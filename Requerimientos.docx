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2396" w:rsidRDefault="008C2396" w:rsidP="00081538">
      <w:pPr>
        <w:jc w:val="center"/>
        <w:rPr>
          <w:rFonts w:ascii="Arial" w:hAnsi="Arial" w:cs="Arial"/>
          <w:b/>
          <w:sz w:val="28"/>
          <w:szCs w:val="28"/>
        </w:rPr>
      </w:pPr>
    </w:p>
    <w:p w:rsidR="005455BD" w:rsidRDefault="00A461FC" w:rsidP="00081538">
      <w:pPr>
        <w:jc w:val="center"/>
        <w:rPr>
          <w:rFonts w:ascii="Arial" w:hAnsi="Arial" w:cs="Arial"/>
          <w:b/>
          <w:sz w:val="28"/>
          <w:szCs w:val="28"/>
        </w:rPr>
      </w:pPr>
      <w:r w:rsidRPr="008C2396">
        <w:rPr>
          <w:rFonts w:ascii="Arial" w:hAnsi="Arial" w:cs="Arial"/>
          <w:b/>
          <w:sz w:val="28"/>
          <w:szCs w:val="28"/>
        </w:rPr>
        <w:t>FASES REQUERIMIENTO DE SOFTWARE</w:t>
      </w:r>
    </w:p>
    <w:p w:rsidR="008C2396" w:rsidRPr="008C2396" w:rsidRDefault="008C2396" w:rsidP="00081538">
      <w:pPr>
        <w:jc w:val="center"/>
        <w:rPr>
          <w:rFonts w:ascii="Arial" w:hAnsi="Arial" w:cs="Arial"/>
          <w:b/>
          <w:sz w:val="28"/>
          <w:szCs w:val="28"/>
        </w:rPr>
      </w:pPr>
    </w:p>
    <w:p w:rsidR="00A461FC" w:rsidRPr="008C2396" w:rsidRDefault="00A461FC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:rsidR="00081538" w:rsidRPr="00617FBD" w:rsidRDefault="002048DB">
      <w:pPr>
        <w:pStyle w:val="TDC1"/>
        <w:tabs>
          <w:tab w:val="left" w:pos="864"/>
        </w:tabs>
        <w:rPr>
          <w:rFonts w:ascii="Arial" w:hAnsi="Arial" w:cs="Arial"/>
          <w:b w:val="0"/>
          <w:noProof/>
          <w:sz w:val="22"/>
          <w:szCs w:val="22"/>
          <w:lang w:val="es-CO" w:eastAsia="es-CO"/>
        </w:rPr>
      </w:pPr>
      <w:r w:rsidRPr="008C2396">
        <w:rPr>
          <w:rFonts w:ascii="Arial" w:hAnsi="Arial" w:cs="Arial"/>
          <w:b w:val="0"/>
          <w:sz w:val="28"/>
          <w:szCs w:val="28"/>
        </w:rPr>
        <w:fldChar w:fldCharType="begin"/>
      </w:r>
      <w:r w:rsidRPr="008C2396">
        <w:rPr>
          <w:rFonts w:ascii="Arial" w:hAnsi="Arial" w:cs="Arial"/>
          <w:b w:val="0"/>
          <w:sz w:val="28"/>
          <w:szCs w:val="28"/>
        </w:rPr>
        <w:instrText xml:space="preserve"> TOC \o "1-3" \h \z \u </w:instrText>
      </w:r>
      <w:r w:rsidRPr="008C2396">
        <w:rPr>
          <w:rFonts w:ascii="Arial" w:hAnsi="Arial" w:cs="Arial"/>
          <w:b w:val="0"/>
          <w:sz w:val="28"/>
          <w:szCs w:val="28"/>
        </w:rPr>
        <w:fldChar w:fldCharType="separate"/>
      </w:r>
      <w:hyperlink w:anchor="_Toc532221774" w:history="1">
        <w:r w:rsidR="00081538" w:rsidRPr="00617FBD">
          <w:rPr>
            <w:rStyle w:val="Hipervnculo"/>
            <w:rFonts w:ascii="Arial" w:hAnsi="Arial" w:cs="Arial"/>
            <w:b w:val="0"/>
            <w:noProof/>
          </w:rPr>
          <w:t>1.</w:t>
        </w:r>
        <w:r w:rsidR="00081538" w:rsidRPr="00617FBD">
          <w:rPr>
            <w:rFonts w:ascii="Arial" w:hAnsi="Arial" w:cs="Arial"/>
            <w:b w:val="0"/>
            <w:noProof/>
            <w:sz w:val="22"/>
            <w:szCs w:val="22"/>
            <w:lang w:val="es-CO" w:eastAsia="es-CO"/>
          </w:rPr>
          <w:tab/>
        </w:r>
        <w:r w:rsidR="00081538" w:rsidRPr="00617FBD">
          <w:rPr>
            <w:rStyle w:val="Hipervnculo"/>
            <w:rFonts w:ascii="Arial" w:hAnsi="Arial" w:cs="Arial"/>
            <w:b w:val="0"/>
            <w:noProof/>
          </w:rPr>
          <w:t>DESCRIPCION GENERAL DEL REQUERIMIENTO</w:t>
        </w:r>
        <w:r w:rsidR="00081538" w:rsidRPr="00617FBD">
          <w:rPr>
            <w:rFonts w:ascii="Arial" w:hAnsi="Arial" w:cs="Arial"/>
            <w:b w:val="0"/>
            <w:noProof/>
            <w:webHidden/>
          </w:rPr>
          <w:tab/>
        </w:r>
        <w:r w:rsidR="00081538" w:rsidRPr="00617FBD">
          <w:rPr>
            <w:rFonts w:ascii="Arial" w:hAnsi="Arial" w:cs="Arial"/>
            <w:b w:val="0"/>
            <w:noProof/>
            <w:webHidden/>
          </w:rPr>
          <w:fldChar w:fldCharType="begin"/>
        </w:r>
        <w:r w:rsidR="00081538" w:rsidRPr="00617FBD">
          <w:rPr>
            <w:rFonts w:ascii="Arial" w:hAnsi="Arial" w:cs="Arial"/>
            <w:b w:val="0"/>
            <w:noProof/>
            <w:webHidden/>
          </w:rPr>
          <w:instrText xml:space="preserve"> PAGEREF _Toc532221774 \h </w:instrText>
        </w:r>
        <w:r w:rsidR="00081538" w:rsidRPr="00617FBD">
          <w:rPr>
            <w:rFonts w:ascii="Arial" w:hAnsi="Arial" w:cs="Arial"/>
            <w:b w:val="0"/>
            <w:noProof/>
            <w:webHidden/>
          </w:rPr>
        </w:r>
        <w:r w:rsidR="00081538" w:rsidRPr="00617FBD">
          <w:rPr>
            <w:rFonts w:ascii="Arial" w:hAnsi="Arial" w:cs="Arial"/>
            <w:b w:val="0"/>
            <w:noProof/>
            <w:webHidden/>
          </w:rPr>
          <w:fldChar w:fldCharType="separate"/>
        </w:r>
        <w:r w:rsidR="00081538" w:rsidRPr="00617FBD">
          <w:rPr>
            <w:rFonts w:ascii="Arial" w:hAnsi="Arial" w:cs="Arial"/>
            <w:b w:val="0"/>
            <w:noProof/>
            <w:webHidden/>
          </w:rPr>
          <w:t>2</w:t>
        </w:r>
        <w:r w:rsidR="00081538" w:rsidRPr="00617FBD">
          <w:rPr>
            <w:rFonts w:ascii="Arial" w:hAnsi="Arial" w:cs="Arial"/>
            <w:b w:val="0"/>
            <w:noProof/>
            <w:webHidden/>
          </w:rPr>
          <w:fldChar w:fldCharType="end"/>
        </w:r>
      </w:hyperlink>
    </w:p>
    <w:p w:rsidR="00081538" w:rsidRPr="00617FBD" w:rsidRDefault="00081538">
      <w:pPr>
        <w:pStyle w:val="TDC1"/>
        <w:tabs>
          <w:tab w:val="left" w:pos="864"/>
        </w:tabs>
        <w:rPr>
          <w:rFonts w:ascii="Arial" w:hAnsi="Arial" w:cs="Arial"/>
          <w:b w:val="0"/>
          <w:noProof/>
          <w:sz w:val="22"/>
          <w:szCs w:val="22"/>
          <w:lang w:val="es-CO" w:eastAsia="es-CO"/>
        </w:rPr>
      </w:pPr>
      <w:hyperlink w:anchor="_Toc532221775" w:history="1">
        <w:r w:rsidRPr="00617FBD">
          <w:rPr>
            <w:rStyle w:val="Hipervnculo"/>
            <w:rFonts w:ascii="Arial" w:hAnsi="Arial" w:cs="Arial"/>
            <w:b w:val="0"/>
            <w:noProof/>
          </w:rPr>
          <w:t>2.</w:t>
        </w:r>
        <w:r w:rsidRPr="00617FBD">
          <w:rPr>
            <w:rFonts w:ascii="Arial" w:hAnsi="Arial" w:cs="Arial"/>
            <w:b w:val="0"/>
            <w:noProof/>
            <w:sz w:val="22"/>
            <w:szCs w:val="22"/>
            <w:lang w:val="es-CO" w:eastAsia="es-CO"/>
          </w:rPr>
          <w:tab/>
        </w:r>
        <w:r w:rsidRPr="00617FBD">
          <w:rPr>
            <w:rStyle w:val="Hipervnculo"/>
            <w:rFonts w:ascii="Arial" w:hAnsi="Arial" w:cs="Arial"/>
            <w:b w:val="0"/>
            <w:noProof/>
          </w:rPr>
          <w:t>FASE DE FORMALIZACIÓN</w:t>
        </w:r>
        <w:r w:rsidRPr="00617FBD">
          <w:rPr>
            <w:rFonts w:ascii="Arial" w:hAnsi="Arial" w:cs="Arial"/>
            <w:b w:val="0"/>
            <w:noProof/>
            <w:webHidden/>
          </w:rPr>
          <w:tab/>
        </w:r>
        <w:r w:rsidRPr="00617FBD">
          <w:rPr>
            <w:rFonts w:ascii="Arial" w:hAnsi="Arial" w:cs="Arial"/>
            <w:b w:val="0"/>
            <w:noProof/>
            <w:webHidden/>
          </w:rPr>
          <w:fldChar w:fldCharType="begin"/>
        </w:r>
        <w:r w:rsidRPr="00617FBD">
          <w:rPr>
            <w:rFonts w:ascii="Arial" w:hAnsi="Arial" w:cs="Arial"/>
            <w:b w:val="0"/>
            <w:noProof/>
            <w:webHidden/>
          </w:rPr>
          <w:instrText xml:space="preserve"> PAGEREF _Toc532221775 \h </w:instrText>
        </w:r>
        <w:r w:rsidRPr="00617FBD">
          <w:rPr>
            <w:rFonts w:ascii="Arial" w:hAnsi="Arial" w:cs="Arial"/>
            <w:b w:val="0"/>
            <w:noProof/>
            <w:webHidden/>
          </w:rPr>
        </w:r>
        <w:r w:rsidRPr="00617FBD">
          <w:rPr>
            <w:rFonts w:ascii="Arial" w:hAnsi="Arial" w:cs="Arial"/>
            <w:b w:val="0"/>
            <w:noProof/>
            <w:webHidden/>
          </w:rPr>
          <w:fldChar w:fldCharType="separate"/>
        </w:r>
        <w:r w:rsidRPr="00617FBD">
          <w:rPr>
            <w:rFonts w:ascii="Arial" w:hAnsi="Arial" w:cs="Arial"/>
            <w:b w:val="0"/>
            <w:noProof/>
            <w:webHidden/>
          </w:rPr>
          <w:t>3</w:t>
        </w:r>
        <w:r w:rsidRPr="00617FBD">
          <w:rPr>
            <w:rFonts w:ascii="Arial" w:hAnsi="Arial" w:cs="Arial"/>
            <w:b w:val="0"/>
            <w:noProof/>
            <w:webHidden/>
          </w:rPr>
          <w:fldChar w:fldCharType="end"/>
        </w:r>
      </w:hyperlink>
    </w:p>
    <w:p w:rsidR="00081538" w:rsidRPr="00617FBD" w:rsidRDefault="00081538">
      <w:pPr>
        <w:pStyle w:val="TDC1"/>
        <w:tabs>
          <w:tab w:val="left" w:pos="864"/>
        </w:tabs>
        <w:rPr>
          <w:rFonts w:ascii="Arial" w:hAnsi="Arial" w:cs="Arial"/>
          <w:b w:val="0"/>
          <w:noProof/>
          <w:sz w:val="22"/>
          <w:szCs w:val="22"/>
          <w:lang w:val="es-CO" w:eastAsia="es-CO"/>
        </w:rPr>
      </w:pPr>
      <w:hyperlink w:anchor="_Toc532221776" w:history="1">
        <w:r w:rsidRPr="00617FBD">
          <w:rPr>
            <w:rStyle w:val="Hipervnculo"/>
            <w:rFonts w:ascii="Arial" w:hAnsi="Arial" w:cs="Arial"/>
            <w:b w:val="0"/>
            <w:noProof/>
          </w:rPr>
          <w:t>3.</w:t>
        </w:r>
        <w:r w:rsidRPr="00617FBD">
          <w:rPr>
            <w:rFonts w:ascii="Arial" w:hAnsi="Arial" w:cs="Arial"/>
            <w:b w:val="0"/>
            <w:noProof/>
            <w:sz w:val="22"/>
            <w:szCs w:val="22"/>
            <w:lang w:val="es-CO" w:eastAsia="es-CO"/>
          </w:rPr>
          <w:tab/>
        </w:r>
        <w:r w:rsidRPr="00617FBD">
          <w:rPr>
            <w:rStyle w:val="Hipervnculo"/>
            <w:rFonts w:ascii="Arial" w:hAnsi="Arial" w:cs="Arial"/>
            <w:b w:val="0"/>
            <w:noProof/>
          </w:rPr>
          <w:t>ANALISIS DE REQUISITOS Y REQUERIMIENTOS</w:t>
        </w:r>
        <w:r w:rsidRPr="00617FBD">
          <w:rPr>
            <w:rFonts w:ascii="Arial" w:hAnsi="Arial" w:cs="Arial"/>
            <w:b w:val="0"/>
            <w:noProof/>
            <w:webHidden/>
          </w:rPr>
          <w:tab/>
        </w:r>
        <w:r w:rsidRPr="00617FBD">
          <w:rPr>
            <w:rFonts w:ascii="Arial" w:hAnsi="Arial" w:cs="Arial"/>
            <w:b w:val="0"/>
            <w:noProof/>
            <w:webHidden/>
          </w:rPr>
          <w:fldChar w:fldCharType="begin"/>
        </w:r>
        <w:r w:rsidRPr="00617FBD">
          <w:rPr>
            <w:rFonts w:ascii="Arial" w:hAnsi="Arial" w:cs="Arial"/>
            <w:b w:val="0"/>
            <w:noProof/>
            <w:webHidden/>
          </w:rPr>
          <w:instrText xml:space="preserve"> PAGEREF _Toc532221776 \h </w:instrText>
        </w:r>
        <w:r w:rsidRPr="00617FBD">
          <w:rPr>
            <w:rFonts w:ascii="Arial" w:hAnsi="Arial" w:cs="Arial"/>
            <w:b w:val="0"/>
            <w:noProof/>
            <w:webHidden/>
          </w:rPr>
        </w:r>
        <w:r w:rsidRPr="00617FBD">
          <w:rPr>
            <w:rFonts w:ascii="Arial" w:hAnsi="Arial" w:cs="Arial"/>
            <w:b w:val="0"/>
            <w:noProof/>
            <w:webHidden/>
          </w:rPr>
          <w:fldChar w:fldCharType="separate"/>
        </w:r>
        <w:r w:rsidRPr="00617FBD">
          <w:rPr>
            <w:rFonts w:ascii="Arial" w:hAnsi="Arial" w:cs="Arial"/>
            <w:b w:val="0"/>
            <w:noProof/>
            <w:webHidden/>
          </w:rPr>
          <w:t>4</w:t>
        </w:r>
        <w:r w:rsidRPr="00617FBD">
          <w:rPr>
            <w:rFonts w:ascii="Arial" w:hAnsi="Arial" w:cs="Arial"/>
            <w:b w:val="0"/>
            <w:noProof/>
            <w:webHidden/>
          </w:rPr>
          <w:fldChar w:fldCharType="end"/>
        </w:r>
      </w:hyperlink>
    </w:p>
    <w:p w:rsidR="00081538" w:rsidRPr="00617FBD" w:rsidRDefault="00081538">
      <w:pPr>
        <w:pStyle w:val="TDC1"/>
        <w:tabs>
          <w:tab w:val="left" w:pos="864"/>
        </w:tabs>
        <w:rPr>
          <w:rFonts w:ascii="Arial" w:hAnsi="Arial" w:cs="Arial"/>
          <w:b w:val="0"/>
          <w:noProof/>
          <w:sz w:val="22"/>
          <w:szCs w:val="22"/>
          <w:lang w:val="es-CO" w:eastAsia="es-CO"/>
        </w:rPr>
      </w:pPr>
      <w:hyperlink w:anchor="_Toc532221777" w:history="1">
        <w:r w:rsidRPr="00617FBD">
          <w:rPr>
            <w:rStyle w:val="Hipervnculo"/>
            <w:rFonts w:ascii="Arial" w:hAnsi="Arial" w:cs="Arial"/>
            <w:b w:val="0"/>
            <w:noProof/>
          </w:rPr>
          <w:t>5.</w:t>
        </w:r>
        <w:r w:rsidRPr="00617FBD">
          <w:rPr>
            <w:rFonts w:ascii="Arial" w:hAnsi="Arial" w:cs="Arial"/>
            <w:b w:val="0"/>
            <w:noProof/>
            <w:sz w:val="22"/>
            <w:szCs w:val="22"/>
            <w:lang w:val="es-CO" w:eastAsia="es-CO"/>
          </w:rPr>
          <w:tab/>
        </w:r>
        <w:r w:rsidRPr="00617FBD">
          <w:rPr>
            <w:rStyle w:val="Hipervnculo"/>
            <w:rFonts w:ascii="Arial" w:hAnsi="Arial" w:cs="Arial"/>
            <w:b w:val="0"/>
            <w:noProof/>
          </w:rPr>
          <w:t>LEVANTAMIENTO DEL REQUERIMIENTO DETALLADO</w:t>
        </w:r>
        <w:r w:rsidRPr="00617FBD">
          <w:rPr>
            <w:rFonts w:ascii="Arial" w:hAnsi="Arial" w:cs="Arial"/>
            <w:b w:val="0"/>
            <w:noProof/>
            <w:webHidden/>
          </w:rPr>
          <w:tab/>
        </w:r>
        <w:r w:rsidRPr="00617FBD">
          <w:rPr>
            <w:rFonts w:ascii="Arial" w:hAnsi="Arial" w:cs="Arial"/>
            <w:b w:val="0"/>
            <w:noProof/>
            <w:webHidden/>
          </w:rPr>
          <w:fldChar w:fldCharType="begin"/>
        </w:r>
        <w:r w:rsidRPr="00617FBD">
          <w:rPr>
            <w:rFonts w:ascii="Arial" w:hAnsi="Arial" w:cs="Arial"/>
            <w:b w:val="0"/>
            <w:noProof/>
            <w:webHidden/>
          </w:rPr>
          <w:instrText xml:space="preserve"> PAGEREF _Toc532221777 \h </w:instrText>
        </w:r>
        <w:r w:rsidRPr="00617FBD">
          <w:rPr>
            <w:rFonts w:ascii="Arial" w:hAnsi="Arial" w:cs="Arial"/>
            <w:b w:val="0"/>
            <w:noProof/>
            <w:webHidden/>
          </w:rPr>
        </w:r>
        <w:r w:rsidRPr="00617FBD">
          <w:rPr>
            <w:rFonts w:ascii="Arial" w:hAnsi="Arial" w:cs="Arial"/>
            <w:b w:val="0"/>
            <w:noProof/>
            <w:webHidden/>
          </w:rPr>
          <w:fldChar w:fldCharType="separate"/>
        </w:r>
        <w:r w:rsidRPr="00617FBD">
          <w:rPr>
            <w:rFonts w:ascii="Arial" w:hAnsi="Arial" w:cs="Arial"/>
            <w:b w:val="0"/>
            <w:noProof/>
            <w:webHidden/>
          </w:rPr>
          <w:t>8</w:t>
        </w:r>
        <w:r w:rsidRPr="00617FBD">
          <w:rPr>
            <w:rFonts w:ascii="Arial" w:hAnsi="Arial" w:cs="Arial"/>
            <w:b w:val="0"/>
            <w:noProof/>
            <w:webHidden/>
          </w:rPr>
          <w:fldChar w:fldCharType="end"/>
        </w:r>
      </w:hyperlink>
    </w:p>
    <w:p w:rsidR="00081538" w:rsidRPr="00617FBD" w:rsidRDefault="00081538">
      <w:pPr>
        <w:pStyle w:val="TDC1"/>
        <w:tabs>
          <w:tab w:val="left" w:pos="864"/>
        </w:tabs>
        <w:rPr>
          <w:rFonts w:ascii="Arial" w:hAnsi="Arial" w:cs="Arial"/>
          <w:b w:val="0"/>
          <w:noProof/>
          <w:sz w:val="22"/>
          <w:szCs w:val="22"/>
          <w:lang w:val="es-CO" w:eastAsia="es-CO"/>
        </w:rPr>
      </w:pPr>
      <w:hyperlink w:anchor="_Toc532221778" w:history="1">
        <w:r w:rsidRPr="00617FBD">
          <w:rPr>
            <w:rStyle w:val="Hipervnculo"/>
            <w:rFonts w:ascii="Arial" w:hAnsi="Arial" w:cs="Arial"/>
            <w:b w:val="0"/>
            <w:noProof/>
          </w:rPr>
          <w:t>6.</w:t>
        </w:r>
        <w:r w:rsidRPr="00617FBD">
          <w:rPr>
            <w:rFonts w:ascii="Arial" w:hAnsi="Arial" w:cs="Arial"/>
            <w:b w:val="0"/>
            <w:noProof/>
            <w:sz w:val="22"/>
            <w:szCs w:val="22"/>
            <w:lang w:val="es-CO" w:eastAsia="es-CO"/>
          </w:rPr>
          <w:tab/>
        </w:r>
        <w:r w:rsidRPr="00617FBD">
          <w:rPr>
            <w:rStyle w:val="Hipervnculo"/>
            <w:rFonts w:ascii="Arial" w:hAnsi="Arial" w:cs="Arial"/>
            <w:b w:val="0"/>
            <w:noProof/>
          </w:rPr>
          <w:t>DISEÑO DE LA ARQUITECTURA DE SOLUCION</w:t>
        </w:r>
        <w:r w:rsidRPr="00617FBD">
          <w:rPr>
            <w:rFonts w:ascii="Arial" w:hAnsi="Arial" w:cs="Arial"/>
            <w:b w:val="0"/>
            <w:noProof/>
            <w:webHidden/>
          </w:rPr>
          <w:tab/>
        </w:r>
        <w:r w:rsidRPr="00617FBD">
          <w:rPr>
            <w:rFonts w:ascii="Arial" w:hAnsi="Arial" w:cs="Arial"/>
            <w:b w:val="0"/>
            <w:noProof/>
            <w:webHidden/>
          </w:rPr>
          <w:fldChar w:fldCharType="begin"/>
        </w:r>
        <w:r w:rsidRPr="00617FBD">
          <w:rPr>
            <w:rFonts w:ascii="Arial" w:hAnsi="Arial" w:cs="Arial"/>
            <w:b w:val="0"/>
            <w:noProof/>
            <w:webHidden/>
          </w:rPr>
          <w:instrText xml:space="preserve"> PAGEREF _Toc532221778 \h </w:instrText>
        </w:r>
        <w:r w:rsidRPr="00617FBD">
          <w:rPr>
            <w:rFonts w:ascii="Arial" w:hAnsi="Arial" w:cs="Arial"/>
            <w:b w:val="0"/>
            <w:noProof/>
            <w:webHidden/>
          </w:rPr>
        </w:r>
        <w:r w:rsidRPr="00617FBD">
          <w:rPr>
            <w:rFonts w:ascii="Arial" w:hAnsi="Arial" w:cs="Arial"/>
            <w:b w:val="0"/>
            <w:noProof/>
            <w:webHidden/>
          </w:rPr>
          <w:fldChar w:fldCharType="separate"/>
        </w:r>
        <w:r w:rsidRPr="00617FBD">
          <w:rPr>
            <w:rFonts w:ascii="Arial" w:hAnsi="Arial" w:cs="Arial"/>
            <w:b w:val="0"/>
            <w:noProof/>
            <w:webHidden/>
          </w:rPr>
          <w:t>10</w:t>
        </w:r>
        <w:r w:rsidRPr="00617FBD">
          <w:rPr>
            <w:rFonts w:ascii="Arial" w:hAnsi="Arial" w:cs="Arial"/>
            <w:b w:val="0"/>
            <w:noProof/>
            <w:webHidden/>
          </w:rPr>
          <w:fldChar w:fldCharType="end"/>
        </w:r>
      </w:hyperlink>
    </w:p>
    <w:p w:rsidR="00D2312D" w:rsidRPr="008C2396" w:rsidRDefault="002048DB" w:rsidP="00D2312D">
      <w:pPr>
        <w:pStyle w:val="Prrafodelista"/>
        <w:rPr>
          <w:rFonts w:ascii="Arial" w:hAnsi="Arial" w:cs="Arial"/>
          <w:b/>
          <w:sz w:val="28"/>
          <w:szCs w:val="28"/>
        </w:rPr>
      </w:pPr>
      <w:r w:rsidRPr="008C2396">
        <w:rPr>
          <w:rFonts w:ascii="Arial" w:hAnsi="Arial" w:cs="Arial"/>
          <w:b/>
          <w:sz w:val="28"/>
          <w:szCs w:val="28"/>
        </w:rPr>
        <w:fldChar w:fldCharType="end"/>
      </w:r>
    </w:p>
    <w:p w:rsidR="00D2312D" w:rsidRPr="008C2396" w:rsidRDefault="00D2312D" w:rsidP="00D2312D">
      <w:pPr>
        <w:ind w:left="720"/>
        <w:rPr>
          <w:rFonts w:ascii="Arial" w:hAnsi="Arial" w:cs="Arial"/>
          <w:b/>
          <w:sz w:val="28"/>
          <w:szCs w:val="28"/>
        </w:rPr>
      </w:pPr>
    </w:p>
    <w:p w:rsidR="0074642D" w:rsidRPr="008C2396" w:rsidRDefault="0074642D" w:rsidP="0074642D">
      <w:pPr>
        <w:ind w:left="720"/>
        <w:rPr>
          <w:rFonts w:ascii="Arial" w:hAnsi="Arial" w:cs="Arial"/>
          <w:b/>
          <w:sz w:val="28"/>
          <w:szCs w:val="28"/>
        </w:rPr>
      </w:pPr>
    </w:p>
    <w:p w:rsidR="005455BD" w:rsidRPr="008C2396" w:rsidRDefault="005455B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:rsidR="005455BD" w:rsidRPr="008C2396" w:rsidRDefault="005455B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:rsidR="005455BD" w:rsidRPr="008C2396" w:rsidRDefault="005455B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:rsidR="005455BD" w:rsidRPr="008C2396" w:rsidRDefault="005455B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:rsidR="005455BD" w:rsidRPr="008C2396" w:rsidRDefault="005455B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:rsidR="005455BD" w:rsidRPr="008C2396" w:rsidRDefault="005455B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:rsidR="005455BD" w:rsidRPr="008C2396" w:rsidRDefault="005455B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:rsidR="005455BD" w:rsidRPr="008C2396" w:rsidRDefault="005455B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:rsidR="005455BD" w:rsidRPr="008C2396" w:rsidRDefault="005455B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:rsidR="002048DB" w:rsidRPr="008C2396" w:rsidRDefault="002048DB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:rsidR="002048DB" w:rsidRPr="008C2396" w:rsidRDefault="002048DB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:rsidR="002048DB" w:rsidRPr="008C2396" w:rsidRDefault="002048DB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:rsidR="00685EC6" w:rsidRPr="008C2396" w:rsidRDefault="00685EC6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:rsidR="00685EC6" w:rsidRPr="008C2396" w:rsidRDefault="00685EC6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:rsidR="005455BD" w:rsidRPr="008C2396" w:rsidRDefault="005455B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:rsidR="005455BD" w:rsidRPr="008C2396" w:rsidRDefault="005455B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:rsidR="00DD1328" w:rsidRPr="008C2396" w:rsidRDefault="00DD1328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:rsidR="00DD1328" w:rsidRPr="008C2396" w:rsidRDefault="00DD1328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:rsidR="005455BD" w:rsidRPr="008C2396" w:rsidRDefault="005455B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:rsidR="00D2312D" w:rsidRPr="008C2396" w:rsidRDefault="00D2312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:rsidR="006E33C2" w:rsidRPr="008C2396" w:rsidRDefault="006E33C2" w:rsidP="0050044E">
      <w:pPr>
        <w:pStyle w:val="Ttulo1"/>
        <w:rPr>
          <w:rFonts w:cs="Arial"/>
        </w:rPr>
      </w:pPr>
      <w:bookmarkStart w:id="0" w:name="_Toc532221774"/>
      <w:r w:rsidRPr="008C2396">
        <w:rPr>
          <w:rFonts w:cs="Arial"/>
        </w:rPr>
        <w:lastRenderedPageBreak/>
        <w:t xml:space="preserve">DESCRIPCION GENERAL DEL </w:t>
      </w:r>
      <w:r w:rsidR="0070100F" w:rsidRPr="008C2396">
        <w:rPr>
          <w:rFonts w:cs="Arial"/>
        </w:rPr>
        <w:t>REQUERIMIENTO</w:t>
      </w:r>
      <w:bookmarkEnd w:id="0"/>
    </w:p>
    <w:p w:rsidR="006E33C2" w:rsidRPr="008C2396" w:rsidRDefault="006E33C2" w:rsidP="006E33C2">
      <w:pPr>
        <w:ind w:left="720"/>
        <w:rPr>
          <w:rFonts w:ascii="Arial" w:hAnsi="Arial" w:cs="Arial"/>
          <w:b/>
          <w:sz w:val="28"/>
          <w:szCs w:val="28"/>
        </w:rPr>
      </w:pPr>
    </w:p>
    <w:tbl>
      <w:tblPr>
        <w:tblW w:w="10357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06"/>
        <w:gridCol w:w="6951"/>
      </w:tblGrid>
      <w:tr w:rsidR="003F51CC" w:rsidRPr="008C2396" w:rsidTr="00DB73D5">
        <w:trPr>
          <w:trHeight w:val="522"/>
        </w:trPr>
        <w:tc>
          <w:tcPr>
            <w:tcW w:w="3406" w:type="dxa"/>
            <w:shd w:val="clear" w:color="auto" w:fill="A50021"/>
            <w:vAlign w:val="center"/>
          </w:tcPr>
          <w:p w:rsidR="003F51CC" w:rsidRPr="008C2396" w:rsidRDefault="003F51CC" w:rsidP="00DB73D5">
            <w:pPr>
              <w:pStyle w:val="Prrafodelista"/>
              <w:ind w:left="0"/>
              <w:rPr>
                <w:rFonts w:ascii="Arial" w:eastAsia="Cambria" w:hAnsi="Arial" w:cs="Arial"/>
                <w:b/>
                <w:color w:val="FFFFFF"/>
                <w:sz w:val="22"/>
                <w:szCs w:val="22"/>
                <w:lang w:val="es-ES_tradnl" w:eastAsia="en-US"/>
              </w:rPr>
            </w:pPr>
            <w:r w:rsidRPr="008C2396">
              <w:rPr>
                <w:rFonts w:ascii="Arial" w:eastAsia="Cambria" w:hAnsi="Arial" w:cs="Arial"/>
                <w:b/>
                <w:color w:val="FFFFFF"/>
                <w:sz w:val="22"/>
                <w:szCs w:val="22"/>
                <w:lang w:val="es-ES_tradnl" w:eastAsia="en-US"/>
              </w:rPr>
              <w:t>PROYECTO</w:t>
            </w:r>
          </w:p>
        </w:tc>
        <w:tc>
          <w:tcPr>
            <w:tcW w:w="6951" w:type="dxa"/>
            <w:shd w:val="clear" w:color="auto" w:fill="FFFFFF"/>
            <w:vAlign w:val="center"/>
          </w:tcPr>
          <w:p w:rsidR="003F51CC" w:rsidRPr="008C2396" w:rsidRDefault="00F129E1" w:rsidP="0031230D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Abogabot</w:t>
            </w:r>
          </w:p>
        </w:tc>
      </w:tr>
      <w:tr w:rsidR="00DB73D5" w:rsidRPr="008C2396" w:rsidTr="00DB73D5">
        <w:trPr>
          <w:trHeight w:val="522"/>
        </w:trPr>
        <w:tc>
          <w:tcPr>
            <w:tcW w:w="3406" w:type="dxa"/>
            <w:shd w:val="clear" w:color="auto" w:fill="A50021"/>
            <w:vAlign w:val="center"/>
          </w:tcPr>
          <w:p w:rsidR="006E33C2" w:rsidRPr="008C2396" w:rsidRDefault="006E33C2" w:rsidP="00DB73D5">
            <w:pPr>
              <w:pStyle w:val="Prrafodelista"/>
              <w:ind w:left="0"/>
              <w:rPr>
                <w:rFonts w:ascii="Arial" w:eastAsia="Cambria" w:hAnsi="Arial" w:cs="Arial"/>
                <w:b/>
                <w:color w:val="FFFFFF"/>
                <w:sz w:val="22"/>
                <w:szCs w:val="22"/>
                <w:lang w:val="es-ES_tradnl" w:eastAsia="en-US"/>
              </w:rPr>
            </w:pPr>
            <w:r w:rsidRPr="008C2396">
              <w:rPr>
                <w:rFonts w:ascii="Arial" w:eastAsia="Cambria" w:hAnsi="Arial" w:cs="Arial"/>
                <w:b/>
                <w:color w:val="FFFFFF"/>
                <w:sz w:val="22"/>
                <w:szCs w:val="22"/>
                <w:lang w:val="es-ES_tradnl" w:eastAsia="en-US"/>
              </w:rPr>
              <w:t xml:space="preserve">Nombre </w:t>
            </w:r>
            <w:r w:rsidR="00F50C01" w:rsidRPr="008C2396">
              <w:rPr>
                <w:rFonts w:ascii="Arial" w:eastAsia="Cambria" w:hAnsi="Arial" w:cs="Arial"/>
                <w:b/>
                <w:color w:val="FFFFFF"/>
                <w:sz w:val="22"/>
                <w:szCs w:val="22"/>
                <w:lang w:val="es-ES_tradnl" w:eastAsia="en-US"/>
              </w:rPr>
              <w:t>Requerimiento</w:t>
            </w:r>
            <w:r w:rsidRPr="008C2396">
              <w:rPr>
                <w:rFonts w:ascii="Arial" w:eastAsia="Cambria" w:hAnsi="Arial" w:cs="Arial"/>
                <w:b/>
                <w:color w:val="FFFFFF"/>
                <w:sz w:val="22"/>
                <w:szCs w:val="22"/>
                <w:lang w:val="es-ES_tradnl" w:eastAsia="en-US"/>
              </w:rPr>
              <w:t>:</w:t>
            </w:r>
          </w:p>
        </w:tc>
        <w:tc>
          <w:tcPr>
            <w:tcW w:w="6951" w:type="dxa"/>
            <w:shd w:val="clear" w:color="auto" w:fill="FFFFFF"/>
            <w:vAlign w:val="center"/>
          </w:tcPr>
          <w:p w:rsidR="006E33C2" w:rsidRPr="008C2396" w:rsidRDefault="00F129E1" w:rsidP="0031230D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Requerimiento Abogabot</w:t>
            </w:r>
          </w:p>
        </w:tc>
      </w:tr>
      <w:tr w:rsidR="006E33C2" w:rsidRPr="008C2396" w:rsidTr="00DB73D5">
        <w:trPr>
          <w:trHeight w:val="343"/>
        </w:trPr>
        <w:tc>
          <w:tcPr>
            <w:tcW w:w="3406" w:type="dxa"/>
            <w:shd w:val="clear" w:color="auto" w:fill="A50021"/>
            <w:vAlign w:val="center"/>
          </w:tcPr>
          <w:p w:rsidR="006E33C2" w:rsidRPr="008C2396" w:rsidRDefault="006E33C2" w:rsidP="00DB73D5">
            <w:pPr>
              <w:pStyle w:val="Prrafodelista"/>
              <w:ind w:left="0"/>
              <w:rPr>
                <w:rFonts w:ascii="Arial" w:eastAsia="Cambria" w:hAnsi="Arial" w:cs="Arial"/>
                <w:b/>
                <w:color w:val="FFFFFF"/>
                <w:sz w:val="22"/>
                <w:szCs w:val="22"/>
                <w:lang w:val="es-ES_tradnl" w:eastAsia="en-US"/>
              </w:rPr>
            </w:pPr>
            <w:r w:rsidRPr="008C2396">
              <w:rPr>
                <w:rFonts w:ascii="Arial" w:eastAsia="Cambria" w:hAnsi="Arial" w:cs="Arial"/>
                <w:b/>
                <w:color w:val="FFFFFF"/>
                <w:sz w:val="22"/>
                <w:szCs w:val="22"/>
                <w:lang w:val="es-ES_tradnl" w:eastAsia="en-US"/>
              </w:rPr>
              <w:t>Fecha Solicitud:</w:t>
            </w:r>
          </w:p>
        </w:tc>
        <w:tc>
          <w:tcPr>
            <w:tcW w:w="6951" w:type="dxa"/>
            <w:shd w:val="clear" w:color="auto" w:fill="auto"/>
            <w:vAlign w:val="center"/>
          </w:tcPr>
          <w:p w:rsidR="006E33C2" w:rsidRPr="008C2396" w:rsidRDefault="00F129E1" w:rsidP="0031230D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02/03/22</w:t>
            </w:r>
          </w:p>
        </w:tc>
      </w:tr>
      <w:tr w:rsidR="00DB73D5" w:rsidRPr="008C2396" w:rsidTr="00FB43A7">
        <w:trPr>
          <w:trHeight w:val="437"/>
        </w:trPr>
        <w:tc>
          <w:tcPr>
            <w:tcW w:w="3406" w:type="dxa"/>
            <w:shd w:val="clear" w:color="auto" w:fill="A50021"/>
            <w:vAlign w:val="center"/>
          </w:tcPr>
          <w:p w:rsidR="006E33C2" w:rsidRPr="008C2396" w:rsidRDefault="006E33C2" w:rsidP="00DB73D5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Responsable</w:t>
            </w:r>
            <w:r w:rsidR="00F9609F" w:rsidRPr="008C2396">
              <w:rPr>
                <w:rFonts w:ascii="Arial" w:hAnsi="Arial" w:cs="Arial"/>
                <w:b/>
                <w:sz w:val="22"/>
                <w:szCs w:val="22"/>
              </w:rPr>
              <w:t xml:space="preserve">(s) </w:t>
            </w:r>
            <w:r w:rsidRPr="008C2396">
              <w:rPr>
                <w:rFonts w:ascii="Arial" w:hAnsi="Arial" w:cs="Arial"/>
                <w:b/>
                <w:sz w:val="22"/>
                <w:szCs w:val="22"/>
              </w:rPr>
              <w:t>Solicitud:</w:t>
            </w:r>
          </w:p>
        </w:tc>
        <w:tc>
          <w:tcPr>
            <w:tcW w:w="6951" w:type="dxa"/>
            <w:shd w:val="clear" w:color="auto" w:fill="auto"/>
            <w:vAlign w:val="center"/>
          </w:tcPr>
          <w:p w:rsidR="006E33C2" w:rsidRPr="008C2396" w:rsidRDefault="00F129E1" w:rsidP="0031230D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Carlos Eduardo Gonzales</w:t>
            </w:r>
          </w:p>
        </w:tc>
      </w:tr>
      <w:tr w:rsidR="00DB73D5" w:rsidRPr="008C2396" w:rsidTr="00FB43A7">
        <w:trPr>
          <w:trHeight w:val="699"/>
        </w:trPr>
        <w:tc>
          <w:tcPr>
            <w:tcW w:w="3406" w:type="dxa"/>
            <w:shd w:val="clear" w:color="auto" w:fill="A50021"/>
            <w:vAlign w:val="center"/>
          </w:tcPr>
          <w:p w:rsidR="006E33C2" w:rsidRPr="008C2396" w:rsidRDefault="006E33C2" w:rsidP="00DB73D5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Dependencia</w:t>
            </w:r>
            <w:r w:rsidR="00F9609F" w:rsidRPr="008C2396">
              <w:rPr>
                <w:rFonts w:ascii="Arial" w:hAnsi="Arial" w:cs="Arial"/>
                <w:b/>
                <w:sz w:val="22"/>
                <w:szCs w:val="22"/>
              </w:rPr>
              <w:t>(s)</w:t>
            </w:r>
            <w:r w:rsidRPr="008C2396">
              <w:rPr>
                <w:rFonts w:ascii="Arial" w:hAnsi="Arial" w:cs="Arial"/>
                <w:b/>
                <w:sz w:val="22"/>
                <w:szCs w:val="22"/>
              </w:rPr>
              <w:t xml:space="preserve"> Solicitante:</w:t>
            </w:r>
          </w:p>
        </w:tc>
        <w:tc>
          <w:tcPr>
            <w:tcW w:w="6951" w:type="dxa"/>
            <w:shd w:val="clear" w:color="auto" w:fill="auto"/>
            <w:vAlign w:val="center"/>
          </w:tcPr>
          <w:p w:rsidR="006E33C2" w:rsidRPr="008C2396" w:rsidRDefault="00F129E1" w:rsidP="0031230D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 xml:space="preserve">Despacho Juridico Alta Brisa </w:t>
            </w:r>
          </w:p>
        </w:tc>
      </w:tr>
      <w:tr w:rsidR="006E33C2" w:rsidRPr="008C2396" w:rsidTr="00FB43A7">
        <w:trPr>
          <w:trHeight w:val="837"/>
        </w:trPr>
        <w:tc>
          <w:tcPr>
            <w:tcW w:w="3406" w:type="dxa"/>
            <w:shd w:val="clear" w:color="auto" w:fill="A50021"/>
            <w:vAlign w:val="center"/>
          </w:tcPr>
          <w:p w:rsidR="006E33C2" w:rsidRPr="008C2396" w:rsidRDefault="006E33C2" w:rsidP="00DB73D5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 xml:space="preserve">Responsable </w:t>
            </w: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 xml:space="preserve">Funcional </w:t>
            </w:r>
            <w:r w:rsidR="00CD780B"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designado por el equipo de desarrollo de software</w:t>
            </w: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:</w:t>
            </w:r>
          </w:p>
        </w:tc>
        <w:tc>
          <w:tcPr>
            <w:tcW w:w="6951" w:type="dxa"/>
            <w:shd w:val="clear" w:color="auto" w:fill="auto"/>
            <w:vAlign w:val="center"/>
          </w:tcPr>
          <w:p w:rsidR="006E33C2" w:rsidRPr="008C2396" w:rsidRDefault="00F129E1" w:rsidP="0031230D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 xml:space="preserve">Jorge Luis Xolo Málaga </w:t>
            </w:r>
          </w:p>
        </w:tc>
      </w:tr>
    </w:tbl>
    <w:p w:rsidR="00CD780B" w:rsidRPr="008C2396" w:rsidRDefault="00CD780B" w:rsidP="00CD780B">
      <w:pPr>
        <w:rPr>
          <w:rFonts w:ascii="Arial" w:hAnsi="Arial" w:cs="Arial"/>
          <w:lang w:val="es-ES_tradnl" w:eastAsia="en-US"/>
        </w:rPr>
      </w:pPr>
      <w:bookmarkStart w:id="1" w:name="_Toc532221775"/>
    </w:p>
    <w:p w:rsidR="0057111E" w:rsidRPr="008C2396" w:rsidRDefault="00AC1665" w:rsidP="0050044E">
      <w:pPr>
        <w:pStyle w:val="Ttulo1"/>
        <w:rPr>
          <w:rFonts w:cs="Arial"/>
          <w:szCs w:val="28"/>
        </w:rPr>
      </w:pPr>
      <w:r w:rsidRPr="008C2396">
        <w:rPr>
          <w:rFonts w:cs="Arial"/>
        </w:rPr>
        <w:t>FASE DE FORMALIZACIÓ</w:t>
      </w:r>
      <w:r w:rsidR="00A461FC" w:rsidRPr="008C2396">
        <w:rPr>
          <w:rFonts w:cs="Arial"/>
        </w:rPr>
        <w:t>N</w:t>
      </w:r>
      <w:bookmarkEnd w:id="1"/>
    </w:p>
    <w:p w:rsidR="0057111E" w:rsidRPr="008C2396" w:rsidRDefault="0057111E" w:rsidP="00B7008A">
      <w:pPr>
        <w:jc w:val="center"/>
        <w:rPr>
          <w:rFonts w:ascii="Arial" w:hAnsi="Arial" w:cs="Arial"/>
          <w:b/>
          <w:sz w:val="28"/>
          <w:szCs w:val="28"/>
        </w:rPr>
      </w:pPr>
    </w:p>
    <w:tbl>
      <w:tblPr>
        <w:tblW w:w="10348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348"/>
      </w:tblGrid>
      <w:tr w:rsidR="00554294" w:rsidRPr="008C2396" w:rsidTr="002F0FDB">
        <w:trPr>
          <w:trHeight w:val="294"/>
        </w:trPr>
        <w:tc>
          <w:tcPr>
            <w:tcW w:w="10348" w:type="dxa"/>
            <w:shd w:val="clear" w:color="auto" w:fill="A50021"/>
          </w:tcPr>
          <w:p w:rsidR="00554294" w:rsidRPr="008C2396" w:rsidRDefault="00554294" w:rsidP="00554294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 xml:space="preserve">Descripción </w:t>
            </w:r>
            <w:r w:rsidR="00A3566A" w:rsidRPr="008C2396">
              <w:rPr>
                <w:rFonts w:ascii="Arial" w:hAnsi="Arial" w:cs="Arial"/>
                <w:b/>
                <w:sz w:val="22"/>
                <w:szCs w:val="22"/>
              </w:rPr>
              <w:t xml:space="preserve">de la </w:t>
            </w:r>
            <w:r w:rsidRPr="008C2396">
              <w:rPr>
                <w:rFonts w:ascii="Arial" w:hAnsi="Arial" w:cs="Arial"/>
                <w:b/>
                <w:sz w:val="22"/>
                <w:szCs w:val="22"/>
              </w:rPr>
              <w:t>Solicitud</w:t>
            </w:r>
          </w:p>
        </w:tc>
      </w:tr>
      <w:tr w:rsidR="00554294" w:rsidRPr="008C2396" w:rsidTr="0031230D">
        <w:trPr>
          <w:trHeight w:val="284"/>
        </w:trPr>
        <w:tc>
          <w:tcPr>
            <w:tcW w:w="10348" w:type="dxa"/>
            <w:shd w:val="clear" w:color="auto" w:fill="808080"/>
          </w:tcPr>
          <w:p w:rsidR="00554294" w:rsidRPr="008C2396" w:rsidRDefault="00554294" w:rsidP="00554294">
            <w:pPr>
              <w:rPr>
                <w:rFonts w:ascii="Arial" w:hAnsi="Arial" w:cs="Arial"/>
                <w:b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Usuario Solicitante</w:t>
            </w:r>
          </w:p>
        </w:tc>
      </w:tr>
      <w:tr w:rsidR="00554294" w:rsidRPr="008C2396" w:rsidTr="00FB43A7">
        <w:trPr>
          <w:trHeight w:val="933"/>
        </w:trPr>
        <w:tc>
          <w:tcPr>
            <w:tcW w:w="10348" w:type="dxa"/>
            <w:shd w:val="clear" w:color="auto" w:fill="auto"/>
          </w:tcPr>
          <w:p w:rsidR="00F129E1" w:rsidRPr="00F129E1" w:rsidRDefault="00F129E1" w:rsidP="00F129E1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F129E1">
              <w:rPr>
                <w:rFonts w:ascii="Arial" w:hAnsi="Arial" w:cs="Arial"/>
                <w:color w:val="A6A6A6"/>
                <w:sz w:val="22"/>
                <w:szCs w:val="22"/>
              </w:rPr>
              <w:t>automatizar las demandas de sus clientes</w:t>
            </w:r>
            <w:r>
              <w:rPr>
                <w:rFonts w:ascii="Arial" w:hAnsi="Arial" w:cs="Arial"/>
                <w:color w:val="A6A6A6"/>
                <w:sz w:val="22"/>
                <w:szCs w:val="22"/>
              </w:rPr>
              <w:t>,</w:t>
            </w:r>
            <w:r w:rsidRPr="00F129E1">
              <w:rPr>
                <w:rFonts w:ascii="Arial" w:hAnsi="Arial" w:cs="Arial"/>
                <w:color w:val="A6A6A6"/>
                <w:sz w:val="22"/>
                <w:szCs w:val="22"/>
              </w:rPr>
              <w:t xml:space="preserve"> a través de una página web llenando un formulario.</w:t>
            </w:r>
          </w:p>
          <w:p w:rsidR="000D458D" w:rsidRPr="008C2396" w:rsidRDefault="000D458D" w:rsidP="00554294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  <w:tr w:rsidR="00554294" w:rsidRPr="008C2396" w:rsidTr="0031230D">
        <w:trPr>
          <w:trHeight w:val="278"/>
        </w:trPr>
        <w:tc>
          <w:tcPr>
            <w:tcW w:w="10348" w:type="dxa"/>
            <w:shd w:val="clear" w:color="auto" w:fill="808080"/>
          </w:tcPr>
          <w:p w:rsidR="00554294" w:rsidRPr="008C2396" w:rsidRDefault="00554294" w:rsidP="00554294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Líder Funcional</w:t>
            </w:r>
          </w:p>
        </w:tc>
      </w:tr>
      <w:tr w:rsidR="00554294" w:rsidRPr="008C2396" w:rsidTr="00FB43A7">
        <w:trPr>
          <w:trHeight w:val="1189"/>
        </w:trPr>
        <w:tc>
          <w:tcPr>
            <w:tcW w:w="10348" w:type="dxa"/>
            <w:shd w:val="clear" w:color="auto" w:fill="auto"/>
          </w:tcPr>
          <w:p w:rsidR="00554294" w:rsidRPr="008C2396" w:rsidRDefault="00F129E1" w:rsidP="00554294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Realizar un sitio web cuyo objetivo sea recibir demandas de los clientes a través del llenado de un formulario.</w:t>
            </w:r>
          </w:p>
        </w:tc>
      </w:tr>
    </w:tbl>
    <w:p w:rsidR="00A461FC" w:rsidRPr="008C2396" w:rsidRDefault="00A461FC" w:rsidP="00A461FC">
      <w:pPr>
        <w:rPr>
          <w:rFonts w:ascii="Arial" w:hAnsi="Arial" w:cs="Arial"/>
          <w:b/>
          <w:sz w:val="28"/>
          <w:szCs w:val="28"/>
        </w:rPr>
      </w:pPr>
    </w:p>
    <w:p w:rsidR="008C2396" w:rsidRDefault="008C2396" w:rsidP="007650F9">
      <w:pPr>
        <w:pStyle w:val="Piedepgina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sz w:val="28"/>
          <w:szCs w:val="28"/>
        </w:rPr>
      </w:pPr>
    </w:p>
    <w:p w:rsidR="007650F9" w:rsidRPr="008C2396" w:rsidRDefault="007650F9" w:rsidP="007650F9">
      <w:pPr>
        <w:pStyle w:val="Piedepgina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  <w:r w:rsidRPr="008C2396">
        <w:rPr>
          <w:rFonts w:ascii="Arial" w:hAnsi="Arial" w:cs="Arial"/>
          <w:b/>
          <w:bCs/>
          <w:sz w:val="22"/>
          <w:szCs w:val="22"/>
        </w:rPr>
        <w:t>FIRMAS DE ACEPTACI</w:t>
      </w:r>
      <w:r w:rsidR="00EC5492" w:rsidRPr="008C2396">
        <w:rPr>
          <w:rFonts w:ascii="Arial" w:hAnsi="Arial" w:cs="Arial"/>
          <w:b/>
          <w:bCs/>
          <w:sz w:val="22"/>
          <w:szCs w:val="22"/>
        </w:rPr>
        <w:t>Ó</w:t>
      </w:r>
      <w:r w:rsidRPr="008C2396">
        <w:rPr>
          <w:rFonts w:ascii="Arial" w:hAnsi="Arial" w:cs="Arial"/>
          <w:b/>
          <w:bCs/>
          <w:sz w:val="22"/>
          <w:szCs w:val="22"/>
        </w:rPr>
        <w:t>N:</w:t>
      </w:r>
    </w:p>
    <w:p w:rsidR="007650F9" w:rsidRPr="008C2396" w:rsidRDefault="007650F9" w:rsidP="007650F9">
      <w:pPr>
        <w:pStyle w:val="Piedepgina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</w:p>
    <w:p w:rsidR="007650F9" w:rsidRPr="008C2396" w:rsidRDefault="007650F9" w:rsidP="007650F9">
      <w:pPr>
        <w:pStyle w:val="Piedepgina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</w:p>
    <w:p w:rsidR="007650F9" w:rsidRPr="008C2396" w:rsidRDefault="007650F9" w:rsidP="007650F9">
      <w:pPr>
        <w:pStyle w:val="Piedepgina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  <w:r w:rsidRPr="008C2396">
        <w:rPr>
          <w:rFonts w:ascii="Arial" w:hAnsi="Arial" w:cs="Arial"/>
          <w:b/>
          <w:bCs/>
          <w:sz w:val="22"/>
          <w:szCs w:val="22"/>
        </w:rPr>
        <w:t>_______________________________</w:t>
      </w:r>
      <w:r w:rsidR="00E45C7F" w:rsidRPr="008C2396">
        <w:rPr>
          <w:rFonts w:ascii="Arial" w:hAnsi="Arial" w:cs="Arial"/>
          <w:b/>
          <w:bCs/>
          <w:sz w:val="22"/>
          <w:szCs w:val="22"/>
        </w:rPr>
        <w:t>_</w:t>
      </w:r>
      <w:r w:rsidR="00E45C7F" w:rsidRPr="008C2396">
        <w:rPr>
          <w:rFonts w:ascii="Arial" w:hAnsi="Arial" w:cs="Arial"/>
          <w:b/>
          <w:bCs/>
          <w:sz w:val="22"/>
          <w:szCs w:val="22"/>
        </w:rPr>
        <w:tab/>
        <w:t xml:space="preserve">         </w:t>
      </w:r>
      <w:r w:rsidRPr="008C2396">
        <w:rPr>
          <w:rFonts w:ascii="Arial" w:hAnsi="Arial" w:cs="Arial"/>
          <w:b/>
          <w:bCs/>
          <w:sz w:val="22"/>
          <w:szCs w:val="22"/>
        </w:rPr>
        <w:t>_____________________________</w:t>
      </w:r>
      <w:r w:rsidR="00E45C7F" w:rsidRPr="008C2396">
        <w:rPr>
          <w:rFonts w:ascii="Arial" w:hAnsi="Arial" w:cs="Arial"/>
          <w:b/>
          <w:bCs/>
          <w:sz w:val="22"/>
          <w:szCs w:val="22"/>
        </w:rPr>
        <w:t>__</w:t>
      </w:r>
    </w:p>
    <w:p w:rsidR="007650F9" w:rsidRPr="008C2396" w:rsidRDefault="00E45C7F" w:rsidP="007650F9">
      <w:pPr>
        <w:pStyle w:val="Piedepgina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  <w:r w:rsidRPr="008C2396">
        <w:rPr>
          <w:rFonts w:ascii="Arial" w:hAnsi="Arial" w:cs="Arial"/>
          <w:b/>
          <w:bCs/>
          <w:sz w:val="22"/>
          <w:szCs w:val="22"/>
        </w:rPr>
        <w:t>Nombre Responsable Solicitud</w:t>
      </w:r>
      <w:r w:rsidR="007650F9" w:rsidRPr="008C2396">
        <w:rPr>
          <w:rFonts w:ascii="Arial" w:hAnsi="Arial" w:cs="Arial"/>
          <w:b/>
          <w:bCs/>
          <w:sz w:val="22"/>
          <w:szCs w:val="22"/>
        </w:rPr>
        <w:tab/>
      </w:r>
      <w:r w:rsidRPr="008C2396">
        <w:rPr>
          <w:rFonts w:ascii="Arial" w:hAnsi="Arial" w:cs="Arial"/>
          <w:b/>
          <w:bCs/>
          <w:sz w:val="22"/>
          <w:szCs w:val="22"/>
        </w:rPr>
        <w:tab/>
        <w:t xml:space="preserve">         Nombre Líder OTI</w:t>
      </w:r>
    </w:p>
    <w:p w:rsidR="00CF1DBE" w:rsidRPr="008C2396" w:rsidRDefault="00115130" w:rsidP="002C1CC6">
      <w:pPr>
        <w:pStyle w:val="Piedepgina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  <w:r w:rsidRPr="008C2396">
        <w:rPr>
          <w:rFonts w:ascii="Arial" w:hAnsi="Arial" w:cs="Arial"/>
          <w:b/>
          <w:bCs/>
          <w:sz w:val="22"/>
          <w:szCs w:val="22"/>
        </w:rPr>
        <w:t>Dependencia Solicitante</w:t>
      </w:r>
      <w:r w:rsidRPr="008C2396">
        <w:rPr>
          <w:rFonts w:ascii="Arial" w:hAnsi="Arial" w:cs="Arial"/>
          <w:b/>
          <w:bCs/>
          <w:sz w:val="22"/>
          <w:szCs w:val="22"/>
        </w:rPr>
        <w:tab/>
      </w:r>
      <w:r w:rsidRPr="008C2396">
        <w:rPr>
          <w:rFonts w:ascii="Arial" w:hAnsi="Arial" w:cs="Arial"/>
          <w:b/>
          <w:bCs/>
          <w:sz w:val="22"/>
          <w:szCs w:val="22"/>
        </w:rPr>
        <w:tab/>
      </w:r>
      <w:r w:rsidRPr="008C2396">
        <w:rPr>
          <w:rFonts w:ascii="Arial" w:hAnsi="Arial" w:cs="Arial"/>
          <w:b/>
          <w:bCs/>
          <w:sz w:val="22"/>
          <w:szCs w:val="22"/>
        </w:rPr>
        <w:tab/>
        <w:t xml:space="preserve">         </w:t>
      </w:r>
      <w:r w:rsidR="00C16587" w:rsidRPr="008C2396">
        <w:rPr>
          <w:rFonts w:ascii="Arial" w:hAnsi="Arial" w:cs="Arial"/>
          <w:b/>
          <w:bCs/>
          <w:sz w:val="22"/>
          <w:szCs w:val="22"/>
        </w:rPr>
        <w:t xml:space="preserve">Oficina </w:t>
      </w:r>
      <w:r w:rsidR="0008714F" w:rsidRPr="008C2396">
        <w:rPr>
          <w:rFonts w:ascii="Arial" w:hAnsi="Arial" w:cs="Arial"/>
          <w:b/>
          <w:bCs/>
          <w:sz w:val="22"/>
          <w:szCs w:val="22"/>
        </w:rPr>
        <w:t>Tecnología</w:t>
      </w:r>
      <w:r w:rsidRPr="008C2396">
        <w:rPr>
          <w:rFonts w:ascii="Arial" w:hAnsi="Arial" w:cs="Arial"/>
          <w:b/>
          <w:bCs/>
          <w:sz w:val="22"/>
          <w:szCs w:val="22"/>
        </w:rPr>
        <w:t>s</w:t>
      </w:r>
      <w:r w:rsidR="0008714F" w:rsidRPr="008C2396">
        <w:rPr>
          <w:rFonts w:ascii="Arial" w:hAnsi="Arial" w:cs="Arial"/>
          <w:b/>
          <w:bCs/>
          <w:sz w:val="22"/>
          <w:szCs w:val="22"/>
        </w:rPr>
        <w:t xml:space="preserve"> de la Información</w:t>
      </w:r>
    </w:p>
    <w:p w:rsidR="00775673" w:rsidRPr="008C2396" w:rsidRDefault="00775673" w:rsidP="002C1CC6">
      <w:pPr>
        <w:pStyle w:val="Piedepgina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</w:p>
    <w:p w:rsidR="00933F02" w:rsidRPr="008C2396" w:rsidRDefault="00C758C6" w:rsidP="0050044E">
      <w:pPr>
        <w:pStyle w:val="Ttulo1"/>
        <w:rPr>
          <w:rFonts w:cs="Arial"/>
        </w:rPr>
      </w:pPr>
      <w:bookmarkStart w:id="2" w:name="_Toc532221776"/>
      <w:r w:rsidRPr="008C2396">
        <w:rPr>
          <w:rFonts w:cs="Arial"/>
        </w:rPr>
        <w:lastRenderedPageBreak/>
        <w:t>ANALISIS</w:t>
      </w:r>
      <w:r w:rsidR="00933F02" w:rsidRPr="008C2396">
        <w:rPr>
          <w:rFonts w:cs="Arial"/>
        </w:rPr>
        <w:t xml:space="preserve"> DE </w:t>
      </w:r>
      <w:r w:rsidR="00033CDA" w:rsidRPr="008C2396">
        <w:rPr>
          <w:rFonts w:cs="Arial"/>
        </w:rPr>
        <w:t>REQUISITOS</w:t>
      </w:r>
      <w:r w:rsidR="001E6230" w:rsidRPr="008C2396">
        <w:rPr>
          <w:rFonts w:cs="Arial"/>
        </w:rPr>
        <w:t xml:space="preserve"> Y REQUERIMIENTOS</w:t>
      </w:r>
      <w:bookmarkEnd w:id="2"/>
      <w:r w:rsidR="00950088" w:rsidRPr="008C2396">
        <w:rPr>
          <w:rFonts w:cs="Arial"/>
        </w:rPr>
        <w:t xml:space="preserve"> </w:t>
      </w:r>
    </w:p>
    <w:p w:rsidR="0008714F" w:rsidRPr="008C2396" w:rsidRDefault="0008714F" w:rsidP="0008714F">
      <w:pPr>
        <w:jc w:val="center"/>
        <w:rPr>
          <w:rFonts w:ascii="Arial" w:hAnsi="Arial" w:cs="Arial"/>
          <w:b/>
          <w:sz w:val="28"/>
          <w:szCs w:val="28"/>
        </w:rPr>
      </w:pPr>
    </w:p>
    <w:tbl>
      <w:tblPr>
        <w:tblW w:w="10519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17"/>
        <w:gridCol w:w="1739"/>
        <w:gridCol w:w="1320"/>
        <w:gridCol w:w="1657"/>
        <w:gridCol w:w="1585"/>
        <w:gridCol w:w="1501"/>
      </w:tblGrid>
      <w:tr w:rsidR="00752596" w:rsidRPr="008C2396" w:rsidTr="00287554">
        <w:trPr>
          <w:trHeight w:val="182"/>
        </w:trPr>
        <w:tc>
          <w:tcPr>
            <w:tcW w:w="2836" w:type="dxa"/>
            <w:shd w:val="clear" w:color="auto" w:fill="A50021"/>
            <w:vAlign w:val="center"/>
          </w:tcPr>
          <w:p w:rsidR="00752596" w:rsidRPr="008C2396" w:rsidRDefault="00752596" w:rsidP="00C7124A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Fecha Inicio</w:t>
            </w:r>
          </w:p>
        </w:tc>
        <w:tc>
          <w:tcPr>
            <w:tcW w:w="3157" w:type="dxa"/>
            <w:gridSpan w:val="2"/>
            <w:shd w:val="clear" w:color="auto" w:fill="FFFFFF"/>
          </w:tcPr>
          <w:p w:rsidR="00752596" w:rsidRPr="008C2396" w:rsidRDefault="00752596" w:rsidP="00CF1DBE">
            <w:pPr>
              <w:jc w:val="center"/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DD/MM//AAAA</w:t>
            </w:r>
          </w:p>
        </w:tc>
        <w:tc>
          <w:tcPr>
            <w:tcW w:w="1662" w:type="dxa"/>
            <w:shd w:val="clear" w:color="auto" w:fill="A50021"/>
          </w:tcPr>
          <w:p w:rsidR="00752596" w:rsidRPr="008C2396" w:rsidRDefault="00752596" w:rsidP="00C7124A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Fecha Final</w:t>
            </w:r>
          </w:p>
        </w:tc>
        <w:tc>
          <w:tcPr>
            <w:tcW w:w="2864" w:type="dxa"/>
            <w:gridSpan w:val="2"/>
            <w:shd w:val="clear" w:color="auto" w:fill="FFFFFF"/>
          </w:tcPr>
          <w:p w:rsidR="00752596" w:rsidRPr="008C2396" w:rsidRDefault="00752596" w:rsidP="00CF1DBE">
            <w:pPr>
              <w:jc w:val="center"/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DD/MM//AAAA</w:t>
            </w:r>
          </w:p>
        </w:tc>
      </w:tr>
      <w:tr w:rsidR="00C5127D" w:rsidRPr="008C2396" w:rsidTr="00287554">
        <w:trPr>
          <w:trHeight w:val="230"/>
        </w:trPr>
        <w:tc>
          <w:tcPr>
            <w:tcW w:w="10519" w:type="dxa"/>
            <w:gridSpan w:val="6"/>
            <w:shd w:val="clear" w:color="auto" w:fill="A50021"/>
            <w:vAlign w:val="center"/>
          </w:tcPr>
          <w:p w:rsidR="00C5127D" w:rsidRPr="008C2396" w:rsidRDefault="00C5127D" w:rsidP="0031230D">
            <w:pPr>
              <w:jc w:val="center"/>
              <w:rPr>
                <w:rFonts w:ascii="Arial" w:hAnsi="Arial" w:cs="Arial"/>
                <w:b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Modelamiento de Negocio</w:t>
            </w:r>
          </w:p>
        </w:tc>
      </w:tr>
      <w:tr w:rsidR="00C5127D" w:rsidRPr="008C2396" w:rsidTr="00287554">
        <w:trPr>
          <w:trHeight w:val="1578"/>
        </w:trPr>
        <w:tc>
          <w:tcPr>
            <w:tcW w:w="10519" w:type="dxa"/>
            <w:gridSpan w:val="6"/>
            <w:shd w:val="clear" w:color="auto" w:fill="FFFFFF"/>
            <w:vAlign w:val="center"/>
          </w:tcPr>
          <w:p w:rsidR="00C5127D" w:rsidRPr="008C2396" w:rsidRDefault="00C5127D" w:rsidP="0031230D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Especifique un diagrama de negocio que permita entender con claridad que parte del negocio se incluye o se modifica con la solución del requerimiento.</w:t>
            </w:r>
          </w:p>
          <w:p w:rsidR="00C5127D" w:rsidRPr="008C2396" w:rsidRDefault="00C5127D" w:rsidP="0031230D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Se sugiere para esta tarea utilice diagramas BPM, diagramas de actividades, o diagramas </w:t>
            </w:r>
            <w:r w:rsidR="000F7C05" w:rsidRPr="008C2396">
              <w:rPr>
                <w:rFonts w:ascii="Arial" w:hAnsi="Arial" w:cs="Arial"/>
                <w:color w:val="A6A6A6"/>
                <w:sz w:val="22"/>
                <w:szCs w:val="22"/>
              </w:rPr>
              <w:t>a</w:t>
            </w: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d</w:t>
            </w:r>
            <w:r w:rsidR="00243844"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 </w:t>
            </w: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hoc</w:t>
            </w:r>
            <w:r w:rsidR="009E4807"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 (</w:t>
            </w:r>
            <w:r w:rsidR="00C6015C" w:rsidRPr="008C2396">
              <w:rPr>
                <w:rFonts w:ascii="Arial" w:hAnsi="Arial" w:cs="Arial"/>
                <w:color w:val="A6A6A6"/>
                <w:sz w:val="22"/>
                <w:szCs w:val="22"/>
              </w:rPr>
              <w:t>boceto</w:t>
            </w:r>
            <w:r w:rsidR="009E4807" w:rsidRPr="008C2396">
              <w:rPr>
                <w:rFonts w:ascii="Arial" w:hAnsi="Arial" w:cs="Arial"/>
                <w:color w:val="A6A6A6"/>
                <w:sz w:val="22"/>
                <w:szCs w:val="22"/>
              </w:rPr>
              <w:t>)</w:t>
            </w: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.</w:t>
            </w:r>
          </w:p>
          <w:p w:rsidR="00E442EC" w:rsidRPr="008C2396" w:rsidRDefault="00E442EC" w:rsidP="0031230D">
            <w:pPr>
              <w:rPr>
                <w:rFonts w:ascii="Arial" w:hAnsi="Arial" w:cs="Arial"/>
                <w:b/>
                <w:color w:val="A6A6A6"/>
                <w:sz w:val="22"/>
                <w:szCs w:val="22"/>
              </w:rPr>
            </w:pPr>
          </w:p>
          <w:p w:rsidR="00E442EC" w:rsidRPr="008C2396" w:rsidRDefault="00341AC0" w:rsidP="00235D56">
            <w:pPr>
              <w:jc w:val="center"/>
              <w:rPr>
                <w:rFonts w:ascii="Arial" w:hAnsi="Arial" w:cs="Arial"/>
                <w:b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noProof/>
                <w:sz w:val="22"/>
                <w:szCs w:val="22"/>
              </w:rPr>
              <w:drawing>
                <wp:inline distT="0" distB="0" distL="0" distR="0">
                  <wp:extent cx="3295650" cy="1704975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95650" cy="1704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5127D" w:rsidRPr="008C2396" w:rsidTr="00287554">
        <w:trPr>
          <w:trHeight w:val="182"/>
        </w:trPr>
        <w:tc>
          <w:tcPr>
            <w:tcW w:w="10519" w:type="dxa"/>
            <w:gridSpan w:val="6"/>
            <w:shd w:val="clear" w:color="auto" w:fill="A50021"/>
            <w:vAlign w:val="center"/>
          </w:tcPr>
          <w:p w:rsidR="00C5127D" w:rsidRPr="008C2396" w:rsidRDefault="00C5127D" w:rsidP="0031230D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Términos de Referencia</w:t>
            </w:r>
          </w:p>
        </w:tc>
      </w:tr>
      <w:tr w:rsidR="008355CE" w:rsidRPr="008C2396" w:rsidTr="00287554">
        <w:trPr>
          <w:trHeight w:val="1578"/>
        </w:trPr>
        <w:tc>
          <w:tcPr>
            <w:tcW w:w="2836" w:type="dxa"/>
            <w:shd w:val="clear" w:color="auto" w:fill="A50021"/>
            <w:vAlign w:val="center"/>
          </w:tcPr>
          <w:p w:rsidR="008355CE" w:rsidRPr="008C2396" w:rsidRDefault="00D6320C" w:rsidP="000C0F24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Alcance</w:t>
            </w:r>
            <w:r w:rsidR="00C155CE" w:rsidRPr="008C2396">
              <w:rPr>
                <w:rFonts w:ascii="Arial" w:hAnsi="Arial" w:cs="Arial"/>
                <w:b/>
                <w:sz w:val="22"/>
                <w:szCs w:val="22"/>
              </w:rPr>
              <w:t xml:space="preserve"> de la solución </w:t>
            </w:r>
          </w:p>
        </w:tc>
        <w:tc>
          <w:tcPr>
            <w:tcW w:w="7683" w:type="dxa"/>
            <w:gridSpan w:val="5"/>
            <w:shd w:val="clear" w:color="auto" w:fill="auto"/>
          </w:tcPr>
          <w:p w:rsidR="008355CE" w:rsidRPr="008C2396" w:rsidRDefault="00F129E1" w:rsidP="00F129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Se pretende que la solución tenga un alcance optimo hasta el punto en el que el cliente reciba las actualizaciones de sus demandas vía correo electrónico. </w:t>
            </w:r>
          </w:p>
        </w:tc>
      </w:tr>
      <w:tr w:rsidR="006962B9" w:rsidRPr="008C2396" w:rsidTr="00287554">
        <w:trPr>
          <w:trHeight w:val="1578"/>
        </w:trPr>
        <w:tc>
          <w:tcPr>
            <w:tcW w:w="2836" w:type="dxa"/>
            <w:shd w:val="clear" w:color="auto" w:fill="A50021"/>
            <w:vAlign w:val="center"/>
          </w:tcPr>
          <w:p w:rsidR="006962B9" w:rsidRPr="008C2396" w:rsidRDefault="00947941" w:rsidP="0031230D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Requerimientos Funcionales y c</w:t>
            </w:r>
            <w:r w:rsidR="006012E8"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 xml:space="preserve">riterios de </w:t>
            </w:r>
            <w:r w:rsidR="00F15D7D"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a</w:t>
            </w:r>
            <w:r w:rsidR="00F229BC"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ceptación y</w:t>
            </w:r>
            <w:r w:rsidR="003E467C"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 xml:space="preserve"> </w:t>
            </w:r>
          </w:p>
        </w:tc>
        <w:tc>
          <w:tcPr>
            <w:tcW w:w="7683" w:type="dxa"/>
            <w:gridSpan w:val="5"/>
            <w:shd w:val="clear" w:color="auto" w:fill="auto"/>
          </w:tcPr>
          <w:p w:rsidR="00F129E1" w:rsidRPr="008C2396" w:rsidRDefault="0044600B" w:rsidP="00C33F61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Se podrán recibir demandas mediante un formulario así como recibir pagos por cada demanda de un usuario, para que el sistema le envié correos electrónicos a los usuarios para dar seguimiento a su caso.</w:t>
            </w:r>
          </w:p>
        </w:tc>
      </w:tr>
      <w:tr w:rsidR="00D51922" w:rsidRPr="008C2396" w:rsidTr="00287554">
        <w:trPr>
          <w:trHeight w:val="1578"/>
        </w:trPr>
        <w:tc>
          <w:tcPr>
            <w:tcW w:w="2836" w:type="dxa"/>
            <w:shd w:val="clear" w:color="auto" w:fill="A50021"/>
            <w:vAlign w:val="center"/>
          </w:tcPr>
          <w:p w:rsidR="00D51922" w:rsidRPr="008C2396" w:rsidRDefault="00E226C6" w:rsidP="0031230D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 xml:space="preserve">Requerimientos </w:t>
            </w:r>
            <w:r w:rsidR="0036354D"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no</w:t>
            </w:r>
            <w:r w:rsidR="00ED5FA3"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 xml:space="preserve"> </w:t>
            </w: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Funcionales</w:t>
            </w:r>
            <w:r w:rsidR="000B196E"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 xml:space="preserve"> y de calidad</w:t>
            </w: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 xml:space="preserve"> </w:t>
            </w:r>
          </w:p>
        </w:tc>
        <w:tc>
          <w:tcPr>
            <w:tcW w:w="7683" w:type="dxa"/>
            <w:gridSpan w:val="5"/>
            <w:shd w:val="clear" w:color="auto" w:fill="auto"/>
          </w:tcPr>
          <w:p w:rsidR="00D51922" w:rsidRDefault="0044600B" w:rsidP="00376C87">
            <w:pPr>
              <w:rPr>
                <w:rFonts w:ascii="Arial" w:hAnsi="Arial" w:cs="Arial"/>
                <w:color w:val="A6A6A6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  <w:lang w:val="es-CO"/>
              </w:rPr>
              <w:t>Debe ser un sistema estable.</w:t>
            </w:r>
          </w:p>
          <w:p w:rsidR="0044600B" w:rsidRDefault="0044600B" w:rsidP="00376C87">
            <w:pPr>
              <w:rPr>
                <w:rFonts w:ascii="Arial" w:hAnsi="Arial" w:cs="Arial"/>
                <w:color w:val="A6A6A6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  <w:lang w:val="es-CO"/>
              </w:rPr>
              <w:t>Integridad de datos.</w:t>
            </w:r>
          </w:p>
          <w:p w:rsidR="0044600B" w:rsidRPr="008C2396" w:rsidRDefault="0044600B" w:rsidP="00376C87">
            <w:pPr>
              <w:rPr>
                <w:rFonts w:ascii="Arial" w:hAnsi="Arial" w:cs="Arial"/>
                <w:color w:val="A6A6A6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  <w:lang w:val="es-CO"/>
              </w:rPr>
              <w:t>Escalabilidad.</w:t>
            </w:r>
          </w:p>
        </w:tc>
      </w:tr>
      <w:tr w:rsidR="006962B9" w:rsidRPr="008C2396" w:rsidTr="005D0764">
        <w:trPr>
          <w:trHeight w:val="1996"/>
        </w:trPr>
        <w:tc>
          <w:tcPr>
            <w:tcW w:w="2836" w:type="dxa"/>
            <w:shd w:val="clear" w:color="auto" w:fill="A50021"/>
            <w:vAlign w:val="center"/>
          </w:tcPr>
          <w:p w:rsidR="006962B9" w:rsidRPr="008C2396" w:rsidRDefault="006962B9" w:rsidP="00BA36DD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lastRenderedPageBreak/>
              <w:t>Interesados en la solución</w:t>
            </w:r>
          </w:p>
        </w:tc>
        <w:tc>
          <w:tcPr>
            <w:tcW w:w="7683" w:type="dxa"/>
            <w:gridSpan w:val="5"/>
            <w:shd w:val="clear" w:color="auto" w:fill="auto"/>
            <w:vAlign w:val="center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906"/>
              <w:gridCol w:w="5662"/>
            </w:tblGrid>
            <w:tr w:rsidR="00F0451E" w:rsidRPr="008C2396" w:rsidTr="00287554">
              <w:tc>
                <w:tcPr>
                  <w:tcW w:w="0" w:type="auto"/>
                  <w:shd w:val="clear" w:color="auto" w:fill="A6A6A6"/>
                </w:tcPr>
                <w:p w:rsidR="00F0451E" w:rsidRPr="008C2396" w:rsidRDefault="00F0451E" w:rsidP="0031230D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8C2396">
                    <w:rPr>
                      <w:rFonts w:ascii="Arial" w:hAnsi="Arial" w:cs="Arial"/>
                      <w:b/>
                      <w:sz w:val="20"/>
                      <w:szCs w:val="20"/>
                    </w:rPr>
                    <w:t>Nombre/Rol/Perfil</w:t>
                  </w:r>
                </w:p>
              </w:tc>
              <w:tc>
                <w:tcPr>
                  <w:tcW w:w="0" w:type="auto"/>
                  <w:shd w:val="clear" w:color="auto" w:fill="A6A6A6"/>
                </w:tcPr>
                <w:p w:rsidR="00F0451E" w:rsidRPr="008C2396" w:rsidRDefault="00F0451E" w:rsidP="0031230D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8C2396">
                    <w:rPr>
                      <w:rFonts w:ascii="Arial" w:hAnsi="Arial" w:cs="Arial"/>
                      <w:b/>
                      <w:sz w:val="20"/>
                      <w:szCs w:val="20"/>
                    </w:rPr>
                    <w:t>Descripción</w:t>
                  </w:r>
                </w:p>
              </w:tc>
            </w:tr>
            <w:tr w:rsidR="00F0451E" w:rsidRPr="008C2396" w:rsidTr="00287554">
              <w:tc>
                <w:tcPr>
                  <w:tcW w:w="0" w:type="auto"/>
                  <w:shd w:val="clear" w:color="auto" w:fill="auto"/>
                </w:tcPr>
                <w:p w:rsidR="00F0451E" w:rsidRPr="008C2396" w:rsidRDefault="0044600B" w:rsidP="0031230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FrontEnd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:rsidR="00311F0C" w:rsidRPr="008C2396" w:rsidRDefault="0044600B" w:rsidP="0044600B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Darle un aspecto al sitio web, mediante las distintas herramientas brindadas por HTML Y CSS</w:t>
                  </w:r>
                </w:p>
              </w:tc>
            </w:tr>
            <w:tr w:rsidR="00F0451E" w:rsidRPr="008C2396" w:rsidTr="00287554">
              <w:tc>
                <w:tcPr>
                  <w:tcW w:w="0" w:type="auto"/>
                  <w:shd w:val="clear" w:color="auto" w:fill="auto"/>
                </w:tcPr>
                <w:p w:rsidR="00F0451E" w:rsidRPr="008C2396" w:rsidRDefault="00F0451E" w:rsidP="0031230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</w:tcPr>
                <w:p w:rsidR="00F0451E" w:rsidRPr="008C2396" w:rsidRDefault="00F0451E" w:rsidP="0031230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</w:tr>
            <w:tr w:rsidR="00F0451E" w:rsidRPr="008C2396" w:rsidTr="00287554">
              <w:tc>
                <w:tcPr>
                  <w:tcW w:w="0" w:type="auto"/>
                  <w:shd w:val="clear" w:color="auto" w:fill="auto"/>
                </w:tcPr>
                <w:p w:rsidR="00F0451E" w:rsidRPr="008C2396" w:rsidRDefault="00F0451E" w:rsidP="0031230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</w:tcPr>
                <w:p w:rsidR="00F0451E" w:rsidRPr="008C2396" w:rsidRDefault="00F0451E" w:rsidP="0031230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</w:tr>
          </w:tbl>
          <w:p w:rsidR="006962B9" w:rsidRPr="008C2396" w:rsidRDefault="006962B9" w:rsidP="00F0451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F1831" w:rsidRPr="008C2396" w:rsidTr="008C2396">
        <w:trPr>
          <w:trHeight w:val="843"/>
        </w:trPr>
        <w:tc>
          <w:tcPr>
            <w:tcW w:w="2836" w:type="dxa"/>
            <w:shd w:val="clear" w:color="auto" w:fill="A50021"/>
            <w:vAlign w:val="center"/>
          </w:tcPr>
          <w:p w:rsidR="006962B9" w:rsidRPr="008C2396" w:rsidRDefault="006962B9" w:rsidP="0031230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Precondiciones</w:t>
            </w:r>
          </w:p>
        </w:tc>
        <w:tc>
          <w:tcPr>
            <w:tcW w:w="7683" w:type="dxa"/>
            <w:gridSpan w:val="5"/>
            <w:shd w:val="clear" w:color="auto" w:fill="auto"/>
          </w:tcPr>
          <w:p w:rsidR="006962B9" w:rsidRPr="008C2396" w:rsidRDefault="006962B9" w:rsidP="0031230D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  <w:p w:rsidR="006962B9" w:rsidRPr="008C2396" w:rsidRDefault="000471E8" w:rsidP="0031230D">
            <w:pPr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Defina una lista de condiciones que deben cumplirse antes de iniciar con la solución</w:t>
            </w:r>
          </w:p>
        </w:tc>
      </w:tr>
      <w:tr w:rsidR="00406976" w:rsidRPr="008C2396" w:rsidTr="00287554">
        <w:trPr>
          <w:trHeight w:val="1106"/>
        </w:trPr>
        <w:tc>
          <w:tcPr>
            <w:tcW w:w="2836" w:type="dxa"/>
            <w:vMerge w:val="restart"/>
            <w:shd w:val="clear" w:color="auto" w:fill="A50021"/>
            <w:vAlign w:val="center"/>
          </w:tcPr>
          <w:p w:rsidR="00406976" w:rsidRPr="008C2396" w:rsidRDefault="00406976" w:rsidP="000C0F24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 xml:space="preserve">Requisitos </w:t>
            </w:r>
            <w:r w:rsidR="00CB37BC" w:rsidRPr="008C2396">
              <w:rPr>
                <w:rFonts w:ascii="Arial" w:hAnsi="Arial" w:cs="Arial"/>
                <w:b/>
                <w:sz w:val="22"/>
                <w:szCs w:val="22"/>
              </w:rPr>
              <w:t>T</w:t>
            </w:r>
            <w:r w:rsidRPr="008C2396">
              <w:rPr>
                <w:rFonts w:ascii="Arial" w:hAnsi="Arial" w:cs="Arial"/>
                <w:b/>
                <w:sz w:val="22"/>
                <w:szCs w:val="22"/>
              </w:rPr>
              <w:t>écnicos</w:t>
            </w:r>
          </w:p>
        </w:tc>
        <w:tc>
          <w:tcPr>
            <w:tcW w:w="1755" w:type="dxa"/>
            <w:shd w:val="clear" w:color="auto" w:fill="auto"/>
            <w:vAlign w:val="center"/>
          </w:tcPr>
          <w:p w:rsidR="00406976" w:rsidRPr="008C2396" w:rsidRDefault="00406976" w:rsidP="003F6647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Tipo de Desarrollo</w:t>
            </w:r>
          </w:p>
        </w:tc>
        <w:tc>
          <w:tcPr>
            <w:tcW w:w="5928" w:type="dxa"/>
            <w:gridSpan w:val="4"/>
            <w:shd w:val="clear" w:color="auto" w:fill="auto"/>
          </w:tcPr>
          <w:p w:rsidR="00406976" w:rsidRPr="008C2396" w:rsidRDefault="00341AC0" w:rsidP="0021632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56704" behindDoc="0" locked="0" layoutInCell="1" allowOverlap="1">
                      <wp:simplePos x="0" y="0"/>
                      <wp:positionH relativeFrom="column">
                        <wp:posOffset>-13970</wp:posOffset>
                      </wp:positionH>
                      <wp:positionV relativeFrom="paragraph">
                        <wp:posOffset>140335</wp:posOffset>
                      </wp:positionV>
                      <wp:extent cx="167005" cy="190500"/>
                      <wp:effectExtent l="12700" t="9525" r="10795" b="9525"/>
                      <wp:wrapNone/>
                      <wp:docPr id="5" name="Rectangl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7005" cy="1905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EC28C9" w:rsidRPr="00EC28C9" w:rsidRDefault="00EC28C9">
                                  <w:pPr>
                                    <w:rPr>
                                      <w:sz w:val="16"/>
                                      <w:szCs w:val="16"/>
                                      <w:lang w:val="es-MX"/>
                                    </w:rPr>
                                  </w:pPr>
                                  <w:r w:rsidRPr="00EC28C9">
                                    <w:rPr>
                                      <w:sz w:val="16"/>
                                      <w:szCs w:val="16"/>
                                      <w:lang w:val="es-MX"/>
                                    </w:rPr>
                                    <w:t>x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4" o:spid="_x0000_s1026" style="position:absolute;margin-left:-1.1pt;margin-top:11.05pt;width:13.15pt;height:1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">
                      <v:textbox>
                        <w:txbxContent>
                          <w:p w:rsidR="00EC28C9" w:rsidRPr="00EC28C9" w:rsidRDefault="00EC28C9">
                            <w:pPr>
                              <w:rPr>
                                <w:sz w:val="16"/>
                                <w:szCs w:val="16"/>
                                <w:lang w:val="es-MX"/>
                              </w:rPr>
                            </w:pPr>
                            <w:r w:rsidRPr="00EC28C9">
                              <w:rPr>
                                <w:sz w:val="16"/>
                                <w:szCs w:val="16"/>
                                <w:lang w:val="es-MX"/>
                              </w:rPr>
                              <w:t>x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F1592D" w:rsidRPr="008C2396" w:rsidRDefault="00406976" w:rsidP="00F1592D">
            <w:pPr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" w:name="Marcar1"/>
            <w:r w:rsidRPr="008C2396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8C2396">
              <w:rPr>
                <w:rFonts w:ascii="Arial" w:hAnsi="Arial" w:cs="Arial"/>
                <w:sz w:val="22"/>
                <w:szCs w:val="22"/>
              </w:rPr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3"/>
            <w:r w:rsidRPr="008C2396">
              <w:rPr>
                <w:rFonts w:ascii="Arial" w:hAnsi="Arial" w:cs="Arial"/>
                <w:sz w:val="22"/>
                <w:szCs w:val="22"/>
              </w:rPr>
              <w:t xml:space="preserve"> Web</w:t>
            </w:r>
            <w:r w:rsidR="00F1592D" w:rsidRPr="008C2396">
              <w:rPr>
                <w:rFonts w:ascii="Arial" w:hAnsi="Arial" w:cs="Arial"/>
                <w:sz w:val="22"/>
                <w:szCs w:val="22"/>
              </w:rPr>
              <w:t xml:space="preserve">          </w:t>
            </w:r>
            <w:r w:rsidR="00F1592D"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" w:name="Marcar2"/>
            <w:r w:rsidR="00F1592D" w:rsidRPr="008C2396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F1592D" w:rsidRPr="008C2396">
              <w:rPr>
                <w:rFonts w:ascii="Arial" w:hAnsi="Arial" w:cs="Arial"/>
                <w:sz w:val="22"/>
                <w:szCs w:val="22"/>
              </w:rPr>
            </w:r>
            <w:r w:rsidR="00F1592D"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4"/>
            <w:r w:rsidR="00F1592D" w:rsidRPr="008C2396">
              <w:rPr>
                <w:rFonts w:ascii="Arial" w:hAnsi="Arial" w:cs="Arial"/>
                <w:sz w:val="22"/>
                <w:szCs w:val="22"/>
              </w:rPr>
              <w:t xml:space="preserve"> Escritorio     </w:t>
            </w:r>
            <w:r w:rsidR="00F1592D"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5" w:name="Marcar3"/>
            <w:r w:rsidR="00F1592D" w:rsidRPr="008C2396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F1592D" w:rsidRPr="008C2396">
              <w:rPr>
                <w:rFonts w:ascii="Arial" w:hAnsi="Arial" w:cs="Arial"/>
                <w:sz w:val="22"/>
                <w:szCs w:val="22"/>
              </w:rPr>
            </w:r>
            <w:r w:rsidR="00F1592D"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5"/>
            <w:r w:rsidR="00F1592D" w:rsidRPr="008C2396">
              <w:rPr>
                <w:rFonts w:ascii="Arial" w:hAnsi="Arial" w:cs="Arial"/>
                <w:sz w:val="22"/>
                <w:szCs w:val="22"/>
              </w:rPr>
              <w:t xml:space="preserve"> Móvil</w:t>
            </w:r>
            <w:r w:rsidR="004D5E96" w:rsidRPr="008C2396">
              <w:rPr>
                <w:rFonts w:ascii="Arial" w:hAnsi="Arial" w:cs="Arial"/>
                <w:sz w:val="22"/>
                <w:szCs w:val="22"/>
              </w:rPr>
              <w:t xml:space="preserve">   </w:t>
            </w:r>
            <w:r w:rsidR="00271B4D" w:rsidRPr="008C2396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4D5E96" w:rsidRPr="008C2396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4D5E96"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6" w:name="Marcar4"/>
            <w:r w:rsidR="004D5E96" w:rsidRPr="008C2396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4D5E96" w:rsidRPr="008C2396">
              <w:rPr>
                <w:rFonts w:ascii="Arial" w:hAnsi="Arial" w:cs="Arial"/>
                <w:sz w:val="22"/>
                <w:szCs w:val="22"/>
              </w:rPr>
            </w:r>
            <w:r w:rsidR="004D5E96"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6"/>
            <w:r w:rsidR="004D5E96" w:rsidRPr="008C2396">
              <w:rPr>
                <w:rFonts w:ascii="Arial" w:hAnsi="Arial" w:cs="Arial"/>
                <w:sz w:val="22"/>
                <w:szCs w:val="22"/>
              </w:rPr>
              <w:t xml:space="preserve"> Servicio Web     </w:t>
            </w:r>
          </w:p>
          <w:p w:rsidR="00F1592D" w:rsidRPr="008C2396" w:rsidRDefault="00F1592D" w:rsidP="00216320">
            <w:pPr>
              <w:rPr>
                <w:rFonts w:ascii="Arial" w:hAnsi="Arial" w:cs="Arial"/>
                <w:sz w:val="22"/>
                <w:szCs w:val="22"/>
              </w:rPr>
            </w:pPr>
          </w:p>
          <w:p w:rsidR="00EB3B75" w:rsidRPr="008C2396" w:rsidRDefault="00F1592D" w:rsidP="00EB3B75">
            <w:pPr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7" w:name="Marcar5"/>
            <w:r w:rsidRPr="008C2396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8C2396">
              <w:rPr>
                <w:rFonts w:ascii="Arial" w:hAnsi="Arial" w:cs="Arial"/>
                <w:sz w:val="22"/>
                <w:szCs w:val="22"/>
              </w:rPr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7"/>
            <w:r w:rsidRPr="008C2396">
              <w:rPr>
                <w:rFonts w:ascii="Arial" w:hAnsi="Arial" w:cs="Arial"/>
                <w:sz w:val="22"/>
                <w:szCs w:val="22"/>
              </w:rPr>
              <w:t xml:space="preserve"> Servicio Windows</w:t>
            </w:r>
            <w:r w:rsidR="00EB3B75" w:rsidRPr="008C2396">
              <w:rPr>
                <w:rFonts w:ascii="Arial" w:hAnsi="Arial" w:cs="Arial"/>
                <w:sz w:val="22"/>
                <w:szCs w:val="22"/>
              </w:rPr>
              <w:t xml:space="preserve">    </w:t>
            </w:r>
            <w:r w:rsidR="00EB3B75"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8" w:name="Marcar6"/>
            <w:r w:rsidR="00EB3B75" w:rsidRPr="008C2396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EB3B75" w:rsidRPr="008C2396">
              <w:rPr>
                <w:rFonts w:ascii="Arial" w:hAnsi="Arial" w:cs="Arial"/>
                <w:sz w:val="22"/>
                <w:szCs w:val="22"/>
              </w:rPr>
            </w:r>
            <w:r w:rsidR="00EB3B75"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8"/>
            <w:r w:rsidR="00EB3B75" w:rsidRPr="008C2396">
              <w:rPr>
                <w:rFonts w:ascii="Arial" w:hAnsi="Arial" w:cs="Arial"/>
                <w:sz w:val="22"/>
                <w:szCs w:val="22"/>
              </w:rPr>
              <w:t xml:space="preserve"> Otro:__________________</w:t>
            </w:r>
          </w:p>
          <w:p w:rsidR="00406976" w:rsidRPr="008C2396" w:rsidRDefault="00406976" w:rsidP="00EB3B75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</w:p>
        </w:tc>
      </w:tr>
      <w:tr w:rsidR="00406976" w:rsidRPr="008C2396" w:rsidTr="00287554">
        <w:trPr>
          <w:trHeight w:val="1348"/>
        </w:trPr>
        <w:tc>
          <w:tcPr>
            <w:tcW w:w="2836" w:type="dxa"/>
            <w:vMerge/>
            <w:shd w:val="clear" w:color="auto" w:fill="A50021"/>
            <w:vAlign w:val="center"/>
          </w:tcPr>
          <w:p w:rsidR="00406976" w:rsidRPr="008C2396" w:rsidRDefault="00406976" w:rsidP="0031230D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755" w:type="dxa"/>
            <w:shd w:val="clear" w:color="auto" w:fill="auto"/>
            <w:vAlign w:val="center"/>
          </w:tcPr>
          <w:p w:rsidR="00406976" w:rsidRPr="008C2396" w:rsidRDefault="00406976" w:rsidP="003F6647">
            <w:pPr>
              <w:jc w:val="center"/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Base de Datos</w:t>
            </w:r>
          </w:p>
        </w:tc>
        <w:tc>
          <w:tcPr>
            <w:tcW w:w="4781" w:type="dxa"/>
            <w:gridSpan w:val="3"/>
            <w:shd w:val="clear" w:color="auto" w:fill="auto"/>
          </w:tcPr>
          <w:p w:rsidR="00406976" w:rsidRPr="00D1764B" w:rsidRDefault="00406976" w:rsidP="00DD4EC2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  <w:p w:rsidR="00406976" w:rsidRPr="00D1764B" w:rsidRDefault="00406976" w:rsidP="00DD4EC2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9" w:name="Marcar7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instrText xml:space="preserve"> FORMCHECKBOX </w:instrText>
            </w:r>
            <w:r w:rsidRPr="008C2396">
              <w:rPr>
                <w:rFonts w:ascii="Arial" w:hAnsi="Arial" w:cs="Arial"/>
                <w:sz w:val="22"/>
                <w:szCs w:val="22"/>
              </w:rPr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9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t xml:space="preserve"> Oracle</w:t>
            </w:r>
          </w:p>
          <w:p w:rsidR="00406976" w:rsidRPr="00D1764B" w:rsidRDefault="00341AC0" w:rsidP="00DD4EC2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noProof/>
                <w:sz w:val="22"/>
                <w:szCs w:val="22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>
                      <wp:simplePos x="0" y="0"/>
                      <wp:positionH relativeFrom="column">
                        <wp:posOffset>-33020</wp:posOffset>
                      </wp:positionH>
                      <wp:positionV relativeFrom="paragraph">
                        <wp:posOffset>171450</wp:posOffset>
                      </wp:positionV>
                      <wp:extent cx="167005" cy="190500"/>
                      <wp:effectExtent l="12700" t="9525" r="10795" b="9525"/>
                      <wp:wrapNone/>
                      <wp:docPr id="4" name="Rectangle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7005" cy="1905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EC28C9" w:rsidRPr="00EC28C9" w:rsidRDefault="00EC28C9" w:rsidP="00EC28C9">
                                  <w:pPr>
                                    <w:rPr>
                                      <w:sz w:val="16"/>
                                      <w:szCs w:val="16"/>
                                      <w:lang w:val="es-MX"/>
                                    </w:rPr>
                                  </w:pPr>
                                  <w:r w:rsidRPr="00EC28C9">
                                    <w:rPr>
                                      <w:sz w:val="16"/>
                                      <w:szCs w:val="16"/>
                                      <w:lang w:val="es-MX"/>
                                    </w:rPr>
                                    <w:t>x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9" o:spid="_x0000_s1027" style="position:absolute;margin-left:-2.6pt;margin-top:13.5pt;width:13.15pt;height:1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">
                      <v:textbox>
                        <w:txbxContent>
                          <w:p w:rsidR="00EC28C9" w:rsidRPr="00EC28C9" w:rsidRDefault="00EC28C9" w:rsidP="00EC28C9">
                            <w:pPr>
                              <w:rPr>
                                <w:sz w:val="16"/>
                                <w:szCs w:val="16"/>
                                <w:lang w:val="es-MX"/>
                              </w:rPr>
                            </w:pPr>
                            <w:r w:rsidRPr="00EC28C9">
                              <w:rPr>
                                <w:sz w:val="16"/>
                                <w:szCs w:val="16"/>
                                <w:lang w:val="es-MX"/>
                              </w:rPr>
                              <w:t>x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406976"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0" w:name="Marcar8"/>
            <w:r w:rsidR="00406976" w:rsidRPr="00D1764B">
              <w:rPr>
                <w:rFonts w:ascii="Arial" w:hAnsi="Arial" w:cs="Arial"/>
                <w:sz w:val="22"/>
                <w:szCs w:val="22"/>
                <w:lang w:val="en-US"/>
              </w:rPr>
              <w:instrText xml:space="preserve"> FORMCHECKBOX </w:instrText>
            </w:r>
            <w:r w:rsidR="00406976" w:rsidRPr="008C2396">
              <w:rPr>
                <w:rFonts w:ascii="Arial" w:hAnsi="Arial" w:cs="Arial"/>
                <w:sz w:val="22"/>
                <w:szCs w:val="22"/>
              </w:rPr>
            </w:r>
            <w:r w:rsidR="00406976"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10"/>
            <w:r w:rsidR="00406976" w:rsidRPr="00D1764B">
              <w:rPr>
                <w:rFonts w:ascii="Arial" w:hAnsi="Arial" w:cs="Arial"/>
                <w:sz w:val="22"/>
                <w:szCs w:val="22"/>
                <w:lang w:val="en-US"/>
              </w:rPr>
              <w:t xml:space="preserve"> SQL Server</w:t>
            </w:r>
          </w:p>
          <w:p w:rsidR="00406976" w:rsidRPr="00D1764B" w:rsidRDefault="00406976" w:rsidP="00DD4EC2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1" w:name="Marcar9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instrText xml:space="preserve"> FORMCHECKBOX </w:instrText>
            </w:r>
            <w:r w:rsidRPr="008C2396">
              <w:rPr>
                <w:rFonts w:ascii="Arial" w:hAnsi="Arial" w:cs="Arial"/>
                <w:sz w:val="22"/>
                <w:szCs w:val="22"/>
              </w:rPr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11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r w:rsidR="00252489" w:rsidRPr="00D1764B">
              <w:rPr>
                <w:rFonts w:ascii="Arial" w:hAnsi="Arial" w:cs="Arial"/>
                <w:sz w:val="22"/>
                <w:szCs w:val="22"/>
                <w:lang w:val="en-US"/>
              </w:rPr>
              <w:t>My</w:t>
            </w:r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t>SQL</w:t>
            </w:r>
          </w:p>
          <w:p w:rsidR="00406976" w:rsidRPr="00D1764B" w:rsidRDefault="00406976" w:rsidP="00DD4EC2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1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2" w:name="Marcar10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instrText xml:space="preserve"> FORMCHECKBOX </w:instrText>
            </w:r>
            <w:r w:rsidRPr="008C2396">
              <w:rPr>
                <w:rFonts w:ascii="Arial" w:hAnsi="Arial" w:cs="Arial"/>
                <w:sz w:val="22"/>
                <w:szCs w:val="22"/>
              </w:rPr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12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t xml:space="preserve"> MongoDB</w:t>
            </w:r>
          </w:p>
          <w:p w:rsidR="00406976" w:rsidRPr="00D1764B" w:rsidRDefault="00406976" w:rsidP="00DD4EC2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1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3" w:name="Marcar11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instrText xml:space="preserve"> FORMCHECKBOX </w:instrText>
            </w:r>
            <w:r w:rsidRPr="008C2396">
              <w:rPr>
                <w:rFonts w:ascii="Arial" w:hAnsi="Arial" w:cs="Arial"/>
                <w:sz w:val="22"/>
                <w:szCs w:val="22"/>
              </w:rPr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13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t xml:space="preserve"> Otro:__________________</w:t>
            </w:r>
          </w:p>
          <w:p w:rsidR="00406976" w:rsidRPr="00D1764B" w:rsidRDefault="00406976" w:rsidP="00DD4EC2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1147" w:type="dxa"/>
            <w:shd w:val="clear" w:color="auto" w:fill="auto"/>
          </w:tcPr>
          <w:p w:rsidR="00406976" w:rsidRPr="008C2396" w:rsidRDefault="00406976" w:rsidP="00DD4EC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Versión</w:t>
            </w:r>
          </w:p>
          <w:p w:rsidR="00190F2A" w:rsidRPr="008C2396" w:rsidRDefault="00190F2A" w:rsidP="00DD4EC2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</w:t>
            </w:r>
            <w:r w:rsidR="00EC28C9">
              <w:rPr>
                <w:rFonts w:ascii="Arial" w:hAnsi="Arial" w:cs="Arial"/>
                <w:b/>
                <w:color w:val="D9D9D9"/>
                <w:sz w:val="22"/>
                <w:szCs w:val="22"/>
              </w:rPr>
              <w:t>15.0</w:t>
            </w: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</w:t>
            </w:r>
          </w:p>
          <w:p w:rsidR="00190F2A" w:rsidRPr="008C2396" w:rsidRDefault="00190F2A" w:rsidP="00DD4EC2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:rsidR="00190F2A" w:rsidRPr="008C2396" w:rsidRDefault="00190F2A" w:rsidP="00DD4EC2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:rsidR="00190F2A" w:rsidRPr="008C2396" w:rsidRDefault="00190F2A" w:rsidP="00DD4EC2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:rsidR="00190F2A" w:rsidRPr="008C2396" w:rsidRDefault="00190F2A" w:rsidP="00DD4EC2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:rsidR="00190F2A" w:rsidRPr="008C2396" w:rsidRDefault="00190F2A" w:rsidP="00DD4EC2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</w:tc>
      </w:tr>
      <w:tr w:rsidR="00406976" w:rsidRPr="008C2396" w:rsidTr="00287554">
        <w:trPr>
          <w:trHeight w:val="1348"/>
        </w:trPr>
        <w:tc>
          <w:tcPr>
            <w:tcW w:w="2836" w:type="dxa"/>
            <w:vMerge/>
            <w:shd w:val="clear" w:color="auto" w:fill="A50021"/>
            <w:vAlign w:val="center"/>
          </w:tcPr>
          <w:p w:rsidR="00406976" w:rsidRPr="008C2396" w:rsidRDefault="00406976" w:rsidP="0031230D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755" w:type="dxa"/>
            <w:shd w:val="clear" w:color="auto" w:fill="auto"/>
            <w:vAlign w:val="center"/>
          </w:tcPr>
          <w:p w:rsidR="00406976" w:rsidRPr="008C2396" w:rsidRDefault="00406976" w:rsidP="003F6647">
            <w:pPr>
              <w:jc w:val="center"/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Lenguaje</w:t>
            </w:r>
          </w:p>
        </w:tc>
        <w:tc>
          <w:tcPr>
            <w:tcW w:w="4781" w:type="dxa"/>
            <w:gridSpan w:val="3"/>
            <w:shd w:val="clear" w:color="auto" w:fill="auto"/>
          </w:tcPr>
          <w:p w:rsidR="00406976" w:rsidRPr="008C2396" w:rsidRDefault="00406976" w:rsidP="005B1D0C">
            <w:pPr>
              <w:rPr>
                <w:rFonts w:ascii="Arial" w:hAnsi="Arial" w:cs="Arial"/>
                <w:sz w:val="22"/>
                <w:szCs w:val="22"/>
              </w:rPr>
            </w:pPr>
          </w:p>
          <w:p w:rsidR="00406976" w:rsidRPr="00D1764B" w:rsidRDefault="00406976" w:rsidP="005B1D0C">
            <w:pPr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1764B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8C2396">
              <w:rPr>
                <w:rFonts w:ascii="Arial" w:hAnsi="Arial" w:cs="Arial"/>
                <w:sz w:val="22"/>
                <w:szCs w:val="22"/>
              </w:rPr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D1764B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8C2396">
              <w:rPr>
                <w:rFonts w:ascii="Arial" w:hAnsi="Arial" w:cs="Arial"/>
                <w:sz w:val="22"/>
                <w:szCs w:val="22"/>
              </w:rPr>
              <w:t>C#</w:t>
            </w:r>
          </w:p>
          <w:p w:rsidR="00406976" w:rsidRPr="00D1764B" w:rsidRDefault="00406976" w:rsidP="005B1D0C">
            <w:pPr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1764B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8C2396">
              <w:rPr>
                <w:rFonts w:ascii="Arial" w:hAnsi="Arial" w:cs="Arial"/>
                <w:sz w:val="22"/>
                <w:szCs w:val="22"/>
              </w:rPr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D1764B">
              <w:rPr>
                <w:rFonts w:ascii="Arial" w:hAnsi="Arial" w:cs="Arial"/>
                <w:sz w:val="22"/>
                <w:szCs w:val="22"/>
              </w:rPr>
              <w:t xml:space="preserve"> VB</w:t>
            </w:r>
          </w:p>
          <w:p w:rsidR="00406976" w:rsidRPr="00D1764B" w:rsidRDefault="00406976" w:rsidP="005B1D0C">
            <w:pPr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1764B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8C2396">
              <w:rPr>
                <w:rFonts w:ascii="Arial" w:hAnsi="Arial" w:cs="Arial"/>
                <w:sz w:val="22"/>
                <w:szCs w:val="22"/>
              </w:rPr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D1764B">
              <w:rPr>
                <w:rFonts w:ascii="Arial" w:hAnsi="Arial" w:cs="Arial"/>
                <w:sz w:val="22"/>
                <w:szCs w:val="22"/>
              </w:rPr>
              <w:t xml:space="preserve"> PHP</w:t>
            </w:r>
          </w:p>
          <w:p w:rsidR="00406976" w:rsidRPr="00D1764B" w:rsidRDefault="00341AC0" w:rsidP="005B1D0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58752" behindDoc="0" locked="0" layoutInCell="1" allowOverlap="1">
                      <wp:simplePos x="0" y="0"/>
                      <wp:positionH relativeFrom="column">
                        <wp:posOffset>-13970</wp:posOffset>
                      </wp:positionH>
                      <wp:positionV relativeFrom="paragraph">
                        <wp:posOffset>128905</wp:posOffset>
                      </wp:positionV>
                      <wp:extent cx="167005" cy="190500"/>
                      <wp:effectExtent l="12700" t="9525" r="10795" b="9525"/>
                      <wp:wrapNone/>
                      <wp:docPr id="3" name="Rectangle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7005" cy="1905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EC28C9" w:rsidRPr="00EC28C9" w:rsidRDefault="00EC28C9" w:rsidP="00EC28C9">
                                  <w:pPr>
                                    <w:rPr>
                                      <w:sz w:val="16"/>
                                      <w:szCs w:val="16"/>
                                      <w:lang w:val="es-MX"/>
                                    </w:rPr>
                                  </w:pPr>
                                  <w:r w:rsidRPr="00EC28C9">
                                    <w:rPr>
                                      <w:sz w:val="16"/>
                                      <w:szCs w:val="16"/>
                                      <w:lang w:val="es-MX"/>
                                    </w:rPr>
                                    <w:t>x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0" o:spid="_x0000_s1028" style="position:absolute;margin-left:-1.1pt;margin-top:10.15pt;width:13.15pt;height:1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">
                      <v:textbox>
                        <w:txbxContent>
                          <w:p w:rsidR="00EC28C9" w:rsidRPr="00EC28C9" w:rsidRDefault="00EC28C9" w:rsidP="00EC28C9">
                            <w:pPr>
                              <w:rPr>
                                <w:sz w:val="16"/>
                                <w:szCs w:val="16"/>
                                <w:lang w:val="es-MX"/>
                              </w:rPr>
                            </w:pPr>
                            <w:r w:rsidRPr="00EC28C9">
                              <w:rPr>
                                <w:sz w:val="16"/>
                                <w:szCs w:val="16"/>
                                <w:lang w:val="es-MX"/>
                              </w:rPr>
                              <w:t>x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406976"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1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06976" w:rsidRPr="00D1764B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406976" w:rsidRPr="008C2396">
              <w:rPr>
                <w:rFonts w:ascii="Arial" w:hAnsi="Arial" w:cs="Arial"/>
                <w:sz w:val="22"/>
                <w:szCs w:val="22"/>
              </w:rPr>
            </w:r>
            <w:r w:rsidR="00406976"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="00406976" w:rsidRPr="00D1764B">
              <w:rPr>
                <w:rFonts w:ascii="Arial" w:hAnsi="Arial" w:cs="Arial"/>
                <w:sz w:val="22"/>
                <w:szCs w:val="22"/>
              </w:rPr>
              <w:t xml:space="preserve"> Java</w:t>
            </w:r>
          </w:p>
          <w:p w:rsidR="00406976" w:rsidRPr="00D1764B" w:rsidRDefault="00406976" w:rsidP="005B1D0C">
            <w:pPr>
              <w:pStyle w:val="Prrafodelista"/>
              <w:ind w:left="0"/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1764B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8C2396">
              <w:rPr>
                <w:rFonts w:ascii="Arial" w:hAnsi="Arial" w:cs="Arial"/>
                <w:sz w:val="22"/>
                <w:szCs w:val="22"/>
              </w:rPr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D1764B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8C2396">
              <w:rPr>
                <w:rFonts w:ascii="Arial" w:hAnsi="Arial" w:cs="Arial"/>
                <w:sz w:val="22"/>
                <w:szCs w:val="22"/>
              </w:rPr>
              <w:t>JavaScript</w:t>
            </w:r>
          </w:p>
          <w:p w:rsidR="00406976" w:rsidRPr="00D1764B" w:rsidRDefault="00406976" w:rsidP="005B1D0C">
            <w:pPr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1764B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8C2396">
              <w:rPr>
                <w:rFonts w:ascii="Arial" w:hAnsi="Arial" w:cs="Arial"/>
                <w:sz w:val="22"/>
                <w:szCs w:val="22"/>
              </w:rPr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D1764B">
              <w:rPr>
                <w:rFonts w:ascii="Arial" w:hAnsi="Arial" w:cs="Arial"/>
                <w:sz w:val="22"/>
                <w:szCs w:val="22"/>
              </w:rPr>
              <w:t xml:space="preserve"> Otro:___________________</w:t>
            </w:r>
          </w:p>
          <w:p w:rsidR="00406976" w:rsidRPr="008C2396" w:rsidRDefault="00406976" w:rsidP="0031230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47" w:type="dxa"/>
            <w:shd w:val="clear" w:color="auto" w:fill="auto"/>
          </w:tcPr>
          <w:p w:rsidR="00190F2A" w:rsidRPr="008C2396" w:rsidRDefault="00190F2A" w:rsidP="00190F2A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Versión</w:t>
            </w:r>
          </w:p>
          <w:p w:rsidR="00190F2A" w:rsidRPr="008C2396" w:rsidRDefault="00EC28C9" w:rsidP="00190F2A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EC28C9">
              <w:rPr>
                <w:rFonts w:ascii="Arial" w:hAnsi="Arial" w:cs="Arial"/>
                <w:b/>
                <w:color w:val="D9D9D9"/>
                <w:sz w:val="22"/>
                <w:szCs w:val="22"/>
              </w:rPr>
              <w:t>ECMAScript 2021</w:t>
            </w:r>
            <w:r w:rsidR="00190F2A"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</w:t>
            </w:r>
          </w:p>
          <w:p w:rsidR="00190F2A" w:rsidRPr="008C2396" w:rsidRDefault="00190F2A" w:rsidP="00190F2A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:rsidR="00190F2A" w:rsidRPr="008C2396" w:rsidRDefault="00190F2A" w:rsidP="00190F2A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:rsidR="00190F2A" w:rsidRPr="008C2396" w:rsidRDefault="00190F2A" w:rsidP="00190F2A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:rsidR="00190F2A" w:rsidRPr="008C2396" w:rsidRDefault="00190F2A" w:rsidP="00190F2A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:rsidR="00406976" w:rsidRPr="008C2396" w:rsidRDefault="00190F2A" w:rsidP="00190F2A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:rsidR="00190F2A" w:rsidRPr="008C2396" w:rsidRDefault="00190F2A" w:rsidP="00190F2A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</w:tc>
      </w:tr>
      <w:tr w:rsidR="00CF1DBE" w:rsidRPr="008C2396" w:rsidTr="00287554">
        <w:trPr>
          <w:trHeight w:val="182"/>
        </w:trPr>
        <w:tc>
          <w:tcPr>
            <w:tcW w:w="2836" w:type="dxa"/>
            <w:shd w:val="clear" w:color="auto" w:fill="A50021"/>
            <w:vAlign w:val="center"/>
          </w:tcPr>
          <w:p w:rsidR="00CF1DBE" w:rsidRPr="008C2396" w:rsidRDefault="00F8500A" w:rsidP="000C0F24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 xml:space="preserve">Viabilidad </w:t>
            </w:r>
            <w:r w:rsidR="00E351AD" w:rsidRPr="008C2396">
              <w:rPr>
                <w:rFonts w:ascii="Arial" w:hAnsi="Arial" w:cs="Arial"/>
                <w:b/>
                <w:sz w:val="22"/>
                <w:szCs w:val="22"/>
              </w:rPr>
              <w:t>Técnica</w:t>
            </w:r>
          </w:p>
        </w:tc>
        <w:tc>
          <w:tcPr>
            <w:tcW w:w="7683" w:type="dxa"/>
            <w:gridSpan w:val="5"/>
            <w:shd w:val="clear" w:color="auto" w:fill="auto"/>
          </w:tcPr>
          <w:p w:rsidR="000C0F24" w:rsidRPr="008C2396" w:rsidRDefault="006650FC" w:rsidP="00DD4EC2">
            <w:pPr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t xml:space="preserve">Luego de adelantado el análisis de los requisitos </w:t>
            </w:r>
            <w:r w:rsidR="005E40B5" w:rsidRPr="008C2396">
              <w:rPr>
                <w:rFonts w:ascii="Arial" w:hAnsi="Arial" w:cs="Arial"/>
                <w:sz w:val="22"/>
                <w:szCs w:val="22"/>
              </w:rPr>
              <w:t>y</w:t>
            </w:r>
            <w:r w:rsidRPr="008C2396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87786E" w:rsidRPr="008C2396">
              <w:rPr>
                <w:rFonts w:ascii="Arial" w:hAnsi="Arial" w:cs="Arial"/>
                <w:sz w:val="22"/>
                <w:szCs w:val="22"/>
              </w:rPr>
              <w:t>requerimientos</w:t>
            </w:r>
            <w:r w:rsidRPr="008C2396">
              <w:rPr>
                <w:rFonts w:ascii="Arial" w:hAnsi="Arial" w:cs="Arial"/>
                <w:sz w:val="22"/>
                <w:szCs w:val="22"/>
              </w:rPr>
              <w:t xml:space="preserve"> es viable proponer una solución técnica para esta solicitud: SI (</w:t>
            </w:r>
            <w:r w:rsidR="005B1526" w:rsidRPr="008C2396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EC28C9">
              <w:rPr>
                <w:rFonts w:ascii="Arial" w:hAnsi="Arial" w:cs="Arial"/>
                <w:sz w:val="22"/>
                <w:szCs w:val="22"/>
              </w:rPr>
              <w:t>x</w:t>
            </w:r>
            <w:r w:rsidRPr="008C2396">
              <w:rPr>
                <w:rFonts w:ascii="Arial" w:hAnsi="Arial" w:cs="Arial"/>
                <w:sz w:val="22"/>
                <w:szCs w:val="22"/>
              </w:rPr>
              <w:t>) N</w:t>
            </w:r>
            <w:r w:rsidR="00C63992" w:rsidRPr="008C2396">
              <w:rPr>
                <w:rFonts w:ascii="Arial" w:hAnsi="Arial" w:cs="Arial"/>
                <w:sz w:val="22"/>
                <w:szCs w:val="22"/>
              </w:rPr>
              <w:t>O</w:t>
            </w:r>
            <w:r w:rsidRPr="008C2396"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="005B1526" w:rsidRPr="008C2396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8C2396"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</w:tbl>
    <w:p w:rsidR="000A71D8" w:rsidRPr="008C2396" w:rsidRDefault="000A71D8" w:rsidP="003D4A48">
      <w:pPr>
        <w:rPr>
          <w:rFonts w:ascii="Arial" w:hAnsi="Arial" w:cs="Arial"/>
          <w:b/>
          <w:sz w:val="28"/>
          <w:szCs w:val="28"/>
          <w:lang w:val="es-CO"/>
        </w:rPr>
      </w:pPr>
    </w:p>
    <w:p w:rsidR="00E45C7F" w:rsidRPr="008C2396" w:rsidRDefault="00E45C7F" w:rsidP="00E45C7F">
      <w:pPr>
        <w:pStyle w:val="Piedepgina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  <w:r w:rsidRPr="008C2396">
        <w:rPr>
          <w:rFonts w:ascii="Arial" w:hAnsi="Arial" w:cs="Arial"/>
          <w:b/>
          <w:bCs/>
          <w:sz w:val="22"/>
          <w:szCs w:val="22"/>
        </w:rPr>
        <w:t>FIRMAS DE ACEPTACIÓN:</w:t>
      </w:r>
    </w:p>
    <w:tbl>
      <w:tblPr>
        <w:tblW w:w="10490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78"/>
        <w:gridCol w:w="2507"/>
        <w:gridCol w:w="1562"/>
        <w:gridCol w:w="2443"/>
      </w:tblGrid>
      <w:tr w:rsidR="008B73D8" w:rsidRPr="008C2396" w:rsidTr="0031230D">
        <w:tc>
          <w:tcPr>
            <w:tcW w:w="4112" w:type="dxa"/>
            <w:shd w:val="clear" w:color="auto" w:fill="A6A6A6"/>
          </w:tcPr>
          <w:p w:rsidR="008B73D8" w:rsidRPr="008C2396" w:rsidRDefault="008B73D8" w:rsidP="00517D47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Nombre</w:t>
            </w:r>
          </w:p>
        </w:tc>
        <w:tc>
          <w:tcPr>
            <w:tcW w:w="2551" w:type="dxa"/>
            <w:shd w:val="clear" w:color="auto" w:fill="A6A6A6"/>
          </w:tcPr>
          <w:p w:rsidR="008B73D8" w:rsidRPr="008C2396" w:rsidRDefault="008B73D8" w:rsidP="00517D47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Dependencia</w:t>
            </w:r>
          </w:p>
        </w:tc>
        <w:tc>
          <w:tcPr>
            <w:tcW w:w="1316" w:type="dxa"/>
            <w:shd w:val="clear" w:color="auto" w:fill="A6A6A6"/>
          </w:tcPr>
          <w:p w:rsidR="008B73D8" w:rsidRPr="008C2396" w:rsidRDefault="008B73D8" w:rsidP="00517D47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Teléfono</w:t>
            </w:r>
          </w:p>
        </w:tc>
        <w:tc>
          <w:tcPr>
            <w:tcW w:w="2511" w:type="dxa"/>
            <w:shd w:val="clear" w:color="auto" w:fill="A6A6A6"/>
          </w:tcPr>
          <w:p w:rsidR="008B73D8" w:rsidRPr="008C2396" w:rsidRDefault="008B73D8" w:rsidP="00517D47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Firma</w:t>
            </w:r>
          </w:p>
        </w:tc>
      </w:tr>
      <w:tr w:rsidR="008B73D8" w:rsidRPr="008C2396" w:rsidTr="0031230D">
        <w:tc>
          <w:tcPr>
            <w:tcW w:w="4112" w:type="dxa"/>
            <w:shd w:val="clear" w:color="auto" w:fill="auto"/>
          </w:tcPr>
          <w:p w:rsidR="008B73D8" w:rsidRPr="008C2396" w:rsidRDefault="00EC28C9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Carlos Antonio Pérez</w:t>
            </w:r>
          </w:p>
        </w:tc>
        <w:tc>
          <w:tcPr>
            <w:tcW w:w="2551" w:type="dxa"/>
            <w:shd w:val="clear" w:color="auto" w:fill="auto"/>
          </w:tcPr>
          <w:p w:rsidR="008B73D8" w:rsidRPr="008C2396" w:rsidRDefault="00EC28C9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Despacho Jurídico</w:t>
            </w:r>
          </w:p>
        </w:tc>
        <w:tc>
          <w:tcPr>
            <w:tcW w:w="1316" w:type="dxa"/>
            <w:shd w:val="clear" w:color="auto" w:fill="auto"/>
          </w:tcPr>
          <w:p w:rsidR="008B73D8" w:rsidRPr="008C2396" w:rsidRDefault="00EC28C9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2165112456</w:t>
            </w:r>
          </w:p>
        </w:tc>
        <w:tc>
          <w:tcPr>
            <w:tcW w:w="2511" w:type="dxa"/>
            <w:shd w:val="clear" w:color="auto" w:fill="auto"/>
          </w:tcPr>
          <w:p w:rsidR="008B73D8" w:rsidRPr="008C2396" w:rsidRDefault="00EC28C9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Carlos</w:t>
            </w:r>
          </w:p>
        </w:tc>
      </w:tr>
      <w:tr w:rsidR="008B73D8" w:rsidRPr="008C2396" w:rsidTr="0031230D">
        <w:tc>
          <w:tcPr>
            <w:tcW w:w="4112" w:type="dxa"/>
            <w:shd w:val="clear" w:color="auto" w:fill="auto"/>
          </w:tcPr>
          <w:p w:rsidR="008B73D8" w:rsidRPr="008C2396" w:rsidRDefault="00EC28C9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José Eduardo Gonzales </w:t>
            </w:r>
          </w:p>
        </w:tc>
        <w:tc>
          <w:tcPr>
            <w:tcW w:w="2551" w:type="dxa"/>
            <w:shd w:val="clear" w:color="auto" w:fill="auto"/>
          </w:tcPr>
          <w:p w:rsidR="008B73D8" w:rsidRPr="008C2396" w:rsidRDefault="00EC28C9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Despacho Jurídico</w:t>
            </w:r>
          </w:p>
        </w:tc>
        <w:tc>
          <w:tcPr>
            <w:tcW w:w="1316" w:type="dxa"/>
            <w:shd w:val="clear" w:color="auto" w:fill="auto"/>
          </w:tcPr>
          <w:p w:rsidR="008B73D8" w:rsidRPr="008C2396" w:rsidRDefault="00EC28C9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5324645646</w:t>
            </w:r>
          </w:p>
        </w:tc>
        <w:tc>
          <w:tcPr>
            <w:tcW w:w="2511" w:type="dxa"/>
            <w:shd w:val="clear" w:color="auto" w:fill="auto"/>
          </w:tcPr>
          <w:p w:rsidR="008B73D8" w:rsidRPr="008C2396" w:rsidRDefault="00EC28C9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José </w:t>
            </w:r>
          </w:p>
        </w:tc>
      </w:tr>
      <w:tr w:rsidR="008B73D8" w:rsidRPr="008C2396" w:rsidTr="0031230D">
        <w:tc>
          <w:tcPr>
            <w:tcW w:w="4112" w:type="dxa"/>
            <w:shd w:val="clear" w:color="auto" w:fill="auto"/>
          </w:tcPr>
          <w:p w:rsidR="008B73D8" w:rsidRPr="008C2396" w:rsidRDefault="00EC28C9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Ricardo Rocha Pérez</w:t>
            </w:r>
          </w:p>
        </w:tc>
        <w:tc>
          <w:tcPr>
            <w:tcW w:w="2551" w:type="dxa"/>
            <w:shd w:val="clear" w:color="auto" w:fill="auto"/>
          </w:tcPr>
          <w:p w:rsidR="008B73D8" w:rsidRPr="008C2396" w:rsidRDefault="00EC28C9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Despacho Jurídico</w:t>
            </w:r>
          </w:p>
        </w:tc>
        <w:tc>
          <w:tcPr>
            <w:tcW w:w="1316" w:type="dxa"/>
            <w:shd w:val="clear" w:color="auto" w:fill="auto"/>
          </w:tcPr>
          <w:p w:rsidR="008B73D8" w:rsidRPr="008C2396" w:rsidRDefault="00EC28C9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64545646545</w:t>
            </w:r>
          </w:p>
        </w:tc>
        <w:tc>
          <w:tcPr>
            <w:tcW w:w="2511" w:type="dxa"/>
            <w:shd w:val="clear" w:color="auto" w:fill="auto"/>
          </w:tcPr>
          <w:p w:rsidR="008B73D8" w:rsidRPr="008C2396" w:rsidRDefault="00EC28C9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Ricardo</w:t>
            </w:r>
          </w:p>
        </w:tc>
      </w:tr>
      <w:tr w:rsidR="008B73D8" w:rsidRPr="008C2396" w:rsidTr="0031230D">
        <w:tc>
          <w:tcPr>
            <w:tcW w:w="4112" w:type="dxa"/>
            <w:shd w:val="clear" w:color="auto" w:fill="auto"/>
          </w:tcPr>
          <w:p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51" w:type="dxa"/>
            <w:shd w:val="clear" w:color="auto" w:fill="auto"/>
          </w:tcPr>
          <w:p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316" w:type="dxa"/>
            <w:shd w:val="clear" w:color="auto" w:fill="auto"/>
          </w:tcPr>
          <w:p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11" w:type="dxa"/>
            <w:shd w:val="clear" w:color="auto" w:fill="auto"/>
          </w:tcPr>
          <w:p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8B73D8" w:rsidRPr="008C2396" w:rsidTr="0031230D">
        <w:tc>
          <w:tcPr>
            <w:tcW w:w="4112" w:type="dxa"/>
            <w:shd w:val="clear" w:color="auto" w:fill="auto"/>
          </w:tcPr>
          <w:p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51" w:type="dxa"/>
            <w:shd w:val="clear" w:color="auto" w:fill="auto"/>
          </w:tcPr>
          <w:p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316" w:type="dxa"/>
            <w:shd w:val="clear" w:color="auto" w:fill="auto"/>
          </w:tcPr>
          <w:p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11" w:type="dxa"/>
            <w:shd w:val="clear" w:color="auto" w:fill="auto"/>
          </w:tcPr>
          <w:p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8B73D8" w:rsidRPr="008C2396" w:rsidTr="0031230D">
        <w:tc>
          <w:tcPr>
            <w:tcW w:w="4112" w:type="dxa"/>
            <w:shd w:val="clear" w:color="auto" w:fill="auto"/>
          </w:tcPr>
          <w:p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51" w:type="dxa"/>
            <w:shd w:val="clear" w:color="auto" w:fill="auto"/>
          </w:tcPr>
          <w:p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316" w:type="dxa"/>
            <w:shd w:val="clear" w:color="auto" w:fill="auto"/>
          </w:tcPr>
          <w:p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11" w:type="dxa"/>
            <w:shd w:val="clear" w:color="auto" w:fill="auto"/>
          </w:tcPr>
          <w:p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</w:tbl>
    <w:p w:rsidR="006844B1" w:rsidRPr="008C2396" w:rsidRDefault="00C454AB" w:rsidP="0050044E">
      <w:pPr>
        <w:numPr>
          <w:ilvl w:val="0"/>
          <w:numId w:val="28"/>
        </w:numPr>
        <w:jc w:val="center"/>
        <w:rPr>
          <w:rFonts w:ascii="Arial" w:hAnsi="Arial" w:cs="Arial"/>
          <w:b/>
          <w:sz w:val="28"/>
          <w:szCs w:val="28"/>
        </w:rPr>
      </w:pPr>
      <w:r w:rsidRPr="008C2396">
        <w:rPr>
          <w:rFonts w:ascii="Arial" w:hAnsi="Arial" w:cs="Arial"/>
          <w:b/>
          <w:sz w:val="28"/>
          <w:szCs w:val="28"/>
        </w:rPr>
        <w:t>FASE DE PLANEACIÓN</w:t>
      </w:r>
      <w:r w:rsidR="006007F2" w:rsidRPr="008C2396">
        <w:rPr>
          <w:rFonts w:ascii="Arial" w:hAnsi="Arial" w:cs="Arial"/>
          <w:b/>
          <w:sz w:val="28"/>
          <w:szCs w:val="28"/>
        </w:rPr>
        <w:t xml:space="preserve"> Y GERENCIA DEL PROYECTO</w:t>
      </w:r>
    </w:p>
    <w:p w:rsidR="006844B1" w:rsidRPr="008C2396" w:rsidRDefault="006844B1" w:rsidP="00E15918">
      <w:pPr>
        <w:jc w:val="center"/>
        <w:rPr>
          <w:rFonts w:ascii="Arial" w:hAnsi="Arial" w:cs="Arial"/>
          <w:b/>
          <w:sz w:val="28"/>
          <w:szCs w:val="28"/>
        </w:rPr>
      </w:pPr>
    </w:p>
    <w:tbl>
      <w:tblPr>
        <w:tblW w:w="10452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3"/>
        <w:gridCol w:w="1678"/>
        <w:gridCol w:w="499"/>
        <w:gridCol w:w="1355"/>
        <w:gridCol w:w="1460"/>
        <w:gridCol w:w="126"/>
        <w:gridCol w:w="1073"/>
        <w:gridCol w:w="1073"/>
        <w:gridCol w:w="424"/>
        <w:gridCol w:w="2301"/>
      </w:tblGrid>
      <w:tr w:rsidR="000E42E9" w:rsidRPr="008C2396" w:rsidTr="004627A3">
        <w:trPr>
          <w:trHeight w:val="182"/>
        </w:trPr>
        <w:tc>
          <w:tcPr>
            <w:tcW w:w="2613" w:type="dxa"/>
            <w:gridSpan w:val="3"/>
            <w:shd w:val="clear" w:color="auto" w:fill="A50021"/>
            <w:vAlign w:val="center"/>
          </w:tcPr>
          <w:p w:rsidR="000E42E9" w:rsidRPr="008C2396" w:rsidRDefault="00EE57A9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 xml:space="preserve">Responsable </w:t>
            </w:r>
          </w:p>
        </w:tc>
        <w:tc>
          <w:tcPr>
            <w:tcW w:w="2613" w:type="dxa"/>
            <w:gridSpan w:val="2"/>
            <w:shd w:val="clear" w:color="auto" w:fill="FFFFFF"/>
            <w:vAlign w:val="center"/>
          </w:tcPr>
          <w:p w:rsidR="000E42E9" w:rsidRPr="008C2396" w:rsidRDefault="000E42E9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2613" w:type="dxa"/>
            <w:gridSpan w:val="4"/>
            <w:shd w:val="clear" w:color="auto" w:fill="A50021"/>
            <w:vAlign w:val="center"/>
          </w:tcPr>
          <w:p w:rsidR="000E42E9" w:rsidRPr="008C2396" w:rsidRDefault="00EE57A9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Fecha</w:t>
            </w:r>
          </w:p>
        </w:tc>
        <w:tc>
          <w:tcPr>
            <w:tcW w:w="2613" w:type="dxa"/>
            <w:shd w:val="clear" w:color="auto" w:fill="FFFFFF"/>
            <w:vAlign w:val="center"/>
          </w:tcPr>
          <w:p w:rsidR="000E42E9" w:rsidRPr="008C2396" w:rsidRDefault="000E42E9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BB0598" w:rsidRPr="008C2396" w:rsidTr="0031230D">
        <w:trPr>
          <w:trHeight w:val="182"/>
        </w:trPr>
        <w:tc>
          <w:tcPr>
            <w:tcW w:w="10452" w:type="dxa"/>
            <w:gridSpan w:val="10"/>
            <w:shd w:val="clear" w:color="auto" w:fill="A50021"/>
            <w:vAlign w:val="center"/>
          </w:tcPr>
          <w:p w:rsidR="00BB0598" w:rsidRPr="008C2396" w:rsidRDefault="00E75F93" w:rsidP="000C0F24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Plan estratégico de fases del proyecto</w:t>
            </w:r>
          </w:p>
        </w:tc>
      </w:tr>
      <w:tr w:rsidR="003C628D" w:rsidRPr="008C2396" w:rsidTr="004627A3">
        <w:trPr>
          <w:trHeight w:val="226"/>
        </w:trPr>
        <w:tc>
          <w:tcPr>
            <w:tcW w:w="463" w:type="dxa"/>
            <w:shd w:val="clear" w:color="auto" w:fill="A6A6A6"/>
          </w:tcPr>
          <w:p w:rsidR="001E1737" w:rsidRPr="008C2396" w:rsidRDefault="001E1737" w:rsidP="001E1737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N°</w:t>
            </w:r>
          </w:p>
        </w:tc>
        <w:tc>
          <w:tcPr>
            <w:tcW w:w="1763" w:type="dxa"/>
            <w:shd w:val="clear" w:color="auto" w:fill="A6A6A6"/>
          </w:tcPr>
          <w:p w:rsidR="001E1737" w:rsidRPr="008C2396" w:rsidRDefault="001E1737" w:rsidP="001E1737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Nombre Etapa</w:t>
            </w:r>
          </w:p>
        </w:tc>
        <w:tc>
          <w:tcPr>
            <w:tcW w:w="1540" w:type="dxa"/>
            <w:gridSpan w:val="2"/>
            <w:shd w:val="clear" w:color="auto" w:fill="A6A6A6"/>
          </w:tcPr>
          <w:p w:rsidR="001E1737" w:rsidRPr="008C2396" w:rsidRDefault="001E1737" w:rsidP="001E1737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 xml:space="preserve">Actividad </w:t>
            </w:r>
          </w:p>
        </w:tc>
        <w:tc>
          <w:tcPr>
            <w:tcW w:w="1586" w:type="dxa"/>
            <w:gridSpan w:val="2"/>
            <w:shd w:val="clear" w:color="auto" w:fill="A6A6A6"/>
          </w:tcPr>
          <w:p w:rsidR="001E1737" w:rsidRPr="008C2396" w:rsidRDefault="00BC1DA8" w:rsidP="001E1737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 xml:space="preserve">Rol </w:t>
            </w:r>
            <w:r w:rsidR="001E1737"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Responsable</w:t>
            </w:r>
          </w:p>
        </w:tc>
        <w:tc>
          <w:tcPr>
            <w:tcW w:w="1028" w:type="dxa"/>
            <w:shd w:val="clear" w:color="auto" w:fill="A6A6A6"/>
          </w:tcPr>
          <w:p w:rsidR="001E1737" w:rsidRPr="008C2396" w:rsidRDefault="001E1737" w:rsidP="001E1737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Fecha Inicio</w:t>
            </w:r>
          </w:p>
        </w:tc>
        <w:tc>
          <w:tcPr>
            <w:tcW w:w="992" w:type="dxa"/>
            <w:shd w:val="clear" w:color="auto" w:fill="A6A6A6"/>
          </w:tcPr>
          <w:p w:rsidR="001E1737" w:rsidRPr="008C2396" w:rsidRDefault="001E1737" w:rsidP="001E1737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Fecha Fin</w:t>
            </w:r>
          </w:p>
        </w:tc>
        <w:tc>
          <w:tcPr>
            <w:tcW w:w="3080" w:type="dxa"/>
            <w:gridSpan w:val="2"/>
            <w:shd w:val="clear" w:color="auto" w:fill="A6A6A6"/>
          </w:tcPr>
          <w:p w:rsidR="001E1737" w:rsidRPr="008C2396" w:rsidRDefault="001E1737" w:rsidP="001E1737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Comentarios</w:t>
            </w:r>
          </w:p>
        </w:tc>
      </w:tr>
      <w:tr w:rsidR="001E1737" w:rsidRPr="008C2396" w:rsidTr="008831B7">
        <w:trPr>
          <w:trHeight w:val="567"/>
        </w:trPr>
        <w:tc>
          <w:tcPr>
            <w:tcW w:w="463" w:type="dxa"/>
            <w:shd w:val="clear" w:color="auto" w:fill="FFFFFF"/>
            <w:vAlign w:val="center"/>
          </w:tcPr>
          <w:p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763" w:type="dxa"/>
            <w:shd w:val="clear" w:color="auto" w:fill="FFFFFF"/>
            <w:vAlign w:val="center"/>
          </w:tcPr>
          <w:p w:rsidR="001E1737" w:rsidRPr="008C2396" w:rsidRDefault="00EC28C9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  <w:t xml:space="preserve">Planeación </w:t>
            </w:r>
          </w:p>
        </w:tc>
        <w:tc>
          <w:tcPr>
            <w:tcW w:w="1540" w:type="dxa"/>
            <w:gridSpan w:val="2"/>
            <w:shd w:val="clear" w:color="auto" w:fill="FFFFFF"/>
            <w:vAlign w:val="center"/>
          </w:tcPr>
          <w:p w:rsidR="001E1737" w:rsidRPr="008C2396" w:rsidRDefault="00EC28C9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  <w:t xml:space="preserve">Planear la organización del sitio web </w:t>
            </w:r>
          </w:p>
        </w:tc>
        <w:tc>
          <w:tcPr>
            <w:tcW w:w="1586" w:type="dxa"/>
            <w:gridSpan w:val="2"/>
            <w:shd w:val="clear" w:color="auto" w:fill="FFFFFF"/>
            <w:vAlign w:val="center"/>
          </w:tcPr>
          <w:p w:rsidR="001E1737" w:rsidRPr="008C2396" w:rsidRDefault="00EC28C9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  <w:t>Ingeniero de software</w:t>
            </w:r>
          </w:p>
        </w:tc>
        <w:tc>
          <w:tcPr>
            <w:tcW w:w="1028" w:type="dxa"/>
            <w:shd w:val="clear" w:color="auto" w:fill="FFFFFF"/>
            <w:vAlign w:val="center"/>
          </w:tcPr>
          <w:p w:rsidR="001E1737" w:rsidRPr="008C2396" w:rsidRDefault="00EC28C9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  <w:t>24/02/22</w:t>
            </w:r>
          </w:p>
        </w:tc>
        <w:tc>
          <w:tcPr>
            <w:tcW w:w="992" w:type="dxa"/>
            <w:shd w:val="clear" w:color="auto" w:fill="FFFFFF"/>
            <w:vAlign w:val="center"/>
          </w:tcPr>
          <w:p w:rsidR="001E1737" w:rsidRPr="008C2396" w:rsidRDefault="00EC28C9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  <w:t>25/02/22</w:t>
            </w:r>
          </w:p>
        </w:tc>
        <w:tc>
          <w:tcPr>
            <w:tcW w:w="3080" w:type="dxa"/>
            <w:gridSpan w:val="2"/>
            <w:shd w:val="clear" w:color="auto" w:fill="FFFFFF"/>
            <w:vAlign w:val="center"/>
          </w:tcPr>
          <w:p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</w:tr>
      <w:tr w:rsidR="001E1737" w:rsidRPr="008C2396" w:rsidTr="008831B7">
        <w:trPr>
          <w:trHeight w:val="567"/>
        </w:trPr>
        <w:tc>
          <w:tcPr>
            <w:tcW w:w="463" w:type="dxa"/>
            <w:shd w:val="clear" w:color="auto" w:fill="FFFFFF"/>
            <w:vAlign w:val="center"/>
          </w:tcPr>
          <w:p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763" w:type="dxa"/>
            <w:shd w:val="clear" w:color="auto" w:fill="FFFFFF"/>
            <w:vAlign w:val="center"/>
          </w:tcPr>
          <w:p w:rsidR="001E1737" w:rsidRPr="008C2396" w:rsidRDefault="00EC28C9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  <w:t>Desarrollo</w:t>
            </w:r>
          </w:p>
        </w:tc>
        <w:tc>
          <w:tcPr>
            <w:tcW w:w="1540" w:type="dxa"/>
            <w:gridSpan w:val="2"/>
            <w:shd w:val="clear" w:color="auto" w:fill="FFFFFF"/>
            <w:vAlign w:val="center"/>
          </w:tcPr>
          <w:p w:rsidR="001E1737" w:rsidRPr="008C2396" w:rsidRDefault="00EC28C9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  <w:t xml:space="preserve">Implementar todo lo analizado durante la planeación </w:t>
            </w:r>
          </w:p>
        </w:tc>
        <w:tc>
          <w:tcPr>
            <w:tcW w:w="1586" w:type="dxa"/>
            <w:gridSpan w:val="2"/>
            <w:shd w:val="clear" w:color="auto" w:fill="FFFFFF"/>
            <w:vAlign w:val="center"/>
          </w:tcPr>
          <w:p w:rsidR="001E1737" w:rsidRPr="008C2396" w:rsidRDefault="00EC28C9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  <w:t>Ingeniero de software</w:t>
            </w:r>
          </w:p>
        </w:tc>
        <w:tc>
          <w:tcPr>
            <w:tcW w:w="1028" w:type="dxa"/>
            <w:shd w:val="clear" w:color="auto" w:fill="FFFFFF"/>
            <w:vAlign w:val="center"/>
          </w:tcPr>
          <w:p w:rsidR="001E1737" w:rsidRPr="008C2396" w:rsidRDefault="00EC28C9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  <w:t>27/02/22</w:t>
            </w:r>
          </w:p>
        </w:tc>
        <w:tc>
          <w:tcPr>
            <w:tcW w:w="992" w:type="dxa"/>
            <w:shd w:val="clear" w:color="auto" w:fill="FFFFFF"/>
            <w:vAlign w:val="center"/>
          </w:tcPr>
          <w:p w:rsidR="001E1737" w:rsidRPr="008C2396" w:rsidRDefault="00EC28C9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  <w:t>01/03/22</w:t>
            </w:r>
          </w:p>
        </w:tc>
        <w:tc>
          <w:tcPr>
            <w:tcW w:w="3080" w:type="dxa"/>
            <w:gridSpan w:val="2"/>
            <w:shd w:val="clear" w:color="auto" w:fill="FFFFFF"/>
            <w:vAlign w:val="center"/>
          </w:tcPr>
          <w:p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</w:tr>
      <w:tr w:rsidR="001E1737" w:rsidRPr="008C2396" w:rsidTr="008831B7">
        <w:trPr>
          <w:trHeight w:val="567"/>
        </w:trPr>
        <w:tc>
          <w:tcPr>
            <w:tcW w:w="463" w:type="dxa"/>
            <w:shd w:val="clear" w:color="auto" w:fill="FFFFFF"/>
            <w:vAlign w:val="center"/>
          </w:tcPr>
          <w:p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763" w:type="dxa"/>
            <w:shd w:val="clear" w:color="auto" w:fill="FFFFFF"/>
            <w:vAlign w:val="center"/>
          </w:tcPr>
          <w:p w:rsidR="001E1737" w:rsidRPr="008C2396" w:rsidRDefault="00EC28C9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  <w:t xml:space="preserve">Prueba de errores </w:t>
            </w:r>
          </w:p>
        </w:tc>
        <w:tc>
          <w:tcPr>
            <w:tcW w:w="1540" w:type="dxa"/>
            <w:gridSpan w:val="2"/>
            <w:shd w:val="clear" w:color="auto" w:fill="FFFFFF"/>
            <w:vAlign w:val="center"/>
          </w:tcPr>
          <w:p w:rsidR="001E1737" w:rsidRPr="008C2396" w:rsidRDefault="00EC28C9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  <w:t>Fase de prueba</w:t>
            </w:r>
          </w:p>
        </w:tc>
        <w:tc>
          <w:tcPr>
            <w:tcW w:w="1586" w:type="dxa"/>
            <w:gridSpan w:val="2"/>
            <w:shd w:val="clear" w:color="auto" w:fill="FFFFFF"/>
            <w:vAlign w:val="center"/>
          </w:tcPr>
          <w:p w:rsidR="001E1737" w:rsidRPr="008C2396" w:rsidRDefault="00EC28C9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  <w:t>Ingeniero de software</w:t>
            </w:r>
          </w:p>
        </w:tc>
        <w:tc>
          <w:tcPr>
            <w:tcW w:w="1028" w:type="dxa"/>
            <w:shd w:val="clear" w:color="auto" w:fill="FFFFFF"/>
            <w:vAlign w:val="center"/>
          </w:tcPr>
          <w:p w:rsidR="001E1737" w:rsidRPr="008C2396" w:rsidRDefault="00EC28C9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  <w:r w:rsidRPr="00EC28C9"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  <w:t>0</w:t>
            </w:r>
            <w: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  <w:t>5</w:t>
            </w:r>
            <w:r w:rsidRPr="00EC28C9"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  <w:t>/03/22</w:t>
            </w:r>
          </w:p>
        </w:tc>
        <w:tc>
          <w:tcPr>
            <w:tcW w:w="992" w:type="dxa"/>
            <w:shd w:val="clear" w:color="auto" w:fill="FFFFFF"/>
            <w:vAlign w:val="center"/>
          </w:tcPr>
          <w:p w:rsidR="001E1737" w:rsidRPr="008C2396" w:rsidRDefault="00EC28C9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  <w:r w:rsidRPr="00EC28C9"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  <w:t>0</w:t>
            </w:r>
            <w: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  <w:t>8</w:t>
            </w:r>
            <w:r w:rsidRPr="00EC28C9"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  <w:t>/03/22</w:t>
            </w:r>
          </w:p>
        </w:tc>
        <w:tc>
          <w:tcPr>
            <w:tcW w:w="3080" w:type="dxa"/>
            <w:gridSpan w:val="2"/>
            <w:shd w:val="clear" w:color="auto" w:fill="FFFFFF"/>
            <w:vAlign w:val="center"/>
          </w:tcPr>
          <w:p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</w:tr>
      <w:tr w:rsidR="001E1737" w:rsidRPr="008C2396" w:rsidTr="008831B7">
        <w:trPr>
          <w:trHeight w:val="567"/>
        </w:trPr>
        <w:tc>
          <w:tcPr>
            <w:tcW w:w="463" w:type="dxa"/>
            <w:shd w:val="clear" w:color="auto" w:fill="FFFFFF"/>
            <w:vAlign w:val="center"/>
          </w:tcPr>
          <w:p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763" w:type="dxa"/>
            <w:shd w:val="clear" w:color="auto" w:fill="FFFFFF"/>
            <w:vAlign w:val="center"/>
          </w:tcPr>
          <w:p w:rsidR="001E1737" w:rsidRPr="008C2396" w:rsidRDefault="00EC28C9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  <w:t xml:space="preserve">Control de calidad </w:t>
            </w:r>
          </w:p>
        </w:tc>
        <w:tc>
          <w:tcPr>
            <w:tcW w:w="1540" w:type="dxa"/>
            <w:gridSpan w:val="2"/>
            <w:shd w:val="clear" w:color="auto" w:fill="FFFFFF"/>
            <w:vAlign w:val="center"/>
          </w:tcPr>
          <w:p w:rsidR="001E1737" w:rsidRPr="008C2396" w:rsidRDefault="00EC28C9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  <w:t>Verificar funcionamiento</w:t>
            </w:r>
          </w:p>
        </w:tc>
        <w:tc>
          <w:tcPr>
            <w:tcW w:w="1586" w:type="dxa"/>
            <w:gridSpan w:val="2"/>
            <w:shd w:val="clear" w:color="auto" w:fill="FFFFFF"/>
            <w:vAlign w:val="center"/>
          </w:tcPr>
          <w:p w:rsidR="001E1737" w:rsidRPr="008C2396" w:rsidRDefault="00EC28C9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  <w:t>Ingeniero de software</w:t>
            </w:r>
          </w:p>
        </w:tc>
        <w:tc>
          <w:tcPr>
            <w:tcW w:w="1028" w:type="dxa"/>
            <w:shd w:val="clear" w:color="auto" w:fill="FFFFFF"/>
            <w:vAlign w:val="center"/>
          </w:tcPr>
          <w:p w:rsidR="001E1737" w:rsidRPr="008C2396" w:rsidRDefault="00EC28C9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  <w:t>12</w:t>
            </w:r>
            <w:r w:rsidRPr="00EC28C9"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  <w:t>/03/22</w:t>
            </w:r>
          </w:p>
        </w:tc>
        <w:tc>
          <w:tcPr>
            <w:tcW w:w="992" w:type="dxa"/>
            <w:shd w:val="clear" w:color="auto" w:fill="FFFFFF"/>
            <w:vAlign w:val="center"/>
          </w:tcPr>
          <w:p w:rsidR="001E1737" w:rsidRPr="008C2396" w:rsidRDefault="00EC28C9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  <w:t>19</w:t>
            </w:r>
            <w:r w:rsidRPr="00EC28C9"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  <w:t>/03/22</w:t>
            </w:r>
          </w:p>
        </w:tc>
        <w:tc>
          <w:tcPr>
            <w:tcW w:w="3080" w:type="dxa"/>
            <w:gridSpan w:val="2"/>
            <w:shd w:val="clear" w:color="auto" w:fill="FFFFFF"/>
            <w:vAlign w:val="center"/>
          </w:tcPr>
          <w:p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</w:tr>
      <w:tr w:rsidR="001E1737" w:rsidRPr="008C2396" w:rsidTr="008831B7">
        <w:trPr>
          <w:trHeight w:val="567"/>
        </w:trPr>
        <w:tc>
          <w:tcPr>
            <w:tcW w:w="463" w:type="dxa"/>
            <w:shd w:val="clear" w:color="auto" w:fill="FFFFFF"/>
            <w:vAlign w:val="center"/>
          </w:tcPr>
          <w:p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763" w:type="dxa"/>
            <w:shd w:val="clear" w:color="auto" w:fill="FFFFFF"/>
            <w:vAlign w:val="center"/>
          </w:tcPr>
          <w:p w:rsidR="001E1737" w:rsidRPr="008C2396" w:rsidRDefault="00EC28C9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  <w:t xml:space="preserve">Mejoras de versión </w:t>
            </w:r>
          </w:p>
        </w:tc>
        <w:tc>
          <w:tcPr>
            <w:tcW w:w="1540" w:type="dxa"/>
            <w:gridSpan w:val="2"/>
            <w:shd w:val="clear" w:color="auto" w:fill="FFFFFF"/>
            <w:vAlign w:val="center"/>
          </w:tcPr>
          <w:p w:rsidR="001E1737" w:rsidRPr="008C2396" w:rsidRDefault="00EC28C9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  <w:t>Corrección de errores</w:t>
            </w:r>
          </w:p>
        </w:tc>
        <w:tc>
          <w:tcPr>
            <w:tcW w:w="1586" w:type="dxa"/>
            <w:gridSpan w:val="2"/>
            <w:shd w:val="clear" w:color="auto" w:fill="FFFFFF"/>
            <w:vAlign w:val="center"/>
          </w:tcPr>
          <w:p w:rsidR="001E1737" w:rsidRPr="008C2396" w:rsidRDefault="00EC28C9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  <w:t>Ingeniero de software</w:t>
            </w:r>
          </w:p>
        </w:tc>
        <w:tc>
          <w:tcPr>
            <w:tcW w:w="1028" w:type="dxa"/>
            <w:shd w:val="clear" w:color="auto" w:fill="FFFFFF"/>
            <w:vAlign w:val="center"/>
          </w:tcPr>
          <w:p w:rsidR="001E1737" w:rsidRPr="008C2396" w:rsidRDefault="00EC28C9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  <w:t>24</w:t>
            </w:r>
            <w:r w:rsidRPr="00EC28C9"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  <w:t>/03/22</w:t>
            </w:r>
          </w:p>
        </w:tc>
        <w:tc>
          <w:tcPr>
            <w:tcW w:w="992" w:type="dxa"/>
            <w:shd w:val="clear" w:color="auto" w:fill="FFFFFF"/>
            <w:vAlign w:val="center"/>
          </w:tcPr>
          <w:p w:rsidR="001E1737" w:rsidRPr="008C2396" w:rsidRDefault="00EC28C9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  <w:t>29</w:t>
            </w:r>
            <w:r w:rsidRPr="00EC28C9"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  <w:t>/03/22</w:t>
            </w:r>
          </w:p>
        </w:tc>
        <w:tc>
          <w:tcPr>
            <w:tcW w:w="3080" w:type="dxa"/>
            <w:gridSpan w:val="2"/>
            <w:shd w:val="clear" w:color="auto" w:fill="FFFFFF"/>
            <w:vAlign w:val="center"/>
          </w:tcPr>
          <w:p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</w:tr>
      <w:tr w:rsidR="001E1737" w:rsidRPr="008C2396" w:rsidTr="008831B7">
        <w:trPr>
          <w:trHeight w:val="567"/>
        </w:trPr>
        <w:tc>
          <w:tcPr>
            <w:tcW w:w="463" w:type="dxa"/>
            <w:shd w:val="clear" w:color="auto" w:fill="FFFFFF"/>
            <w:vAlign w:val="center"/>
          </w:tcPr>
          <w:p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763" w:type="dxa"/>
            <w:shd w:val="clear" w:color="auto" w:fill="FFFFFF"/>
            <w:vAlign w:val="center"/>
          </w:tcPr>
          <w:p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540" w:type="dxa"/>
            <w:gridSpan w:val="2"/>
            <w:shd w:val="clear" w:color="auto" w:fill="FFFFFF"/>
            <w:vAlign w:val="center"/>
          </w:tcPr>
          <w:p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586" w:type="dxa"/>
            <w:gridSpan w:val="2"/>
            <w:shd w:val="clear" w:color="auto" w:fill="FFFFFF"/>
            <w:vAlign w:val="center"/>
          </w:tcPr>
          <w:p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028" w:type="dxa"/>
            <w:shd w:val="clear" w:color="auto" w:fill="FFFFFF"/>
            <w:vAlign w:val="center"/>
          </w:tcPr>
          <w:p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992" w:type="dxa"/>
            <w:shd w:val="clear" w:color="auto" w:fill="FFFFFF"/>
            <w:vAlign w:val="center"/>
          </w:tcPr>
          <w:p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3080" w:type="dxa"/>
            <w:gridSpan w:val="2"/>
            <w:shd w:val="clear" w:color="auto" w:fill="FFFFFF"/>
            <w:vAlign w:val="center"/>
          </w:tcPr>
          <w:p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</w:tr>
      <w:tr w:rsidR="001E1737" w:rsidRPr="008C2396" w:rsidTr="008831B7">
        <w:trPr>
          <w:trHeight w:val="567"/>
        </w:trPr>
        <w:tc>
          <w:tcPr>
            <w:tcW w:w="463" w:type="dxa"/>
            <w:shd w:val="clear" w:color="auto" w:fill="FFFFFF"/>
            <w:vAlign w:val="center"/>
          </w:tcPr>
          <w:p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763" w:type="dxa"/>
            <w:shd w:val="clear" w:color="auto" w:fill="FFFFFF"/>
            <w:vAlign w:val="center"/>
          </w:tcPr>
          <w:p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540" w:type="dxa"/>
            <w:gridSpan w:val="2"/>
            <w:shd w:val="clear" w:color="auto" w:fill="FFFFFF"/>
            <w:vAlign w:val="center"/>
          </w:tcPr>
          <w:p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586" w:type="dxa"/>
            <w:gridSpan w:val="2"/>
            <w:shd w:val="clear" w:color="auto" w:fill="FFFFFF"/>
            <w:vAlign w:val="center"/>
          </w:tcPr>
          <w:p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028" w:type="dxa"/>
            <w:shd w:val="clear" w:color="auto" w:fill="FFFFFF"/>
            <w:vAlign w:val="center"/>
          </w:tcPr>
          <w:p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992" w:type="dxa"/>
            <w:shd w:val="clear" w:color="auto" w:fill="FFFFFF"/>
            <w:vAlign w:val="center"/>
          </w:tcPr>
          <w:p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3080" w:type="dxa"/>
            <w:gridSpan w:val="2"/>
            <w:shd w:val="clear" w:color="auto" w:fill="FFFFFF"/>
            <w:vAlign w:val="center"/>
          </w:tcPr>
          <w:p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</w:tr>
      <w:tr w:rsidR="00000745" w:rsidRPr="008C2396" w:rsidTr="0031230D">
        <w:trPr>
          <w:trHeight w:val="182"/>
        </w:trPr>
        <w:tc>
          <w:tcPr>
            <w:tcW w:w="10452" w:type="dxa"/>
            <w:gridSpan w:val="10"/>
            <w:shd w:val="clear" w:color="auto" w:fill="A50021"/>
            <w:vAlign w:val="center"/>
          </w:tcPr>
          <w:p w:rsidR="00000745" w:rsidRPr="008C2396" w:rsidRDefault="00000745" w:rsidP="00B66554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 xml:space="preserve">Diagrama de </w:t>
            </w:r>
            <w:r w:rsidR="0081155D" w:rsidRPr="008C2396">
              <w:rPr>
                <w:rFonts w:ascii="Arial" w:hAnsi="Arial" w:cs="Arial"/>
                <w:b/>
                <w:sz w:val="22"/>
                <w:szCs w:val="22"/>
              </w:rPr>
              <w:t>planeación</w:t>
            </w:r>
          </w:p>
        </w:tc>
      </w:tr>
      <w:tr w:rsidR="00B66554" w:rsidRPr="008C2396" w:rsidTr="0031230D">
        <w:trPr>
          <w:trHeight w:val="2260"/>
        </w:trPr>
        <w:tc>
          <w:tcPr>
            <w:tcW w:w="10452" w:type="dxa"/>
            <w:gridSpan w:val="10"/>
            <w:shd w:val="clear" w:color="auto" w:fill="FFFFFF"/>
            <w:vAlign w:val="center"/>
          </w:tcPr>
          <w:p w:rsidR="00B66554" w:rsidRPr="008C2396" w:rsidRDefault="00341AC0" w:rsidP="00D76FAB">
            <w:pPr>
              <w:rPr>
                <w:rFonts w:ascii="Arial" w:hAnsi="Arial" w:cs="Arial"/>
                <w:noProof/>
              </w:rPr>
            </w:pPr>
            <w:r w:rsidRPr="008C2396">
              <w:rPr>
                <w:rFonts w:ascii="Arial" w:hAnsi="Arial" w:cs="Arial"/>
                <w:noProof/>
              </w:rPr>
              <w:drawing>
                <wp:inline distT="0" distB="0" distL="0" distR="0">
                  <wp:extent cx="5610225" cy="2609850"/>
                  <wp:effectExtent l="0" t="0" r="0" b="0"/>
                  <wp:docPr id="2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grayscl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10225" cy="2609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82ABF" w:rsidRPr="008C2396" w:rsidRDefault="00C82ABF" w:rsidP="00D76FAB">
            <w:pPr>
              <w:rPr>
                <w:rFonts w:ascii="Arial" w:hAnsi="Arial" w:cs="Arial"/>
                <w:noProof/>
              </w:rPr>
            </w:pPr>
          </w:p>
          <w:p w:rsidR="00C82ABF" w:rsidRPr="008C2396" w:rsidRDefault="00C82ABF" w:rsidP="00D76FAB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</w:tbl>
    <w:p w:rsidR="00EE35D9" w:rsidRPr="008C2396" w:rsidRDefault="00EE35D9" w:rsidP="00CF1DBE">
      <w:pPr>
        <w:jc w:val="both"/>
        <w:rPr>
          <w:rFonts w:ascii="Arial" w:hAnsi="Arial" w:cs="Arial"/>
          <w:b/>
          <w:sz w:val="22"/>
        </w:rPr>
      </w:pPr>
    </w:p>
    <w:p w:rsidR="00D234A2" w:rsidRPr="008C2396" w:rsidRDefault="00D234A2" w:rsidP="00CF1DBE">
      <w:pPr>
        <w:jc w:val="both"/>
        <w:rPr>
          <w:rFonts w:ascii="Arial" w:hAnsi="Arial" w:cs="Arial"/>
          <w:sz w:val="22"/>
        </w:rPr>
      </w:pPr>
      <w:r w:rsidRPr="008C2396">
        <w:rPr>
          <w:rFonts w:ascii="Arial" w:hAnsi="Arial" w:cs="Arial"/>
          <w:b/>
          <w:sz w:val="22"/>
        </w:rPr>
        <w:t xml:space="preserve">NOTA: </w:t>
      </w:r>
      <w:r w:rsidRPr="008C2396">
        <w:rPr>
          <w:rFonts w:ascii="Arial" w:hAnsi="Arial" w:cs="Arial"/>
          <w:sz w:val="22"/>
        </w:rPr>
        <w:t xml:space="preserve">Las fechas de planeación establecidas en </w:t>
      </w:r>
      <w:r w:rsidR="00DE399B" w:rsidRPr="008C2396">
        <w:rPr>
          <w:rFonts w:ascii="Arial" w:hAnsi="Arial" w:cs="Arial"/>
          <w:sz w:val="22"/>
        </w:rPr>
        <w:t>este</w:t>
      </w:r>
      <w:r w:rsidRPr="008C2396">
        <w:rPr>
          <w:rFonts w:ascii="Arial" w:hAnsi="Arial" w:cs="Arial"/>
          <w:sz w:val="22"/>
        </w:rPr>
        <w:t xml:space="preserve"> documento son aproximadas y estarán sujetas a modificaciones que surjan por control de cambios u otros factores. </w:t>
      </w:r>
    </w:p>
    <w:p w:rsidR="000C0F24" w:rsidRPr="008C2396" w:rsidRDefault="000C0F24" w:rsidP="00CF1DBE">
      <w:pPr>
        <w:jc w:val="both"/>
        <w:rPr>
          <w:rFonts w:ascii="Arial" w:hAnsi="Arial" w:cs="Arial"/>
        </w:rPr>
      </w:pPr>
    </w:p>
    <w:p w:rsidR="00E45C7F" w:rsidRPr="008C2396" w:rsidRDefault="00E45C7F" w:rsidP="00E45C7F">
      <w:pPr>
        <w:pStyle w:val="Piedepgina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  <w:r w:rsidRPr="008C2396">
        <w:rPr>
          <w:rFonts w:ascii="Arial" w:hAnsi="Arial" w:cs="Arial"/>
          <w:b/>
          <w:bCs/>
          <w:sz w:val="22"/>
          <w:szCs w:val="22"/>
        </w:rPr>
        <w:t>FIRMAS DE ACEPTACIÓN:</w:t>
      </w:r>
    </w:p>
    <w:tbl>
      <w:tblPr>
        <w:tblW w:w="10490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044"/>
        <w:gridCol w:w="2529"/>
        <w:gridCol w:w="1440"/>
        <w:gridCol w:w="2477"/>
      </w:tblGrid>
      <w:tr w:rsidR="0017645A" w:rsidRPr="008C2396" w:rsidTr="0031230D">
        <w:tc>
          <w:tcPr>
            <w:tcW w:w="4112" w:type="dxa"/>
            <w:shd w:val="clear" w:color="auto" w:fill="A6A6A6"/>
          </w:tcPr>
          <w:p w:rsidR="0017645A" w:rsidRPr="008C2396" w:rsidRDefault="0017645A" w:rsidP="00517D47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Nombre</w:t>
            </w:r>
          </w:p>
        </w:tc>
        <w:tc>
          <w:tcPr>
            <w:tcW w:w="2551" w:type="dxa"/>
            <w:shd w:val="clear" w:color="auto" w:fill="A6A6A6"/>
          </w:tcPr>
          <w:p w:rsidR="0017645A" w:rsidRPr="008C2396" w:rsidRDefault="0017645A" w:rsidP="00517D47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Dependencia</w:t>
            </w:r>
          </w:p>
        </w:tc>
        <w:tc>
          <w:tcPr>
            <w:tcW w:w="1316" w:type="dxa"/>
            <w:shd w:val="clear" w:color="auto" w:fill="A6A6A6"/>
          </w:tcPr>
          <w:p w:rsidR="0017645A" w:rsidRPr="008C2396" w:rsidRDefault="0017645A" w:rsidP="00517D47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Teléfono</w:t>
            </w:r>
          </w:p>
        </w:tc>
        <w:tc>
          <w:tcPr>
            <w:tcW w:w="2511" w:type="dxa"/>
            <w:shd w:val="clear" w:color="auto" w:fill="A6A6A6"/>
          </w:tcPr>
          <w:p w:rsidR="0017645A" w:rsidRPr="008C2396" w:rsidRDefault="0017645A" w:rsidP="00517D47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Firma</w:t>
            </w:r>
          </w:p>
        </w:tc>
      </w:tr>
      <w:tr w:rsidR="0017645A" w:rsidRPr="008C2396" w:rsidTr="0031230D">
        <w:tc>
          <w:tcPr>
            <w:tcW w:w="4112" w:type="dxa"/>
            <w:shd w:val="clear" w:color="auto" w:fill="auto"/>
          </w:tcPr>
          <w:p w:rsidR="0017645A" w:rsidRPr="008C2396" w:rsidRDefault="00EC28C9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Carlos Antonio Pérez</w:t>
            </w:r>
          </w:p>
        </w:tc>
        <w:tc>
          <w:tcPr>
            <w:tcW w:w="2551" w:type="dxa"/>
            <w:shd w:val="clear" w:color="auto" w:fill="auto"/>
          </w:tcPr>
          <w:p w:rsidR="0017645A" w:rsidRPr="008C2396" w:rsidRDefault="00EC28C9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Despacho Jurídico</w:t>
            </w:r>
          </w:p>
        </w:tc>
        <w:tc>
          <w:tcPr>
            <w:tcW w:w="1316" w:type="dxa"/>
            <w:shd w:val="clear" w:color="auto" w:fill="auto"/>
          </w:tcPr>
          <w:p w:rsidR="0017645A" w:rsidRPr="008C2396" w:rsidRDefault="00EC28C9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2165112456</w:t>
            </w:r>
          </w:p>
        </w:tc>
        <w:tc>
          <w:tcPr>
            <w:tcW w:w="2511" w:type="dxa"/>
            <w:shd w:val="clear" w:color="auto" w:fill="auto"/>
          </w:tcPr>
          <w:p w:rsidR="0017645A" w:rsidRPr="008C2396" w:rsidRDefault="00EC28C9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Carlos </w:t>
            </w:r>
          </w:p>
        </w:tc>
      </w:tr>
      <w:tr w:rsidR="00EC28C9" w:rsidRPr="008C2396" w:rsidTr="0031230D">
        <w:tc>
          <w:tcPr>
            <w:tcW w:w="4112" w:type="dxa"/>
            <w:shd w:val="clear" w:color="auto" w:fill="auto"/>
          </w:tcPr>
          <w:p w:rsidR="00EC28C9" w:rsidRPr="008C2396" w:rsidRDefault="00EC28C9" w:rsidP="00EC28C9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José Eduardo Gonzales </w:t>
            </w:r>
          </w:p>
        </w:tc>
        <w:tc>
          <w:tcPr>
            <w:tcW w:w="2551" w:type="dxa"/>
            <w:shd w:val="clear" w:color="auto" w:fill="auto"/>
          </w:tcPr>
          <w:p w:rsidR="00EC28C9" w:rsidRPr="008C2396" w:rsidRDefault="00EC28C9" w:rsidP="00EC28C9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Despacho Jurídico</w:t>
            </w:r>
          </w:p>
        </w:tc>
        <w:tc>
          <w:tcPr>
            <w:tcW w:w="1316" w:type="dxa"/>
            <w:shd w:val="clear" w:color="auto" w:fill="auto"/>
          </w:tcPr>
          <w:p w:rsidR="00EC28C9" w:rsidRPr="008C2396" w:rsidRDefault="00EC28C9" w:rsidP="00EC28C9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5324645646</w:t>
            </w:r>
          </w:p>
        </w:tc>
        <w:tc>
          <w:tcPr>
            <w:tcW w:w="2511" w:type="dxa"/>
            <w:shd w:val="clear" w:color="auto" w:fill="auto"/>
          </w:tcPr>
          <w:p w:rsidR="00EC28C9" w:rsidRPr="008C2396" w:rsidRDefault="00EC28C9" w:rsidP="00EC28C9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José </w:t>
            </w:r>
          </w:p>
        </w:tc>
      </w:tr>
      <w:tr w:rsidR="00EC28C9" w:rsidRPr="008C2396" w:rsidTr="0031230D">
        <w:tc>
          <w:tcPr>
            <w:tcW w:w="4112" w:type="dxa"/>
            <w:shd w:val="clear" w:color="auto" w:fill="auto"/>
          </w:tcPr>
          <w:p w:rsidR="00EC28C9" w:rsidRPr="008C2396" w:rsidRDefault="00EC28C9" w:rsidP="00EC28C9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Ricardo Rocha Pérez</w:t>
            </w:r>
          </w:p>
        </w:tc>
        <w:tc>
          <w:tcPr>
            <w:tcW w:w="2551" w:type="dxa"/>
            <w:shd w:val="clear" w:color="auto" w:fill="auto"/>
          </w:tcPr>
          <w:p w:rsidR="00EC28C9" w:rsidRPr="008C2396" w:rsidRDefault="00EC28C9" w:rsidP="00EC28C9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Despacho Jurídico</w:t>
            </w:r>
          </w:p>
        </w:tc>
        <w:tc>
          <w:tcPr>
            <w:tcW w:w="1316" w:type="dxa"/>
            <w:shd w:val="clear" w:color="auto" w:fill="auto"/>
          </w:tcPr>
          <w:p w:rsidR="00EC28C9" w:rsidRPr="008C2396" w:rsidRDefault="00EC28C9" w:rsidP="00EC28C9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6454564654</w:t>
            </w:r>
          </w:p>
        </w:tc>
        <w:tc>
          <w:tcPr>
            <w:tcW w:w="2511" w:type="dxa"/>
            <w:shd w:val="clear" w:color="auto" w:fill="auto"/>
          </w:tcPr>
          <w:p w:rsidR="00EC28C9" w:rsidRPr="008C2396" w:rsidRDefault="00EC28C9" w:rsidP="00EC28C9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Ricardo</w:t>
            </w:r>
          </w:p>
        </w:tc>
      </w:tr>
      <w:tr w:rsidR="00EC28C9" w:rsidRPr="008C2396" w:rsidTr="0031230D">
        <w:tc>
          <w:tcPr>
            <w:tcW w:w="4112" w:type="dxa"/>
            <w:shd w:val="clear" w:color="auto" w:fill="auto"/>
          </w:tcPr>
          <w:p w:rsidR="00EC28C9" w:rsidRPr="008C2396" w:rsidRDefault="00EC28C9" w:rsidP="00EC28C9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51" w:type="dxa"/>
            <w:shd w:val="clear" w:color="auto" w:fill="auto"/>
          </w:tcPr>
          <w:p w:rsidR="00EC28C9" w:rsidRPr="008C2396" w:rsidRDefault="00EC28C9" w:rsidP="00EC28C9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316" w:type="dxa"/>
            <w:shd w:val="clear" w:color="auto" w:fill="auto"/>
          </w:tcPr>
          <w:p w:rsidR="00EC28C9" w:rsidRPr="008C2396" w:rsidRDefault="00EC28C9" w:rsidP="00EC28C9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11" w:type="dxa"/>
            <w:shd w:val="clear" w:color="auto" w:fill="auto"/>
          </w:tcPr>
          <w:p w:rsidR="00EC28C9" w:rsidRPr="008C2396" w:rsidRDefault="00EC28C9" w:rsidP="00EC28C9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EC28C9" w:rsidRPr="008C2396" w:rsidTr="0031230D">
        <w:tc>
          <w:tcPr>
            <w:tcW w:w="4112" w:type="dxa"/>
            <w:shd w:val="clear" w:color="auto" w:fill="auto"/>
          </w:tcPr>
          <w:p w:rsidR="00EC28C9" w:rsidRPr="008C2396" w:rsidRDefault="00EC28C9" w:rsidP="00EC28C9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51" w:type="dxa"/>
            <w:shd w:val="clear" w:color="auto" w:fill="auto"/>
          </w:tcPr>
          <w:p w:rsidR="00EC28C9" w:rsidRPr="008C2396" w:rsidRDefault="00EC28C9" w:rsidP="00EC28C9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316" w:type="dxa"/>
            <w:shd w:val="clear" w:color="auto" w:fill="auto"/>
          </w:tcPr>
          <w:p w:rsidR="00EC28C9" w:rsidRPr="008C2396" w:rsidRDefault="00EC28C9" w:rsidP="00EC28C9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11" w:type="dxa"/>
            <w:shd w:val="clear" w:color="auto" w:fill="auto"/>
          </w:tcPr>
          <w:p w:rsidR="00EC28C9" w:rsidRPr="008C2396" w:rsidRDefault="00EC28C9" w:rsidP="00EC28C9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EC28C9" w:rsidRPr="008C2396" w:rsidTr="0031230D">
        <w:tc>
          <w:tcPr>
            <w:tcW w:w="4112" w:type="dxa"/>
            <w:shd w:val="clear" w:color="auto" w:fill="auto"/>
          </w:tcPr>
          <w:p w:rsidR="00EC28C9" w:rsidRPr="008C2396" w:rsidRDefault="00EC28C9" w:rsidP="00EC28C9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51" w:type="dxa"/>
            <w:shd w:val="clear" w:color="auto" w:fill="auto"/>
          </w:tcPr>
          <w:p w:rsidR="00EC28C9" w:rsidRPr="008C2396" w:rsidRDefault="00EC28C9" w:rsidP="00EC28C9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316" w:type="dxa"/>
            <w:shd w:val="clear" w:color="auto" w:fill="auto"/>
          </w:tcPr>
          <w:p w:rsidR="00EC28C9" w:rsidRPr="008C2396" w:rsidRDefault="00EC28C9" w:rsidP="00EC28C9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11" w:type="dxa"/>
            <w:shd w:val="clear" w:color="auto" w:fill="auto"/>
          </w:tcPr>
          <w:p w:rsidR="00EC28C9" w:rsidRPr="008C2396" w:rsidRDefault="00EC28C9" w:rsidP="00EC28C9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</w:tbl>
    <w:p w:rsidR="00F86C39" w:rsidRPr="008C2396" w:rsidRDefault="00F86C39" w:rsidP="00F86C39">
      <w:pPr>
        <w:ind w:left="720"/>
        <w:rPr>
          <w:rFonts w:ascii="Arial" w:hAnsi="Arial" w:cs="Arial"/>
          <w:b/>
          <w:sz w:val="28"/>
          <w:szCs w:val="28"/>
        </w:rPr>
      </w:pPr>
    </w:p>
    <w:p w:rsidR="00F86C39" w:rsidRPr="008C2396" w:rsidRDefault="00F86C39" w:rsidP="00F86C39">
      <w:pPr>
        <w:ind w:left="720"/>
        <w:rPr>
          <w:rFonts w:ascii="Arial" w:hAnsi="Arial" w:cs="Arial"/>
          <w:b/>
          <w:sz w:val="28"/>
          <w:szCs w:val="28"/>
        </w:rPr>
      </w:pPr>
    </w:p>
    <w:p w:rsidR="00503D08" w:rsidRPr="008C2396" w:rsidRDefault="00503D08" w:rsidP="00F86C39">
      <w:pPr>
        <w:ind w:left="720"/>
        <w:rPr>
          <w:rFonts w:ascii="Arial" w:hAnsi="Arial" w:cs="Arial"/>
          <w:b/>
          <w:sz w:val="28"/>
          <w:szCs w:val="28"/>
        </w:rPr>
      </w:pPr>
    </w:p>
    <w:p w:rsidR="00503D08" w:rsidRPr="008C2396" w:rsidRDefault="00503D08" w:rsidP="00F86C39">
      <w:pPr>
        <w:ind w:left="720"/>
        <w:rPr>
          <w:rFonts w:ascii="Arial" w:hAnsi="Arial" w:cs="Arial"/>
          <w:b/>
          <w:sz w:val="28"/>
          <w:szCs w:val="28"/>
        </w:rPr>
      </w:pPr>
    </w:p>
    <w:p w:rsidR="00503D08" w:rsidRPr="008C2396" w:rsidRDefault="00503D08" w:rsidP="00F86C39">
      <w:pPr>
        <w:ind w:left="720"/>
        <w:rPr>
          <w:rFonts w:ascii="Arial" w:hAnsi="Arial" w:cs="Arial"/>
          <w:b/>
          <w:sz w:val="28"/>
          <w:szCs w:val="28"/>
        </w:rPr>
      </w:pPr>
    </w:p>
    <w:p w:rsidR="001A2265" w:rsidRPr="008C2396" w:rsidRDefault="001A2265" w:rsidP="00F86C39">
      <w:pPr>
        <w:ind w:left="720"/>
        <w:rPr>
          <w:rFonts w:ascii="Arial" w:hAnsi="Arial" w:cs="Arial"/>
          <w:b/>
          <w:sz w:val="28"/>
          <w:szCs w:val="28"/>
        </w:rPr>
      </w:pPr>
    </w:p>
    <w:p w:rsidR="001A2265" w:rsidRPr="008C2396" w:rsidRDefault="001A2265" w:rsidP="00F86C39">
      <w:pPr>
        <w:ind w:left="720"/>
        <w:rPr>
          <w:rFonts w:ascii="Arial" w:hAnsi="Arial" w:cs="Arial"/>
          <w:b/>
          <w:sz w:val="28"/>
          <w:szCs w:val="28"/>
        </w:rPr>
      </w:pPr>
    </w:p>
    <w:p w:rsidR="001A2265" w:rsidRPr="008C2396" w:rsidRDefault="001A2265" w:rsidP="00F86C39">
      <w:pPr>
        <w:ind w:left="720"/>
        <w:rPr>
          <w:rFonts w:ascii="Arial" w:hAnsi="Arial" w:cs="Arial"/>
          <w:b/>
          <w:sz w:val="28"/>
          <w:szCs w:val="28"/>
        </w:rPr>
      </w:pPr>
    </w:p>
    <w:p w:rsidR="001A2265" w:rsidRPr="008C2396" w:rsidRDefault="001A2265" w:rsidP="00F86C39">
      <w:pPr>
        <w:ind w:left="720"/>
        <w:rPr>
          <w:rFonts w:ascii="Arial" w:hAnsi="Arial" w:cs="Arial"/>
          <w:b/>
          <w:sz w:val="28"/>
          <w:szCs w:val="28"/>
        </w:rPr>
      </w:pPr>
    </w:p>
    <w:p w:rsidR="001A2265" w:rsidRPr="008C2396" w:rsidRDefault="001A2265" w:rsidP="00F86C39">
      <w:pPr>
        <w:ind w:left="720"/>
        <w:rPr>
          <w:rFonts w:ascii="Arial" w:hAnsi="Arial" w:cs="Arial"/>
          <w:b/>
          <w:sz w:val="28"/>
          <w:szCs w:val="28"/>
        </w:rPr>
      </w:pPr>
    </w:p>
    <w:p w:rsidR="001A2265" w:rsidRPr="008C2396" w:rsidRDefault="001A2265" w:rsidP="00F86C39">
      <w:pPr>
        <w:ind w:left="720"/>
        <w:rPr>
          <w:rFonts w:ascii="Arial" w:hAnsi="Arial" w:cs="Arial"/>
          <w:b/>
          <w:sz w:val="28"/>
          <w:szCs w:val="28"/>
        </w:rPr>
      </w:pPr>
    </w:p>
    <w:p w:rsidR="001A2265" w:rsidRPr="008C2396" w:rsidRDefault="001A2265" w:rsidP="00F86C39">
      <w:pPr>
        <w:ind w:left="720"/>
        <w:rPr>
          <w:rFonts w:ascii="Arial" w:hAnsi="Arial" w:cs="Arial"/>
          <w:b/>
          <w:sz w:val="28"/>
          <w:szCs w:val="28"/>
        </w:rPr>
      </w:pPr>
    </w:p>
    <w:p w:rsidR="001A2265" w:rsidRPr="008C2396" w:rsidRDefault="001A2265" w:rsidP="00F86C39">
      <w:pPr>
        <w:ind w:left="720"/>
        <w:rPr>
          <w:rFonts w:ascii="Arial" w:hAnsi="Arial" w:cs="Arial"/>
          <w:b/>
          <w:sz w:val="28"/>
          <w:szCs w:val="28"/>
        </w:rPr>
      </w:pPr>
    </w:p>
    <w:p w:rsidR="001A2265" w:rsidRPr="008C2396" w:rsidRDefault="001A2265" w:rsidP="00F86C39">
      <w:pPr>
        <w:ind w:left="720"/>
        <w:rPr>
          <w:rFonts w:ascii="Arial" w:hAnsi="Arial" w:cs="Arial"/>
          <w:b/>
          <w:sz w:val="28"/>
          <w:szCs w:val="28"/>
        </w:rPr>
      </w:pPr>
    </w:p>
    <w:p w:rsidR="001A2265" w:rsidRPr="008C2396" w:rsidRDefault="001A2265" w:rsidP="00F86C39">
      <w:pPr>
        <w:ind w:left="720"/>
        <w:rPr>
          <w:rFonts w:ascii="Arial" w:hAnsi="Arial" w:cs="Arial"/>
          <w:b/>
          <w:sz w:val="28"/>
          <w:szCs w:val="28"/>
        </w:rPr>
      </w:pPr>
    </w:p>
    <w:p w:rsidR="001A2265" w:rsidRPr="008C2396" w:rsidRDefault="001A2265" w:rsidP="00F86C39">
      <w:pPr>
        <w:ind w:left="720"/>
        <w:rPr>
          <w:rFonts w:ascii="Arial" w:hAnsi="Arial" w:cs="Arial"/>
          <w:b/>
          <w:sz w:val="28"/>
          <w:szCs w:val="28"/>
        </w:rPr>
      </w:pPr>
    </w:p>
    <w:p w:rsidR="00503D08" w:rsidRPr="008C2396" w:rsidRDefault="00503D08" w:rsidP="00EC28C9">
      <w:pPr>
        <w:rPr>
          <w:rFonts w:ascii="Arial" w:hAnsi="Arial" w:cs="Arial"/>
          <w:b/>
          <w:sz w:val="28"/>
          <w:szCs w:val="28"/>
        </w:rPr>
      </w:pPr>
    </w:p>
    <w:p w:rsidR="00503D08" w:rsidRPr="008C2396" w:rsidRDefault="00503D08" w:rsidP="00F86C39">
      <w:pPr>
        <w:ind w:left="720"/>
        <w:rPr>
          <w:rFonts w:ascii="Arial" w:hAnsi="Arial" w:cs="Arial"/>
          <w:b/>
          <w:sz w:val="28"/>
          <w:szCs w:val="28"/>
        </w:rPr>
      </w:pPr>
    </w:p>
    <w:p w:rsidR="00D234A2" w:rsidRPr="008C2396" w:rsidRDefault="00740EE6" w:rsidP="00F86C39">
      <w:pPr>
        <w:pStyle w:val="Ttulo1"/>
        <w:rPr>
          <w:rFonts w:cs="Arial"/>
        </w:rPr>
      </w:pPr>
      <w:bookmarkStart w:id="14" w:name="_Toc532221777"/>
      <w:r w:rsidRPr="008C2396">
        <w:rPr>
          <w:rFonts w:cs="Arial"/>
        </w:rPr>
        <w:t>LEVANTAMIENTO DEL REQUERIMIENTO DETALLADO</w:t>
      </w:r>
      <w:bookmarkEnd w:id="14"/>
    </w:p>
    <w:p w:rsidR="00137683" w:rsidRPr="008C2396" w:rsidRDefault="00137683" w:rsidP="00137683">
      <w:pPr>
        <w:rPr>
          <w:rFonts w:ascii="Arial" w:hAnsi="Arial" w:cs="Arial"/>
          <w:lang w:val="es-ES_tradnl" w:eastAsia="en-US"/>
        </w:rPr>
      </w:pPr>
    </w:p>
    <w:p w:rsidR="00D234A2" w:rsidRPr="005D0764" w:rsidRDefault="00137683" w:rsidP="005D0764">
      <w:pPr>
        <w:jc w:val="both"/>
        <w:rPr>
          <w:rFonts w:ascii="Arial" w:hAnsi="Arial" w:cs="Arial"/>
          <w:color w:val="BFBFBF"/>
          <w:sz w:val="28"/>
          <w:szCs w:val="28"/>
        </w:rPr>
      </w:pPr>
      <w:r w:rsidRPr="005D0764">
        <w:rPr>
          <w:rFonts w:ascii="Arial" w:hAnsi="Arial" w:cs="Arial"/>
          <w:color w:val="BFBFBF"/>
          <w:sz w:val="28"/>
          <w:szCs w:val="28"/>
        </w:rPr>
        <w:t>Las historias de usuario deben ser independientes y debidamente identificadas</w:t>
      </w:r>
      <w:r w:rsidR="009F4DBC" w:rsidRPr="005D0764">
        <w:rPr>
          <w:rFonts w:ascii="Arial" w:hAnsi="Arial" w:cs="Arial"/>
          <w:color w:val="BFBFBF"/>
          <w:sz w:val="28"/>
          <w:szCs w:val="28"/>
        </w:rPr>
        <w:t>;</w:t>
      </w:r>
      <w:r w:rsidRPr="005D0764">
        <w:rPr>
          <w:rFonts w:ascii="Arial" w:hAnsi="Arial" w:cs="Arial"/>
          <w:color w:val="BFBFBF"/>
          <w:sz w:val="28"/>
          <w:szCs w:val="28"/>
        </w:rPr>
        <w:t xml:space="preserve"> deben corresponder a una </w:t>
      </w:r>
      <w:r w:rsidR="009F4DBC" w:rsidRPr="005D0764">
        <w:rPr>
          <w:rFonts w:ascii="Arial" w:hAnsi="Arial" w:cs="Arial"/>
          <w:color w:val="BFBFBF"/>
          <w:sz w:val="28"/>
          <w:szCs w:val="28"/>
        </w:rPr>
        <w:t>única</w:t>
      </w:r>
      <w:r w:rsidRPr="005D0764">
        <w:rPr>
          <w:rFonts w:ascii="Arial" w:hAnsi="Arial" w:cs="Arial"/>
          <w:color w:val="BFBFBF"/>
          <w:sz w:val="28"/>
          <w:szCs w:val="28"/>
        </w:rPr>
        <w:t xml:space="preserve"> funcionalidad</w:t>
      </w:r>
      <w:r w:rsidR="009F4DBC" w:rsidRPr="005D0764">
        <w:rPr>
          <w:rFonts w:ascii="Arial" w:hAnsi="Arial" w:cs="Arial"/>
          <w:color w:val="BFBFBF"/>
          <w:sz w:val="28"/>
          <w:szCs w:val="28"/>
        </w:rPr>
        <w:t xml:space="preserve"> y deben ser cortas y concisas </w:t>
      </w:r>
    </w:p>
    <w:tbl>
      <w:tblPr>
        <w:tblW w:w="10490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37"/>
        <w:gridCol w:w="681"/>
        <w:gridCol w:w="1268"/>
        <w:gridCol w:w="444"/>
        <w:gridCol w:w="2000"/>
        <w:gridCol w:w="127"/>
        <w:gridCol w:w="1947"/>
        <w:gridCol w:w="3286"/>
      </w:tblGrid>
      <w:tr w:rsidR="00AE4D25" w:rsidRPr="008C2396" w:rsidTr="004627A3">
        <w:trPr>
          <w:trHeight w:val="182"/>
        </w:trPr>
        <w:tc>
          <w:tcPr>
            <w:tcW w:w="10490" w:type="dxa"/>
            <w:gridSpan w:val="8"/>
            <w:shd w:val="clear" w:color="auto" w:fill="A50021"/>
          </w:tcPr>
          <w:p w:rsidR="00AE4D25" w:rsidRPr="008C2396" w:rsidRDefault="00AE4D25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HISTORIAS DE USUARIO</w:t>
            </w:r>
          </w:p>
        </w:tc>
      </w:tr>
      <w:tr w:rsidR="005D0764" w:rsidRPr="008C2396" w:rsidTr="005D0764">
        <w:trPr>
          <w:trHeight w:val="182"/>
        </w:trPr>
        <w:tc>
          <w:tcPr>
            <w:tcW w:w="1418" w:type="dxa"/>
            <w:gridSpan w:val="2"/>
            <w:shd w:val="clear" w:color="auto" w:fill="auto"/>
          </w:tcPr>
          <w:p w:rsidR="005D0764" w:rsidRPr="008C2396" w:rsidRDefault="005D0764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Nº.</w:t>
            </w:r>
          </w:p>
        </w:tc>
        <w:tc>
          <w:tcPr>
            <w:tcW w:w="9072" w:type="dxa"/>
            <w:gridSpan w:val="6"/>
            <w:shd w:val="clear" w:color="auto" w:fill="auto"/>
          </w:tcPr>
          <w:p w:rsidR="005D0764" w:rsidRPr="008C2396" w:rsidRDefault="005D0764" w:rsidP="005D0764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Identificador único de la historia de usuario</w:t>
            </w:r>
          </w:p>
        </w:tc>
      </w:tr>
      <w:tr w:rsidR="005D0764" w:rsidRPr="008C2396" w:rsidTr="005D0764">
        <w:trPr>
          <w:trHeight w:val="182"/>
        </w:trPr>
        <w:tc>
          <w:tcPr>
            <w:tcW w:w="1418" w:type="dxa"/>
            <w:gridSpan w:val="2"/>
            <w:shd w:val="clear" w:color="auto" w:fill="auto"/>
          </w:tcPr>
          <w:p w:rsidR="005D0764" w:rsidRPr="008C2396" w:rsidRDefault="005D0764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Titulo</w:t>
            </w:r>
          </w:p>
        </w:tc>
        <w:tc>
          <w:tcPr>
            <w:tcW w:w="9072" w:type="dxa"/>
            <w:gridSpan w:val="6"/>
            <w:shd w:val="clear" w:color="auto" w:fill="auto"/>
          </w:tcPr>
          <w:p w:rsidR="005D0764" w:rsidRPr="008C2396" w:rsidRDefault="005D0764" w:rsidP="005D0764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Titulo claro y especifico que define la fase o historia de usuario para el requerimiento</w:t>
            </w:r>
          </w:p>
        </w:tc>
      </w:tr>
      <w:tr w:rsidR="005D0764" w:rsidRPr="008C2396" w:rsidTr="005D0764">
        <w:trPr>
          <w:trHeight w:val="182"/>
        </w:trPr>
        <w:tc>
          <w:tcPr>
            <w:tcW w:w="1418" w:type="dxa"/>
            <w:gridSpan w:val="2"/>
            <w:shd w:val="clear" w:color="auto" w:fill="auto"/>
          </w:tcPr>
          <w:p w:rsidR="005D0764" w:rsidRPr="008C2396" w:rsidRDefault="005D0764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Fecha</w:t>
            </w:r>
          </w:p>
        </w:tc>
        <w:tc>
          <w:tcPr>
            <w:tcW w:w="9072" w:type="dxa"/>
            <w:gridSpan w:val="6"/>
            <w:shd w:val="clear" w:color="auto" w:fill="auto"/>
          </w:tcPr>
          <w:p w:rsidR="005D0764" w:rsidRPr="008C2396" w:rsidRDefault="005D0764" w:rsidP="005D0764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BFBFBF"/>
                <w:sz w:val="22"/>
                <w:szCs w:val="22"/>
              </w:rPr>
              <w:t>DD/MM/YYYY</w:t>
            </w:r>
          </w:p>
        </w:tc>
      </w:tr>
      <w:tr w:rsidR="005D0764" w:rsidRPr="008C2396" w:rsidTr="005D0764">
        <w:trPr>
          <w:trHeight w:val="182"/>
        </w:trPr>
        <w:tc>
          <w:tcPr>
            <w:tcW w:w="1418" w:type="dxa"/>
            <w:gridSpan w:val="2"/>
            <w:shd w:val="clear" w:color="auto" w:fill="auto"/>
          </w:tcPr>
          <w:p w:rsidR="005D0764" w:rsidRPr="008C2396" w:rsidRDefault="005D0764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Estimación</w:t>
            </w:r>
          </w:p>
        </w:tc>
        <w:tc>
          <w:tcPr>
            <w:tcW w:w="9072" w:type="dxa"/>
            <w:gridSpan w:val="6"/>
            <w:shd w:val="clear" w:color="auto" w:fill="auto"/>
          </w:tcPr>
          <w:p w:rsidR="005D0764" w:rsidRPr="008C2396" w:rsidRDefault="005D0764" w:rsidP="005D0764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Peso dado por un numero entre 1 y 100 acotado por la serie Fibonacci</w:t>
            </w:r>
          </w:p>
        </w:tc>
      </w:tr>
      <w:tr w:rsidR="00137683" w:rsidRPr="008C2396" w:rsidTr="004627A3">
        <w:trPr>
          <w:trHeight w:val="182"/>
        </w:trPr>
        <w:tc>
          <w:tcPr>
            <w:tcW w:w="10490" w:type="dxa"/>
            <w:gridSpan w:val="8"/>
            <w:shd w:val="clear" w:color="auto" w:fill="A50021"/>
          </w:tcPr>
          <w:p w:rsidR="00137683" w:rsidRPr="008C2396" w:rsidRDefault="002617FE" w:rsidP="004627A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Cs w:val="22"/>
              </w:rPr>
              <w:t>Característica</w:t>
            </w:r>
            <w:r w:rsidR="00137683" w:rsidRPr="008C2396">
              <w:rPr>
                <w:rFonts w:ascii="Arial" w:hAnsi="Arial" w:cs="Arial"/>
                <w:b/>
                <w:szCs w:val="22"/>
              </w:rPr>
              <w:t>/Funcionalidad</w:t>
            </w:r>
          </w:p>
        </w:tc>
      </w:tr>
      <w:tr w:rsidR="00137683" w:rsidRPr="008C2396" w:rsidTr="004627A3">
        <w:trPr>
          <w:trHeight w:val="1406"/>
        </w:trPr>
        <w:tc>
          <w:tcPr>
            <w:tcW w:w="10490" w:type="dxa"/>
            <w:gridSpan w:val="8"/>
            <w:shd w:val="clear" w:color="auto" w:fill="FFFFFF"/>
          </w:tcPr>
          <w:p w:rsidR="00137683" w:rsidRPr="008C2396" w:rsidRDefault="00066280" w:rsidP="00A437F7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Recibir deman</w:t>
            </w:r>
            <w:r w:rsidR="003D39E5">
              <w:rPr>
                <w:rFonts w:ascii="Arial" w:hAnsi="Arial" w:cs="Arial"/>
                <w:color w:val="A6A6A6"/>
                <w:sz w:val="22"/>
                <w:szCs w:val="22"/>
              </w:rPr>
              <w:t>das vía online, así como también darle seguimientos.</w:t>
            </w:r>
          </w:p>
        </w:tc>
      </w:tr>
      <w:tr w:rsidR="00AE4D25" w:rsidRPr="008C2396" w:rsidTr="004627A3">
        <w:trPr>
          <w:trHeight w:val="182"/>
        </w:trPr>
        <w:tc>
          <w:tcPr>
            <w:tcW w:w="10490" w:type="dxa"/>
            <w:gridSpan w:val="8"/>
            <w:shd w:val="clear" w:color="auto" w:fill="A50021"/>
          </w:tcPr>
          <w:p w:rsidR="00AE4D25" w:rsidRPr="008C2396" w:rsidRDefault="002617FE" w:rsidP="004627A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Cs w:val="22"/>
              </w:rPr>
              <w:t>Razón</w:t>
            </w:r>
            <w:r w:rsidR="00137683" w:rsidRPr="008C2396">
              <w:rPr>
                <w:rFonts w:ascii="Arial" w:hAnsi="Arial" w:cs="Arial"/>
                <w:b/>
                <w:szCs w:val="22"/>
              </w:rPr>
              <w:t>/Resultado</w:t>
            </w:r>
          </w:p>
        </w:tc>
      </w:tr>
      <w:tr w:rsidR="00AE4D25" w:rsidRPr="008C2396" w:rsidTr="00AE4D25">
        <w:trPr>
          <w:trHeight w:val="1406"/>
        </w:trPr>
        <w:tc>
          <w:tcPr>
            <w:tcW w:w="10490" w:type="dxa"/>
            <w:gridSpan w:val="8"/>
            <w:shd w:val="clear" w:color="auto" w:fill="FFFFFF"/>
          </w:tcPr>
          <w:p w:rsidR="00AE4D25" w:rsidRPr="008C2396" w:rsidRDefault="003D39E5" w:rsidP="003D39E5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 xml:space="preserve">El resultado es poder </w:t>
            </w:r>
            <w:r w:rsidR="008B79A5">
              <w:rPr>
                <w:rFonts w:ascii="Arial" w:hAnsi="Arial" w:cs="Arial"/>
                <w:color w:val="A6A6A6"/>
                <w:sz w:val="22"/>
                <w:szCs w:val="22"/>
              </w:rPr>
              <w:t>darles</w:t>
            </w:r>
            <w:r>
              <w:rPr>
                <w:rFonts w:ascii="Arial" w:hAnsi="Arial" w:cs="Arial"/>
                <w:color w:val="A6A6A6"/>
                <w:sz w:val="22"/>
                <w:szCs w:val="22"/>
              </w:rPr>
              <w:t xml:space="preserve"> seguimiento a las demandas recibidas para poder y recibir los pagos de las mismas mediante la plataforma.</w:t>
            </w:r>
          </w:p>
        </w:tc>
      </w:tr>
      <w:tr w:rsidR="004205AA" w:rsidRPr="008C2396" w:rsidTr="004627A3">
        <w:trPr>
          <w:trHeight w:val="182"/>
        </w:trPr>
        <w:tc>
          <w:tcPr>
            <w:tcW w:w="10490" w:type="dxa"/>
            <w:gridSpan w:val="8"/>
            <w:shd w:val="clear" w:color="auto" w:fill="A50021"/>
          </w:tcPr>
          <w:p w:rsidR="004205AA" w:rsidRPr="008C2396" w:rsidRDefault="004205AA" w:rsidP="004627A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Cs w:val="22"/>
              </w:rPr>
              <w:t>Criterios de Aceptación</w:t>
            </w:r>
          </w:p>
        </w:tc>
      </w:tr>
      <w:tr w:rsidR="008512C0" w:rsidRPr="008C2396" w:rsidTr="005D0764">
        <w:trPr>
          <w:trHeight w:val="182"/>
        </w:trPr>
        <w:tc>
          <w:tcPr>
            <w:tcW w:w="737" w:type="dxa"/>
            <w:shd w:val="clear" w:color="auto" w:fill="A6A6A6"/>
          </w:tcPr>
          <w:p w:rsidR="00097052" w:rsidRPr="008C2396" w:rsidRDefault="00097052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Nº</w:t>
            </w:r>
          </w:p>
        </w:tc>
        <w:tc>
          <w:tcPr>
            <w:tcW w:w="1949" w:type="dxa"/>
            <w:gridSpan w:val="2"/>
            <w:shd w:val="clear" w:color="auto" w:fill="A6A6A6"/>
          </w:tcPr>
          <w:p w:rsidR="00097052" w:rsidRPr="008C2396" w:rsidRDefault="00097052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Cs w:val="22"/>
              </w:rPr>
              <w:t>Titulo</w:t>
            </w:r>
          </w:p>
        </w:tc>
        <w:tc>
          <w:tcPr>
            <w:tcW w:w="2571" w:type="dxa"/>
            <w:gridSpan w:val="3"/>
            <w:shd w:val="clear" w:color="auto" w:fill="A6A6A6"/>
          </w:tcPr>
          <w:p w:rsidR="00097052" w:rsidRPr="008C2396" w:rsidRDefault="00097052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Contexto</w:t>
            </w:r>
          </w:p>
        </w:tc>
        <w:tc>
          <w:tcPr>
            <w:tcW w:w="5233" w:type="dxa"/>
            <w:gridSpan w:val="2"/>
            <w:shd w:val="clear" w:color="auto" w:fill="A6A6A6"/>
          </w:tcPr>
          <w:p w:rsidR="00097052" w:rsidRPr="008C2396" w:rsidRDefault="00097052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Evento</w:t>
            </w:r>
          </w:p>
        </w:tc>
      </w:tr>
      <w:tr w:rsidR="008512C0" w:rsidRPr="008C2396" w:rsidTr="005D0764">
        <w:trPr>
          <w:trHeight w:val="1686"/>
        </w:trPr>
        <w:tc>
          <w:tcPr>
            <w:tcW w:w="737" w:type="dxa"/>
            <w:shd w:val="clear" w:color="auto" w:fill="FFFFFF"/>
          </w:tcPr>
          <w:p w:rsidR="00097052" w:rsidRPr="008C2396" w:rsidRDefault="00097052" w:rsidP="00097052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1</w:t>
            </w:r>
            <w:r w:rsidR="008F6AF7" w:rsidRPr="008C2396">
              <w:rPr>
                <w:rFonts w:ascii="Arial" w:hAnsi="Arial" w:cs="Arial"/>
                <w:color w:val="A6A6A6"/>
                <w:sz w:val="22"/>
                <w:szCs w:val="22"/>
              </w:rPr>
              <w:t>...</w:t>
            </w:r>
          </w:p>
        </w:tc>
        <w:tc>
          <w:tcPr>
            <w:tcW w:w="1949" w:type="dxa"/>
            <w:gridSpan w:val="2"/>
            <w:shd w:val="clear" w:color="auto" w:fill="FFFFFF"/>
          </w:tcPr>
          <w:p w:rsidR="00097052" w:rsidRPr="008C2396" w:rsidRDefault="008B79A5" w:rsidP="004627A3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 xml:space="preserve">Ingreso del usuario a la plataforma </w:t>
            </w:r>
          </w:p>
        </w:tc>
        <w:tc>
          <w:tcPr>
            <w:tcW w:w="2571" w:type="dxa"/>
            <w:gridSpan w:val="3"/>
            <w:shd w:val="clear" w:color="auto" w:fill="FFFFFF"/>
          </w:tcPr>
          <w:p w:rsidR="00097052" w:rsidRPr="008C2396" w:rsidRDefault="008B79A5" w:rsidP="00E56DEC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El usuario debe registrarse en la plataforma para poder tener acceso a todas las funcionalidades.</w:t>
            </w:r>
          </w:p>
        </w:tc>
        <w:tc>
          <w:tcPr>
            <w:tcW w:w="5233" w:type="dxa"/>
            <w:gridSpan w:val="2"/>
            <w:shd w:val="clear" w:color="auto" w:fill="FFFFFF"/>
          </w:tcPr>
          <w:p w:rsidR="00097052" w:rsidRPr="008C2396" w:rsidRDefault="002B116F" w:rsidP="006D155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 xml:space="preserve">Cuando el usuario ingresa al sitio web se le dará la opción de hacer login o de registrarse </w:t>
            </w:r>
          </w:p>
        </w:tc>
      </w:tr>
      <w:tr w:rsidR="008512C0" w:rsidRPr="008C2396" w:rsidTr="005D0764">
        <w:trPr>
          <w:trHeight w:val="1686"/>
        </w:trPr>
        <w:tc>
          <w:tcPr>
            <w:tcW w:w="737" w:type="dxa"/>
            <w:shd w:val="clear" w:color="auto" w:fill="FFFFFF"/>
          </w:tcPr>
          <w:p w:rsidR="00C64142" w:rsidRPr="008C2396" w:rsidRDefault="00C64142" w:rsidP="00097052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2</w:t>
            </w:r>
          </w:p>
        </w:tc>
        <w:tc>
          <w:tcPr>
            <w:tcW w:w="1949" w:type="dxa"/>
            <w:gridSpan w:val="2"/>
            <w:shd w:val="clear" w:color="auto" w:fill="FFFFFF"/>
          </w:tcPr>
          <w:p w:rsidR="00C64142" w:rsidRPr="008C2396" w:rsidRDefault="002B116F" w:rsidP="00097052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 xml:space="preserve">Solicitud de la demanda </w:t>
            </w:r>
          </w:p>
        </w:tc>
        <w:tc>
          <w:tcPr>
            <w:tcW w:w="2571" w:type="dxa"/>
            <w:gridSpan w:val="3"/>
            <w:shd w:val="clear" w:color="auto" w:fill="FFFFFF"/>
          </w:tcPr>
          <w:p w:rsidR="00C64142" w:rsidRPr="008C2396" w:rsidRDefault="002B116F" w:rsidP="00097052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Al usuario se le piden sus datos para poder ingresar las demandas, así como también un método de pago dentro de la plataforma.</w:t>
            </w:r>
          </w:p>
        </w:tc>
        <w:tc>
          <w:tcPr>
            <w:tcW w:w="5233" w:type="dxa"/>
            <w:gridSpan w:val="2"/>
            <w:shd w:val="clear" w:color="auto" w:fill="FFFFFF"/>
          </w:tcPr>
          <w:p w:rsidR="006955B1" w:rsidRPr="008C2396" w:rsidRDefault="002B116F" w:rsidP="005237D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A partir del momento en el que el usuario se registra y se logea dentro de la plataforma, se le dará la opción de ingresar su demanda.</w:t>
            </w:r>
          </w:p>
          <w:p w:rsidR="00C64142" w:rsidRPr="008C2396" w:rsidRDefault="00C64142" w:rsidP="006955B1">
            <w:pPr>
              <w:ind w:left="720"/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  <w:tr w:rsidR="008512C0" w:rsidRPr="008C2396" w:rsidTr="005D0764">
        <w:trPr>
          <w:trHeight w:val="1686"/>
        </w:trPr>
        <w:tc>
          <w:tcPr>
            <w:tcW w:w="737" w:type="dxa"/>
            <w:shd w:val="clear" w:color="auto" w:fill="FFFFFF"/>
          </w:tcPr>
          <w:p w:rsidR="00CF06E7" w:rsidRPr="008C2396" w:rsidRDefault="002B116F" w:rsidP="00097052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lastRenderedPageBreak/>
              <w:t xml:space="preserve">3 </w:t>
            </w:r>
          </w:p>
        </w:tc>
        <w:tc>
          <w:tcPr>
            <w:tcW w:w="1949" w:type="dxa"/>
            <w:gridSpan w:val="2"/>
            <w:shd w:val="clear" w:color="auto" w:fill="FFFFFF"/>
          </w:tcPr>
          <w:p w:rsidR="00CF06E7" w:rsidRPr="008C2396" w:rsidRDefault="002B116F" w:rsidP="00097052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 xml:space="preserve">Seguimiento de la demanda </w:t>
            </w:r>
          </w:p>
        </w:tc>
        <w:tc>
          <w:tcPr>
            <w:tcW w:w="2571" w:type="dxa"/>
            <w:gridSpan w:val="3"/>
            <w:shd w:val="clear" w:color="auto" w:fill="FFFFFF"/>
          </w:tcPr>
          <w:p w:rsidR="00CF06E7" w:rsidRPr="008C2396" w:rsidRDefault="002B116F" w:rsidP="00097052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 xml:space="preserve">Vía correo electrónico se le enviaran actualizaciones constantes al usuario relacionadas a sus demandas  </w:t>
            </w:r>
          </w:p>
        </w:tc>
        <w:tc>
          <w:tcPr>
            <w:tcW w:w="5233" w:type="dxa"/>
            <w:gridSpan w:val="2"/>
            <w:shd w:val="clear" w:color="auto" w:fill="FFFFFF"/>
          </w:tcPr>
          <w:p w:rsidR="00CF06E7" w:rsidRPr="008C2396" w:rsidRDefault="002B116F" w:rsidP="005237D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 xml:space="preserve">Cuando el usuario haya registrado una demanda dentro de la plataforma se le enviaran las actualizaciones. </w:t>
            </w:r>
          </w:p>
        </w:tc>
      </w:tr>
      <w:tr w:rsidR="008F6AF7" w:rsidRPr="008C2396" w:rsidTr="008F6AF7">
        <w:trPr>
          <w:trHeight w:val="114"/>
        </w:trPr>
        <w:tc>
          <w:tcPr>
            <w:tcW w:w="10490" w:type="dxa"/>
            <w:gridSpan w:val="8"/>
            <w:shd w:val="clear" w:color="auto" w:fill="A50021"/>
          </w:tcPr>
          <w:p w:rsidR="008F6AF7" w:rsidRPr="008C2396" w:rsidRDefault="008F6AF7" w:rsidP="008F6AF7">
            <w:pPr>
              <w:jc w:val="center"/>
              <w:rPr>
                <w:rFonts w:ascii="Arial" w:hAnsi="Arial" w:cs="Arial"/>
                <w:b/>
                <w:szCs w:val="22"/>
              </w:rPr>
            </w:pPr>
            <w:r w:rsidRPr="008C2396">
              <w:rPr>
                <w:rFonts w:ascii="Arial" w:hAnsi="Arial" w:cs="Arial"/>
                <w:b/>
                <w:szCs w:val="22"/>
              </w:rPr>
              <w:t>Firmas de aceptación</w:t>
            </w:r>
          </w:p>
        </w:tc>
      </w:tr>
      <w:tr w:rsidR="008512C0" w:rsidRPr="008C2396" w:rsidTr="005D0764">
        <w:trPr>
          <w:trHeight w:val="260"/>
        </w:trPr>
        <w:tc>
          <w:tcPr>
            <w:tcW w:w="3130" w:type="dxa"/>
            <w:gridSpan w:val="4"/>
            <w:shd w:val="clear" w:color="auto" w:fill="A6A6A6"/>
          </w:tcPr>
          <w:p w:rsidR="00E84444" w:rsidRPr="008C2396" w:rsidRDefault="00E84444" w:rsidP="00517D47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Nombre</w:t>
            </w:r>
          </w:p>
        </w:tc>
        <w:tc>
          <w:tcPr>
            <w:tcW w:w="2000" w:type="dxa"/>
            <w:shd w:val="clear" w:color="auto" w:fill="A6A6A6"/>
          </w:tcPr>
          <w:p w:rsidR="00E84444" w:rsidRPr="008C2396" w:rsidRDefault="00E84444" w:rsidP="00517D47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Dependencia</w:t>
            </w:r>
          </w:p>
        </w:tc>
        <w:tc>
          <w:tcPr>
            <w:tcW w:w="2074" w:type="dxa"/>
            <w:gridSpan w:val="2"/>
            <w:shd w:val="clear" w:color="auto" w:fill="A6A6A6"/>
          </w:tcPr>
          <w:p w:rsidR="00E84444" w:rsidRPr="008C2396" w:rsidRDefault="00E84444" w:rsidP="00517D47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Teléfono</w:t>
            </w:r>
          </w:p>
        </w:tc>
        <w:tc>
          <w:tcPr>
            <w:tcW w:w="3286" w:type="dxa"/>
            <w:shd w:val="clear" w:color="auto" w:fill="A6A6A6"/>
          </w:tcPr>
          <w:p w:rsidR="00E84444" w:rsidRPr="008C2396" w:rsidRDefault="00E84444" w:rsidP="00517D47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Firma</w:t>
            </w:r>
          </w:p>
        </w:tc>
      </w:tr>
      <w:tr w:rsidR="008512C0" w:rsidRPr="008C2396" w:rsidTr="005D0764">
        <w:trPr>
          <w:trHeight w:val="304"/>
        </w:trPr>
        <w:tc>
          <w:tcPr>
            <w:tcW w:w="3130" w:type="dxa"/>
            <w:gridSpan w:val="4"/>
            <w:shd w:val="clear" w:color="auto" w:fill="FFFFFF"/>
          </w:tcPr>
          <w:p w:rsidR="003F7596" w:rsidRPr="008C2396" w:rsidRDefault="00320C67" w:rsidP="005237D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Carlos Antonio Pérez</w:t>
            </w:r>
          </w:p>
        </w:tc>
        <w:tc>
          <w:tcPr>
            <w:tcW w:w="2000" w:type="dxa"/>
            <w:shd w:val="clear" w:color="auto" w:fill="FFFFFF"/>
          </w:tcPr>
          <w:p w:rsidR="003F7596" w:rsidRPr="008C2396" w:rsidRDefault="00320C67" w:rsidP="005237D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Despacho Jurídico</w:t>
            </w:r>
          </w:p>
        </w:tc>
        <w:tc>
          <w:tcPr>
            <w:tcW w:w="2074" w:type="dxa"/>
            <w:gridSpan w:val="2"/>
            <w:shd w:val="clear" w:color="auto" w:fill="FFFFFF"/>
          </w:tcPr>
          <w:p w:rsidR="003F7596" w:rsidRPr="008C2396" w:rsidRDefault="00320C67" w:rsidP="005237D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2165112456</w:t>
            </w:r>
          </w:p>
        </w:tc>
        <w:tc>
          <w:tcPr>
            <w:tcW w:w="3286" w:type="dxa"/>
            <w:shd w:val="clear" w:color="auto" w:fill="FFFFFF"/>
          </w:tcPr>
          <w:p w:rsidR="003F7596" w:rsidRPr="008C2396" w:rsidRDefault="00320C67" w:rsidP="005237D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Carlos</w:t>
            </w:r>
          </w:p>
        </w:tc>
      </w:tr>
      <w:tr w:rsidR="008512C0" w:rsidRPr="008C2396" w:rsidTr="005D0764">
        <w:trPr>
          <w:trHeight w:val="304"/>
        </w:trPr>
        <w:tc>
          <w:tcPr>
            <w:tcW w:w="3130" w:type="dxa"/>
            <w:gridSpan w:val="4"/>
            <w:shd w:val="clear" w:color="auto" w:fill="FFFFFF"/>
          </w:tcPr>
          <w:p w:rsidR="003F7596" w:rsidRPr="008C2396" w:rsidRDefault="00320C67" w:rsidP="005237D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José Eduardo Gonzales</w:t>
            </w:r>
          </w:p>
        </w:tc>
        <w:tc>
          <w:tcPr>
            <w:tcW w:w="2000" w:type="dxa"/>
            <w:shd w:val="clear" w:color="auto" w:fill="FFFFFF"/>
          </w:tcPr>
          <w:p w:rsidR="003F7596" w:rsidRPr="008C2396" w:rsidRDefault="00320C67" w:rsidP="005237D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Despacho Jurídico</w:t>
            </w:r>
          </w:p>
        </w:tc>
        <w:tc>
          <w:tcPr>
            <w:tcW w:w="2074" w:type="dxa"/>
            <w:gridSpan w:val="2"/>
            <w:shd w:val="clear" w:color="auto" w:fill="FFFFFF"/>
          </w:tcPr>
          <w:p w:rsidR="003F7596" w:rsidRPr="008C2396" w:rsidRDefault="00320C67" w:rsidP="005237D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5324645646</w:t>
            </w:r>
          </w:p>
        </w:tc>
        <w:tc>
          <w:tcPr>
            <w:tcW w:w="3286" w:type="dxa"/>
            <w:shd w:val="clear" w:color="auto" w:fill="FFFFFF"/>
          </w:tcPr>
          <w:p w:rsidR="003F7596" w:rsidRPr="008C2396" w:rsidRDefault="00320C67" w:rsidP="005237D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José</w:t>
            </w:r>
          </w:p>
        </w:tc>
      </w:tr>
      <w:tr w:rsidR="00320C67" w:rsidRPr="008C2396" w:rsidTr="005D0764">
        <w:trPr>
          <w:trHeight w:val="304"/>
        </w:trPr>
        <w:tc>
          <w:tcPr>
            <w:tcW w:w="3130" w:type="dxa"/>
            <w:gridSpan w:val="4"/>
            <w:shd w:val="clear" w:color="auto" w:fill="FFFFFF"/>
          </w:tcPr>
          <w:p w:rsidR="00320C67" w:rsidRPr="008C2396" w:rsidRDefault="00320C67" w:rsidP="00320C67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Ricardo Rocha Pérez</w:t>
            </w:r>
          </w:p>
        </w:tc>
        <w:tc>
          <w:tcPr>
            <w:tcW w:w="2000" w:type="dxa"/>
            <w:shd w:val="clear" w:color="auto" w:fill="FFFFFF"/>
          </w:tcPr>
          <w:p w:rsidR="00320C67" w:rsidRPr="008C2396" w:rsidRDefault="00320C67" w:rsidP="00320C67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Despacho Jurídico</w:t>
            </w:r>
          </w:p>
        </w:tc>
        <w:tc>
          <w:tcPr>
            <w:tcW w:w="2074" w:type="dxa"/>
            <w:gridSpan w:val="2"/>
            <w:shd w:val="clear" w:color="auto" w:fill="FFFFFF"/>
          </w:tcPr>
          <w:p w:rsidR="00320C67" w:rsidRPr="008C2396" w:rsidRDefault="00320C67" w:rsidP="00320C67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6454564654</w:t>
            </w:r>
          </w:p>
        </w:tc>
        <w:tc>
          <w:tcPr>
            <w:tcW w:w="3286" w:type="dxa"/>
            <w:shd w:val="clear" w:color="auto" w:fill="FFFFFF"/>
          </w:tcPr>
          <w:p w:rsidR="00320C67" w:rsidRPr="008C2396" w:rsidRDefault="00320C67" w:rsidP="00320C67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Ricardo</w:t>
            </w:r>
          </w:p>
        </w:tc>
      </w:tr>
      <w:tr w:rsidR="00320C67" w:rsidRPr="008C2396" w:rsidTr="005D0764">
        <w:trPr>
          <w:trHeight w:val="304"/>
        </w:trPr>
        <w:tc>
          <w:tcPr>
            <w:tcW w:w="3130" w:type="dxa"/>
            <w:gridSpan w:val="4"/>
            <w:shd w:val="clear" w:color="auto" w:fill="FFFFFF"/>
          </w:tcPr>
          <w:p w:rsidR="00320C67" w:rsidRPr="008C2396" w:rsidRDefault="00320C67" w:rsidP="00320C67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000" w:type="dxa"/>
            <w:shd w:val="clear" w:color="auto" w:fill="FFFFFF"/>
          </w:tcPr>
          <w:p w:rsidR="00320C67" w:rsidRPr="008C2396" w:rsidRDefault="00320C67" w:rsidP="00320C67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074" w:type="dxa"/>
            <w:gridSpan w:val="2"/>
            <w:shd w:val="clear" w:color="auto" w:fill="FFFFFF"/>
          </w:tcPr>
          <w:p w:rsidR="00320C67" w:rsidRPr="008C2396" w:rsidRDefault="00320C67" w:rsidP="00320C67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3286" w:type="dxa"/>
            <w:shd w:val="clear" w:color="auto" w:fill="FFFFFF"/>
          </w:tcPr>
          <w:p w:rsidR="00320C67" w:rsidRPr="008C2396" w:rsidRDefault="00320C67" w:rsidP="00320C67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</w:tbl>
    <w:p w:rsidR="00DD1328" w:rsidRPr="008C2396" w:rsidRDefault="00DD1328" w:rsidP="00E45C7F">
      <w:pPr>
        <w:rPr>
          <w:rFonts w:ascii="Arial" w:hAnsi="Arial" w:cs="Arial"/>
          <w:b/>
          <w:sz w:val="28"/>
          <w:szCs w:val="28"/>
        </w:rPr>
      </w:pPr>
    </w:p>
    <w:p w:rsidR="005B4CB8" w:rsidRPr="008C2396" w:rsidRDefault="005B4CB8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:rsidR="00BC2005" w:rsidRPr="008C2396" w:rsidRDefault="00BC2005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:rsidR="00BC2005" w:rsidRPr="008C2396" w:rsidRDefault="00BC2005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:rsidR="00BC2005" w:rsidRPr="008C2396" w:rsidRDefault="00BC2005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:rsidR="00BC2005" w:rsidRPr="008C2396" w:rsidRDefault="00BC2005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:rsidR="00BC2005" w:rsidRPr="008C2396" w:rsidRDefault="00BC2005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:rsidR="00BC2005" w:rsidRPr="008C2396" w:rsidRDefault="00BC2005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:rsidR="00BC2005" w:rsidRPr="008C2396" w:rsidRDefault="00BC2005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:rsidR="00BC2005" w:rsidRPr="008C2396" w:rsidRDefault="00BC2005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:rsidR="00BC2005" w:rsidRPr="008C2396" w:rsidRDefault="00BC2005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:rsidR="00BC2005" w:rsidRPr="008C2396" w:rsidRDefault="00BC2005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:rsidR="00BC2005" w:rsidRDefault="00BC2005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:rsidR="005D0764" w:rsidRDefault="005D0764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:rsidR="005D0764" w:rsidRDefault="005D0764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:rsidR="005D0764" w:rsidRDefault="005D0764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:rsidR="005D0764" w:rsidRPr="008C2396" w:rsidRDefault="005D0764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:rsidR="00BC2005" w:rsidRDefault="00BC2005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:rsidR="00320C67" w:rsidRDefault="00320C67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:rsidR="00320C67" w:rsidRDefault="00320C67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:rsidR="00320C67" w:rsidRDefault="00320C67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:rsidR="00517D47" w:rsidRPr="008C2396" w:rsidRDefault="00517D47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:rsidR="00CC51D2" w:rsidRDefault="00620BBA" w:rsidP="00CC51D2">
      <w:pPr>
        <w:pStyle w:val="Ttulo1"/>
        <w:rPr>
          <w:rFonts w:cs="Arial"/>
        </w:rPr>
      </w:pPr>
      <w:bookmarkStart w:id="15" w:name="_Toc532221778"/>
      <w:r w:rsidRPr="008C2396">
        <w:rPr>
          <w:rFonts w:cs="Arial"/>
        </w:rPr>
        <w:lastRenderedPageBreak/>
        <w:t>DISEÑO</w:t>
      </w:r>
      <w:r w:rsidR="0031108D" w:rsidRPr="008C2396">
        <w:rPr>
          <w:rFonts w:cs="Arial"/>
        </w:rPr>
        <w:t xml:space="preserve"> DE LA ARQUITECTURA DE SOLUCION</w:t>
      </w:r>
      <w:bookmarkEnd w:id="15"/>
      <w:r w:rsidR="0031108D" w:rsidRPr="008C2396">
        <w:rPr>
          <w:rFonts w:cs="Arial"/>
        </w:rPr>
        <w:t xml:space="preserve"> </w:t>
      </w:r>
    </w:p>
    <w:p w:rsidR="00517D47" w:rsidRPr="00517D47" w:rsidRDefault="00517D47" w:rsidP="00517D47">
      <w:pPr>
        <w:rPr>
          <w:lang w:val="es-ES_tradnl" w:eastAsia="en-US"/>
        </w:rPr>
      </w:pPr>
    </w:p>
    <w:p w:rsidR="00CC51D2" w:rsidRPr="005D0764" w:rsidRDefault="00CC51D2" w:rsidP="00CC51D2">
      <w:pPr>
        <w:ind w:left="-851"/>
        <w:jc w:val="both"/>
        <w:rPr>
          <w:rFonts w:ascii="Arial" w:hAnsi="Arial" w:cs="Arial"/>
          <w:color w:val="BFBFBF"/>
          <w:sz w:val="22"/>
          <w:szCs w:val="22"/>
        </w:rPr>
      </w:pPr>
      <w:r w:rsidRPr="005D0764">
        <w:rPr>
          <w:rFonts w:ascii="Arial" w:hAnsi="Arial" w:cs="Arial"/>
          <w:color w:val="BFBFBF"/>
          <w:sz w:val="22"/>
          <w:szCs w:val="22"/>
        </w:rPr>
        <w:t>En caso de que existan excepciones asociadas a la arquitectura de referencia se debe incluir su correspondiente justificación en las vistas que aplique.</w:t>
      </w:r>
    </w:p>
    <w:p w:rsidR="00B7008A" w:rsidRPr="008C2396" w:rsidRDefault="00B7008A" w:rsidP="008A1BCD">
      <w:pPr>
        <w:jc w:val="both"/>
        <w:rPr>
          <w:rFonts w:ascii="Arial" w:hAnsi="Arial" w:cs="Arial"/>
          <w:sz w:val="20"/>
          <w:szCs w:val="20"/>
        </w:rPr>
      </w:pPr>
    </w:p>
    <w:tbl>
      <w:tblPr>
        <w:tblW w:w="10490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77"/>
        <w:gridCol w:w="1853"/>
        <w:gridCol w:w="2000"/>
        <w:gridCol w:w="753"/>
        <w:gridCol w:w="1321"/>
        <w:gridCol w:w="3286"/>
      </w:tblGrid>
      <w:tr w:rsidR="009F66F0" w:rsidRPr="008C2396" w:rsidTr="00863B9A">
        <w:trPr>
          <w:trHeight w:val="182"/>
        </w:trPr>
        <w:tc>
          <w:tcPr>
            <w:tcW w:w="1277" w:type="dxa"/>
            <w:shd w:val="clear" w:color="auto" w:fill="A50021"/>
            <w:vAlign w:val="center"/>
          </w:tcPr>
          <w:p w:rsidR="009F66F0" w:rsidRPr="008C2396" w:rsidRDefault="009F66F0" w:rsidP="00E45C7F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Fecha</w:t>
            </w:r>
          </w:p>
        </w:tc>
        <w:tc>
          <w:tcPr>
            <w:tcW w:w="4606" w:type="dxa"/>
            <w:gridSpan w:val="3"/>
            <w:shd w:val="clear" w:color="auto" w:fill="auto"/>
            <w:vAlign w:val="center"/>
          </w:tcPr>
          <w:p w:rsidR="009F66F0" w:rsidRPr="005D0764" w:rsidRDefault="00585CB0" w:rsidP="00E45C7F">
            <w:pPr>
              <w:jc w:val="center"/>
              <w:rPr>
                <w:rFonts w:ascii="Arial" w:hAnsi="Arial" w:cs="Arial"/>
                <w:color w:val="BFBFBF"/>
                <w:sz w:val="22"/>
                <w:szCs w:val="22"/>
              </w:rPr>
            </w:pPr>
            <w:r w:rsidRPr="005D0764">
              <w:rPr>
                <w:rFonts w:ascii="Arial" w:hAnsi="Arial" w:cs="Arial"/>
                <w:color w:val="BFBFBF"/>
                <w:sz w:val="22"/>
                <w:szCs w:val="22"/>
              </w:rPr>
              <w:t>DD/MM/AAAA</w:t>
            </w:r>
          </w:p>
        </w:tc>
        <w:tc>
          <w:tcPr>
            <w:tcW w:w="4607" w:type="dxa"/>
            <w:gridSpan w:val="2"/>
            <w:shd w:val="clear" w:color="auto" w:fill="A50021"/>
            <w:vAlign w:val="center"/>
          </w:tcPr>
          <w:p w:rsidR="009F66F0" w:rsidRPr="008C2396" w:rsidRDefault="009F66F0" w:rsidP="00E45C7F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780520" w:rsidRPr="008C2396" w:rsidTr="004627A3">
        <w:trPr>
          <w:trHeight w:val="182"/>
        </w:trPr>
        <w:tc>
          <w:tcPr>
            <w:tcW w:w="10490" w:type="dxa"/>
            <w:gridSpan w:val="6"/>
            <w:shd w:val="clear" w:color="auto" w:fill="A50021"/>
            <w:vAlign w:val="center"/>
          </w:tcPr>
          <w:p w:rsidR="00780520" w:rsidRPr="008C2396" w:rsidRDefault="00780520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shd w:val="clear" w:color="auto" w:fill="A50021"/>
              </w:rPr>
              <w:t>Vista Lógica</w:t>
            </w:r>
          </w:p>
        </w:tc>
      </w:tr>
      <w:tr w:rsidR="00780520" w:rsidRPr="008C2396" w:rsidTr="00780520">
        <w:trPr>
          <w:trHeight w:val="182"/>
        </w:trPr>
        <w:tc>
          <w:tcPr>
            <w:tcW w:w="10490" w:type="dxa"/>
            <w:gridSpan w:val="6"/>
            <w:shd w:val="clear" w:color="auto" w:fill="FFFFFF"/>
            <w:vAlign w:val="center"/>
          </w:tcPr>
          <w:p w:rsidR="00780520" w:rsidRDefault="00341AC0" w:rsidP="004627A3">
            <w:pPr>
              <w:rPr>
                <w:rFonts w:ascii="Arial" w:hAnsi="Arial" w:cs="Arial"/>
                <w:color w:val="BFBFBF"/>
                <w:sz w:val="22"/>
                <w:szCs w:val="22"/>
              </w:rPr>
            </w:pPr>
            <w:hyperlink r:id="rId10" w:history="1">
              <w:r w:rsidRPr="00E67F1C">
                <w:rPr>
                  <w:rStyle w:val="Hipervnculo"/>
                  <w:rFonts w:ascii="Arial" w:hAnsi="Arial" w:cs="Arial"/>
                  <w:sz w:val="22"/>
                  <w:szCs w:val="22"/>
                </w:rPr>
                <w:t>https://drive.google.com/file/d/1XwdfoaQvwFYpx0b7TDYKFG6XrKIGW6pP/view?usp=sharing</w:t>
              </w:r>
            </w:hyperlink>
          </w:p>
          <w:p w:rsidR="00341AC0" w:rsidRPr="005D0764" w:rsidRDefault="00341AC0" w:rsidP="004627A3">
            <w:pPr>
              <w:rPr>
                <w:rFonts w:ascii="Arial" w:hAnsi="Arial" w:cs="Arial"/>
                <w:color w:val="BFBFBF"/>
                <w:sz w:val="22"/>
                <w:szCs w:val="22"/>
              </w:rPr>
            </w:pPr>
            <w:r>
              <w:rPr>
                <w:rFonts w:ascii="Arial" w:hAnsi="Arial" w:cs="Arial"/>
                <w:color w:val="BFBFBF"/>
                <w:sz w:val="22"/>
                <w:szCs w:val="22"/>
              </w:rPr>
              <w:t>diagrama realizado con DRAW.IO</w:t>
            </w:r>
          </w:p>
          <w:p w:rsidR="00780520" w:rsidRPr="008C2396" w:rsidRDefault="00780520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780520" w:rsidRPr="008C2396" w:rsidRDefault="00780520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454D1E" w:rsidRPr="008C2396" w:rsidTr="00780520">
        <w:trPr>
          <w:trHeight w:val="182"/>
        </w:trPr>
        <w:tc>
          <w:tcPr>
            <w:tcW w:w="10490" w:type="dxa"/>
            <w:gridSpan w:val="6"/>
            <w:shd w:val="clear" w:color="auto" w:fill="FFFFFF"/>
            <w:vAlign w:val="center"/>
          </w:tcPr>
          <w:p w:rsidR="00C464FB" w:rsidRPr="005D0764" w:rsidRDefault="00454D1E" w:rsidP="004627A3">
            <w:pPr>
              <w:rPr>
                <w:rFonts w:ascii="Arial" w:hAnsi="Arial" w:cs="Arial"/>
                <w:color w:val="BFBFBF"/>
                <w:sz w:val="22"/>
                <w:szCs w:val="22"/>
              </w:rPr>
            </w:pPr>
            <w:r w:rsidRPr="005D0764">
              <w:rPr>
                <w:rFonts w:ascii="Arial" w:hAnsi="Arial" w:cs="Arial"/>
                <w:color w:val="BFBFBF"/>
                <w:sz w:val="22"/>
                <w:szCs w:val="22"/>
              </w:rPr>
              <w:t>Si utiliza convenciones para diagramas Ad hoc, por favor describirlas aquí</w:t>
            </w:r>
          </w:p>
        </w:tc>
      </w:tr>
      <w:tr w:rsidR="00D4775A" w:rsidRPr="008C2396" w:rsidTr="004627A3">
        <w:trPr>
          <w:trHeight w:val="182"/>
        </w:trPr>
        <w:tc>
          <w:tcPr>
            <w:tcW w:w="10490" w:type="dxa"/>
            <w:gridSpan w:val="6"/>
            <w:shd w:val="clear" w:color="auto" w:fill="A50021"/>
            <w:vAlign w:val="center"/>
          </w:tcPr>
          <w:p w:rsidR="00D4775A" w:rsidRPr="008C2396" w:rsidRDefault="00D4775A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shd w:val="clear" w:color="auto" w:fill="A50021"/>
              </w:rPr>
              <w:t xml:space="preserve">Vista </w:t>
            </w:r>
            <w:r w:rsidR="009811FC" w:rsidRPr="008C2396">
              <w:rPr>
                <w:rFonts w:ascii="Arial" w:hAnsi="Arial" w:cs="Arial"/>
                <w:b/>
                <w:sz w:val="22"/>
                <w:szCs w:val="22"/>
                <w:shd w:val="clear" w:color="auto" w:fill="A50021"/>
              </w:rPr>
              <w:t>de Implementación</w:t>
            </w:r>
          </w:p>
        </w:tc>
      </w:tr>
      <w:tr w:rsidR="00D4775A" w:rsidRPr="008C2396" w:rsidTr="00D4775A">
        <w:trPr>
          <w:trHeight w:val="182"/>
        </w:trPr>
        <w:tc>
          <w:tcPr>
            <w:tcW w:w="10490" w:type="dxa"/>
            <w:gridSpan w:val="6"/>
            <w:shd w:val="clear" w:color="auto" w:fill="FFFFFF"/>
            <w:vAlign w:val="center"/>
          </w:tcPr>
          <w:p w:rsidR="00EE7D3C" w:rsidRDefault="00341AC0" w:rsidP="00341AC0">
            <w:pPr>
              <w:rPr>
                <w:rFonts w:ascii="Arial" w:hAnsi="Arial" w:cs="Arial"/>
                <w:sz w:val="22"/>
                <w:szCs w:val="22"/>
              </w:rPr>
            </w:pPr>
            <w:hyperlink r:id="rId11" w:history="1">
              <w:r w:rsidRPr="00E67F1C">
                <w:rPr>
                  <w:rStyle w:val="Hipervnculo"/>
                  <w:rFonts w:ascii="Arial" w:hAnsi="Arial" w:cs="Arial"/>
                  <w:sz w:val="22"/>
                  <w:szCs w:val="22"/>
                </w:rPr>
                <w:t>https://drive.google.com/file/d/1_R8pZQfEz5EydMOY_vl1IBQ4T4UPJeK3/view?usp=sharing</w:t>
              </w:r>
            </w:hyperlink>
          </w:p>
          <w:p w:rsidR="00341AC0" w:rsidRPr="005D0764" w:rsidRDefault="00341AC0" w:rsidP="00341AC0">
            <w:pPr>
              <w:rPr>
                <w:rFonts w:ascii="Arial" w:hAnsi="Arial" w:cs="Arial"/>
                <w:color w:val="BFBFBF"/>
                <w:sz w:val="22"/>
                <w:szCs w:val="22"/>
              </w:rPr>
            </w:pPr>
            <w:r>
              <w:rPr>
                <w:rFonts w:ascii="Arial" w:hAnsi="Arial" w:cs="Arial"/>
                <w:color w:val="BFBFBF"/>
                <w:sz w:val="22"/>
                <w:szCs w:val="22"/>
              </w:rPr>
              <w:t>diagrama realizado con DRAW.IO</w:t>
            </w:r>
          </w:p>
          <w:p w:rsidR="00341AC0" w:rsidRPr="005D0764" w:rsidRDefault="00341AC0" w:rsidP="00341AC0">
            <w:pPr>
              <w:rPr>
                <w:rFonts w:ascii="Arial" w:hAnsi="Arial" w:cs="Arial"/>
                <w:sz w:val="22"/>
                <w:szCs w:val="22"/>
              </w:rPr>
            </w:pPr>
          </w:p>
          <w:p w:rsidR="002F0B65" w:rsidRPr="005D0764" w:rsidRDefault="002F0B65" w:rsidP="004627A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464FB" w:rsidRPr="008C2396" w:rsidTr="004627A3">
        <w:trPr>
          <w:trHeight w:val="182"/>
        </w:trPr>
        <w:tc>
          <w:tcPr>
            <w:tcW w:w="10490" w:type="dxa"/>
            <w:gridSpan w:val="6"/>
            <w:shd w:val="clear" w:color="auto" w:fill="FFFFFF"/>
            <w:vAlign w:val="center"/>
          </w:tcPr>
          <w:p w:rsidR="00C464FB" w:rsidRPr="005D0764" w:rsidRDefault="00C464FB" w:rsidP="004627A3">
            <w:pPr>
              <w:rPr>
                <w:rFonts w:ascii="Arial" w:hAnsi="Arial" w:cs="Arial"/>
                <w:color w:val="BFBFBF"/>
                <w:sz w:val="22"/>
                <w:szCs w:val="22"/>
              </w:rPr>
            </w:pPr>
            <w:r w:rsidRPr="005D0764">
              <w:rPr>
                <w:rFonts w:ascii="Arial" w:hAnsi="Arial" w:cs="Arial"/>
                <w:color w:val="BFBFBF"/>
                <w:sz w:val="22"/>
                <w:szCs w:val="22"/>
              </w:rPr>
              <w:t>Si utiliza convenciones para diagramas Ad hoc, por favor describirlas aquí</w:t>
            </w:r>
          </w:p>
        </w:tc>
      </w:tr>
      <w:tr w:rsidR="00BA6E72" w:rsidRPr="008C2396" w:rsidTr="004627A3">
        <w:trPr>
          <w:trHeight w:val="182"/>
        </w:trPr>
        <w:tc>
          <w:tcPr>
            <w:tcW w:w="10490" w:type="dxa"/>
            <w:gridSpan w:val="6"/>
            <w:shd w:val="clear" w:color="auto" w:fill="A50021"/>
            <w:vAlign w:val="center"/>
          </w:tcPr>
          <w:p w:rsidR="00BA6E72" w:rsidRPr="008C2396" w:rsidRDefault="00BA6E72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shd w:val="clear" w:color="auto" w:fill="A50021"/>
              </w:rPr>
              <w:t>Vista de Proceso</w:t>
            </w:r>
          </w:p>
        </w:tc>
      </w:tr>
      <w:tr w:rsidR="00BA6E72" w:rsidRPr="008C2396" w:rsidTr="00BA6E72">
        <w:trPr>
          <w:trHeight w:val="182"/>
        </w:trPr>
        <w:tc>
          <w:tcPr>
            <w:tcW w:w="10490" w:type="dxa"/>
            <w:gridSpan w:val="6"/>
            <w:shd w:val="clear" w:color="auto" w:fill="FFFFFF"/>
            <w:vAlign w:val="center"/>
          </w:tcPr>
          <w:p w:rsidR="00BA6E72" w:rsidRDefault="00341AC0" w:rsidP="00D02EFD">
            <w:pPr>
              <w:jc w:val="both"/>
              <w:rPr>
                <w:rFonts w:ascii="Arial" w:hAnsi="Arial" w:cs="Arial"/>
                <w:color w:val="BFBFBF"/>
                <w:sz w:val="22"/>
                <w:szCs w:val="22"/>
              </w:rPr>
            </w:pPr>
            <w:hyperlink r:id="rId12" w:history="1">
              <w:r w:rsidRPr="00E67F1C">
                <w:rPr>
                  <w:rStyle w:val="Hipervnculo"/>
                  <w:rFonts w:ascii="Arial" w:hAnsi="Arial" w:cs="Arial"/>
                  <w:sz w:val="22"/>
                  <w:szCs w:val="22"/>
                </w:rPr>
                <w:t>https://drive.google.com/file/d/1QNfwCBmLy2WIVWccX9OjOTSvh7Q8X7un/view?usp=sharing</w:t>
              </w:r>
            </w:hyperlink>
          </w:p>
          <w:p w:rsidR="00341AC0" w:rsidRPr="005D0764" w:rsidRDefault="00341AC0" w:rsidP="00D02EFD">
            <w:pPr>
              <w:jc w:val="both"/>
              <w:rPr>
                <w:rFonts w:ascii="Arial" w:hAnsi="Arial" w:cs="Arial"/>
                <w:color w:val="BFBFBF"/>
                <w:sz w:val="22"/>
                <w:szCs w:val="22"/>
              </w:rPr>
            </w:pPr>
          </w:p>
          <w:p w:rsidR="00115C2C" w:rsidRPr="005D0764" w:rsidRDefault="00115C2C" w:rsidP="00D02EFD">
            <w:pPr>
              <w:jc w:val="both"/>
              <w:rPr>
                <w:rFonts w:ascii="Arial" w:hAnsi="Arial" w:cs="Arial"/>
                <w:color w:val="BFBFBF"/>
                <w:sz w:val="22"/>
                <w:szCs w:val="22"/>
              </w:rPr>
            </w:pPr>
          </w:p>
          <w:p w:rsidR="00341AC0" w:rsidRPr="005D0764" w:rsidRDefault="00341AC0" w:rsidP="00341AC0">
            <w:pPr>
              <w:rPr>
                <w:rFonts w:ascii="Arial" w:hAnsi="Arial" w:cs="Arial"/>
                <w:color w:val="BFBFBF"/>
                <w:sz w:val="22"/>
                <w:szCs w:val="22"/>
              </w:rPr>
            </w:pPr>
            <w:r>
              <w:rPr>
                <w:rFonts w:ascii="Arial" w:hAnsi="Arial" w:cs="Arial"/>
                <w:color w:val="BFBFBF"/>
                <w:sz w:val="22"/>
                <w:szCs w:val="22"/>
              </w:rPr>
              <w:t>diagrama realizado con DRAW.IO</w:t>
            </w:r>
          </w:p>
          <w:p w:rsidR="00EE7D3C" w:rsidRPr="005D0764" w:rsidRDefault="00EE7D3C" w:rsidP="00D02EFD">
            <w:pPr>
              <w:jc w:val="both"/>
              <w:rPr>
                <w:rFonts w:ascii="Arial" w:hAnsi="Arial" w:cs="Arial"/>
                <w:color w:val="BFBFBF"/>
                <w:sz w:val="22"/>
                <w:szCs w:val="22"/>
              </w:rPr>
            </w:pPr>
          </w:p>
          <w:p w:rsidR="00115C2C" w:rsidRPr="005D0764" w:rsidRDefault="00115C2C" w:rsidP="00D02EFD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72D2F" w:rsidRPr="008C2396" w:rsidTr="004627A3">
        <w:trPr>
          <w:trHeight w:val="182"/>
        </w:trPr>
        <w:tc>
          <w:tcPr>
            <w:tcW w:w="10490" w:type="dxa"/>
            <w:gridSpan w:val="6"/>
            <w:shd w:val="clear" w:color="auto" w:fill="FFFFFF"/>
            <w:vAlign w:val="center"/>
          </w:tcPr>
          <w:p w:rsidR="00372D2F" w:rsidRPr="005D0764" w:rsidRDefault="00372D2F" w:rsidP="004627A3">
            <w:pPr>
              <w:rPr>
                <w:rFonts w:ascii="Arial" w:hAnsi="Arial" w:cs="Arial"/>
                <w:color w:val="BFBFBF"/>
                <w:sz w:val="22"/>
                <w:szCs w:val="22"/>
              </w:rPr>
            </w:pPr>
            <w:r w:rsidRPr="005D0764">
              <w:rPr>
                <w:rFonts w:ascii="Arial" w:hAnsi="Arial" w:cs="Arial"/>
                <w:color w:val="BFBFBF"/>
                <w:sz w:val="22"/>
                <w:szCs w:val="22"/>
              </w:rPr>
              <w:t>Si utiliza convenciones para diagramas Ad hoc, por favor describirlas aquí</w:t>
            </w:r>
          </w:p>
        </w:tc>
      </w:tr>
      <w:tr w:rsidR="00B808DC" w:rsidRPr="008C2396" w:rsidTr="004627A3">
        <w:trPr>
          <w:trHeight w:val="182"/>
        </w:trPr>
        <w:tc>
          <w:tcPr>
            <w:tcW w:w="10490" w:type="dxa"/>
            <w:gridSpan w:val="6"/>
            <w:shd w:val="clear" w:color="auto" w:fill="A50021"/>
            <w:vAlign w:val="center"/>
          </w:tcPr>
          <w:p w:rsidR="00B808DC" w:rsidRPr="008C2396" w:rsidRDefault="00B808DC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shd w:val="clear" w:color="auto" w:fill="A50021"/>
              </w:rPr>
              <w:t>Vista de Física</w:t>
            </w:r>
          </w:p>
        </w:tc>
      </w:tr>
      <w:tr w:rsidR="00B808DC" w:rsidRPr="008C2396" w:rsidTr="00B808DC">
        <w:trPr>
          <w:trHeight w:val="182"/>
        </w:trPr>
        <w:tc>
          <w:tcPr>
            <w:tcW w:w="10490" w:type="dxa"/>
            <w:gridSpan w:val="6"/>
            <w:shd w:val="clear" w:color="auto" w:fill="FFFFFF"/>
            <w:vAlign w:val="center"/>
          </w:tcPr>
          <w:p w:rsidR="00B808DC" w:rsidRDefault="00341AC0" w:rsidP="004627A3">
            <w:pPr>
              <w:rPr>
                <w:rFonts w:ascii="Arial" w:hAnsi="Arial" w:cs="Arial"/>
                <w:color w:val="BFBFBF"/>
                <w:sz w:val="22"/>
                <w:szCs w:val="22"/>
              </w:rPr>
            </w:pPr>
            <w:hyperlink r:id="rId13" w:history="1">
              <w:r w:rsidRPr="00E67F1C">
                <w:rPr>
                  <w:rStyle w:val="Hipervnculo"/>
                  <w:rFonts w:ascii="Arial" w:hAnsi="Arial" w:cs="Arial"/>
                  <w:sz w:val="22"/>
                  <w:szCs w:val="22"/>
                </w:rPr>
                <w:t>https://drive.google.com/file/d/1be8g3a9CQKxIRfuUP-08u6lHNhQCTRYr/view</w:t>
              </w:r>
            </w:hyperlink>
          </w:p>
          <w:p w:rsidR="00B808DC" w:rsidRPr="005D0764" w:rsidRDefault="00B808DC" w:rsidP="00341AC0">
            <w:pPr>
              <w:rPr>
                <w:rFonts w:ascii="Arial" w:hAnsi="Arial" w:cs="Arial"/>
                <w:sz w:val="22"/>
                <w:szCs w:val="22"/>
              </w:rPr>
            </w:pPr>
          </w:p>
          <w:p w:rsidR="00B808DC" w:rsidRPr="005D0764" w:rsidRDefault="00341AC0" w:rsidP="004627A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41AC0">
              <w:rPr>
                <w:rFonts w:ascii="Arial" w:hAnsi="Arial" w:cs="Arial"/>
                <w:sz w:val="22"/>
                <w:szCs w:val="22"/>
              </w:rPr>
              <w:t>diagrama realizado con DRAW.IO</w:t>
            </w:r>
          </w:p>
        </w:tc>
      </w:tr>
      <w:tr w:rsidR="00B808DC" w:rsidRPr="008C2396" w:rsidTr="004627A3">
        <w:trPr>
          <w:trHeight w:val="182"/>
        </w:trPr>
        <w:tc>
          <w:tcPr>
            <w:tcW w:w="10490" w:type="dxa"/>
            <w:gridSpan w:val="6"/>
            <w:shd w:val="clear" w:color="auto" w:fill="FFFFFF"/>
            <w:vAlign w:val="center"/>
          </w:tcPr>
          <w:p w:rsidR="00B808DC" w:rsidRPr="005D0764" w:rsidRDefault="00B808DC" w:rsidP="004627A3">
            <w:pPr>
              <w:rPr>
                <w:rFonts w:ascii="Arial" w:hAnsi="Arial" w:cs="Arial"/>
                <w:color w:val="BFBFBF"/>
                <w:sz w:val="22"/>
                <w:szCs w:val="22"/>
              </w:rPr>
            </w:pPr>
            <w:r w:rsidRPr="005D0764">
              <w:rPr>
                <w:rFonts w:ascii="Arial" w:hAnsi="Arial" w:cs="Arial"/>
                <w:color w:val="BFBFBF"/>
                <w:sz w:val="22"/>
                <w:szCs w:val="22"/>
              </w:rPr>
              <w:t>Si utiliza convenciones para diagramas Ad hoc, por favor describirlas aquí</w:t>
            </w:r>
          </w:p>
        </w:tc>
      </w:tr>
      <w:tr w:rsidR="00BC2005" w:rsidRPr="008C2396" w:rsidTr="004627A3">
        <w:trPr>
          <w:trHeight w:val="182"/>
        </w:trPr>
        <w:tc>
          <w:tcPr>
            <w:tcW w:w="10490" w:type="dxa"/>
            <w:gridSpan w:val="6"/>
            <w:shd w:val="clear" w:color="auto" w:fill="A50021"/>
            <w:vAlign w:val="center"/>
          </w:tcPr>
          <w:p w:rsidR="00BC2005" w:rsidRPr="008C2396" w:rsidRDefault="002A0CFC" w:rsidP="009B2FF4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shd w:val="clear" w:color="auto" w:fill="A50021"/>
              </w:rPr>
              <w:t>Prototipos</w:t>
            </w:r>
            <w:r w:rsidR="006001DF" w:rsidRPr="008C2396">
              <w:rPr>
                <w:rFonts w:ascii="Arial" w:hAnsi="Arial" w:cs="Arial"/>
                <w:b/>
                <w:sz w:val="22"/>
                <w:szCs w:val="22"/>
                <w:shd w:val="clear" w:color="auto" w:fill="A50021"/>
              </w:rPr>
              <w:t xml:space="preserve"> de interfaces de usuario</w:t>
            </w:r>
          </w:p>
        </w:tc>
      </w:tr>
      <w:tr w:rsidR="00BC2005" w:rsidRPr="008C2396" w:rsidTr="004627A3">
        <w:trPr>
          <w:trHeight w:val="182"/>
        </w:trPr>
        <w:tc>
          <w:tcPr>
            <w:tcW w:w="10490" w:type="dxa"/>
            <w:gridSpan w:val="6"/>
            <w:shd w:val="clear" w:color="auto" w:fill="FFFFFF"/>
            <w:vAlign w:val="center"/>
          </w:tcPr>
          <w:p w:rsidR="00BC2005" w:rsidRPr="008C2396" w:rsidRDefault="00BC2005" w:rsidP="00620BBA">
            <w:pPr>
              <w:rPr>
                <w:rFonts w:ascii="Arial" w:hAnsi="Arial" w:cs="Arial"/>
                <w:b/>
                <w:color w:val="BFBFBF"/>
                <w:sz w:val="22"/>
                <w:szCs w:val="22"/>
              </w:rPr>
            </w:pPr>
          </w:p>
          <w:p w:rsidR="00BC2005" w:rsidRPr="005D0764" w:rsidRDefault="00341AC0" w:rsidP="00D73701">
            <w:pPr>
              <w:rPr>
                <w:rFonts w:ascii="Arial" w:hAnsi="Arial" w:cs="Arial"/>
                <w:sz w:val="22"/>
                <w:szCs w:val="22"/>
              </w:rPr>
            </w:pPr>
            <w:r w:rsidRPr="00341AC0">
              <w:rPr>
                <w:rFonts w:ascii="Arial" w:hAnsi="Arial" w:cs="Arial"/>
                <w:sz w:val="22"/>
                <w:szCs w:val="22"/>
              </w:rPr>
              <w:t>https://www.figma.com/file/xfLPkhdyKgmHO5CAaNZNzh/Untitled?node-id=0%3A1</w:t>
            </w:r>
          </w:p>
          <w:p w:rsidR="00BC2005" w:rsidRPr="008C2396" w:rsidRDefault="00BC2005" w:rsidP="00950F0B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BC2005" w:rsidRPr="008C2396" w:rsidRDefault="00BC2005" w:rsidP="00950F0B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372D2F" w:rsidRPr="008C2396" w:rsidTr="004627A3">
        <w:trPr>
          <w:trHeight w:val="182"/>
        </w:trPr>
        <w:tc>
          <w:tcPr>
            <w:tcW w:w="10490" w:type="dxa"/>
            <w:gridSpan w:val="6"/>
            <w:shd w:val="clear" w:color="auto" w:fill="FFFFFF"/>
            <w:vAlign w:val="center"/>
          </w:tcPr>
          <w:p w:rsidR="00372D2F" w:rsidRPr="008C2396" w:rsidRDefault="00372D2F" w:rsidP="004627A3">
            <w:pPr>
              <w:rPr>
                <w:rFonts w:ascii="Arial" w:hAnsi="Arial" w:cs="Arial"/>
                <w:b/>
                <w:color w:val="BFBFBF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BFBFBF"/>
                <w:sz w:val="22"/>
                <w:szCs w:val="22"/>
              </w:rPr>
              <w:t>Si utiliza convenciones para diagramas Ad hoc, por favor describirlas aquí</w:t>
            </w:r>
          </w:p>
        </w:tc>
      </w:tr>
      <w:tr w:rsidR="001200E2" w:rsidRPr="008C2396" w:rsidTr="004627A3">
        <w:trPr>
          <w:trHeight w:val="114"/>
        </w:trPr>
        <w:tc>
          <w:tcPr>
            <w:tcW w:w="10490" w:type="dxa"/>
            <w:gridSpan w:val="6"/>
            <w:shd w:val="clear" w:color="auto" w:fill="A50021"/>
          </w:tcPr>
          <w:p w:rsidR="001200E2" w:rsidRPr="008C2396" w:rsidRDefault="001200E2" w:rsidP="004627A3">
            <w:pPr>
              <w:jc w:val="center"/>
              <w:rPr>
                <w:rFonts w:ascii="Arial" w:hAnsi="Arial" w:cs="Arial"/>
                <w:b/>
                <w:szCs w:val="22"/>
              </w:rPr>
            </w:pPr>
            <w:r w:rsidRPr="008C2396">
              <w:rPr>
                <w:rFonts w:ascii="Arial" w:hAnsi="Arial" w:cs="Arial"/>
                <w:b/>
                <w:szCs w:val="22"/>
              </w:rPr>
              <w:t>Firmas de aceptación</w:t>
            </w:r>
          </w:p>
        </w:tc>
      </w:tr>
      <w:tr w:rsidR="001200E2" w:rsidRPr="008C2396" w:rsidTr="001200E2">
        <w:trPr>
          <w:trHeight w:val="260"/>
        </w:trPr>
        <w:tc>
          <w:tcPr>
            <w:tcW w:w="3130" w:type="dxa"/>
            <w:gridSpan w:val="2"/>
            <w:shd w:val="clear" w:color="auto" w:fill="A6A6A6"/>
          </w:tcPr>
          <w:p w:rsidR="001200E2" w:rsidRPr="008C2396" w:rsidRDefault="001200E2" w:rsidP="00714685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Nombre</w:t>
            </w:r>
          </w:p>
        </w:tc>
        <w:tc>
          <w:tcPr>
            <w:tcW w:w="2000" w:type="dxa"/>
            <w:shd w:val="clear" w:color="auto" w:fill="A6A6A6"/>
          </w:tcPr>
          <w:p w:rsidR="001200E2" w:rsidRPr="008C2396" w:rsidRDefault="001200E2" w:rsidP="00714685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Dependencia</w:t>
            </w:r>
          </w:p>
        </w:tc>
        <w:tc>
          <w:tcPr>
            <w:tcW w:w="2074" w:type="dxa"/>
            <w:gridSpan w:val="2"/>
            <w:shd w:val="clear" w:color="auto" w:fill="A6A6A6"/>
          </w:tcPr>
          <w:p w:rsidR="001200E2" w:rsidRPr="008C2396" w:rsidRDefault="001200E2" w:rsidP="00714685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Teléfono</w:t>
            </w:r>
          </w:p>
        </w:tc>
        <w:tc>
          <w:tcPr>
            <w:tcW w:w="3286" w:type="dxa"/>
            <w:shd w:val="clear" w:color="auto" w:fill="A6A6A6"/>
          </w:tcPr>
          <w:p w:rsidR="001200E2" w:rsidRPr="008C2396" w:rsidRDefault="001200E2" w:rsidP="00714685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Firma</w:t>
            </w:r>
          </w:p>
        </w:tc>
      </w:tr>
      <w:tr w:rsidR="001200E2" w:rsidRPr="008C2396" w:rsidTr="001200E2">
        <w:trPr>
          <w:trHeight w:val="304"/>
        </w:trPr>
        <w:tc>
          <w:tcPr>
            <w:tcW w:w="3130" w:type="dxa"/>
            <w:gridSpan w:val="2"/>
            <w:shd w:val="clear" w:color="auto" w:fill="FFFFFF"/>
          </w:tcPr>
          <w:p w:rsidR="001200E2" w:rsidRPr="008C2396" w:rsidRDefault="00341AC0" w:rsidP="004627A3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Carlos Antonio Pérez</w:t>
            </w:r>
          </w:p>
        </w:tc>
        <w:tc>
          <w:tcPr>
            <w:tcW w:w="2000" w:type="dxa"/>
            <w:shd w:val="clear" w:color="auto" w:fill="FFFFFF"/>
          </w:tcPr>
          <w:p w:rsidR="001200E2" w:rsidRPr="008C2396" w:rsidRDefault="00341AC0" w:rsidP="004627A3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Despacho Jurídico</w:t>
            </w:r>
          </w:p>
        </w:tc>
        <w:tc>
          <w:tcPr>
            <w:tcW w:w="2074" w:type="dxa"/>
            <w:gridSpan w:val="2"/>
            <w:shd w:val="clear" w:color="auto" w:fill="FFFFFF"/>
          </w:tcPr>
          <w:p w:rsidR="001200E2" w:rsidRPr="008C2396" w:rsidRDefault="00341AC0" w:rsidP="004627A3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2165112456</w:t>
            </w:r>
          </w:p>
        </w:tc>
        <w:tc>
          <w:tcPr>
            <w:tcW w:w="3286" w:type="dxa"/>
            <w:shd w:val="clear" w:color="auto" w:fill="FFFFFF"/>
          </w:tcPr>
          <w:p w:rsidR="001200E2" w:rsidRPr="008C2396" w:rsidRDefault="00341AC0" w:rsidP="004627A3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Carlos</w:t>
            </w:r>
          </w:p>
        </w:tc>
      </w:tr>
      <w:tr w:rsidR="001200E2" w:rsidRPr="008C2396" w:rsidTr="001200E2">
        <w:trPr>
          <w:trHeight w:val="304"/>
        </w:trPr>
        <w:tc>
          <w:tcPr>
            <w:tcW w:w="3130" w:type="dxa"/>
            <w:gridSpan w:val="2"/>
            <w:shd w:val="clear" w:color="auto" w:fill="FFFFFF"/>
          </w:tcPr>
          <w:p w:rsidR="001200E2" w:rsidRPr="008C2396" w:rsidRDefault="00341AC0" w:rsidP="004627A3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José Eduardo Gonzales</w:t>
            </w:r>
          </w:p>
        </w:tc>
        <w:tc>
          <w:tcPr>
            <w:tcW w:w="2000" w:type="dxa"/>
            <w:shd w:val="clear" w:color="auto" w:fill="FFFFFF"/>
          </w:tcPr>
          <w:p w:rsidR="001200E2" w:rsidRPr="008C2396" w:rsidRDefault="00341AC0" w:rsidP="004627A3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Despacho Jurídico</w:t>
            </w:r>
          </w:p>
        </w:tc>
        <w:tc>
          <w:tcPr>
            <w:tcW w:w="2074" w:type="dxa"/>
            <w:gridSpan w:val="2"/>
            <w:shd w:val="clear" w:color="auto" w:fill="FFFFFF"/>
          </w:tcPr>
          <w:p w:rsidR="001200E2" w:rsidRPr="008C2396" w:rsidRDefault="00341AC0" w:rsidP="004627A3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5324645646</w:t>
            </w:r>
          </w:p>
        </w:tc>
        <w:tc>
          <w:tcPr>
            <w:tcW w:w="3286" w:type="dxa"/>
            <w:shd w:val="clear" w:color="auto" w:fill="FFFFFF"/>
          </w:tcPr>
          <w:p w:rsidR="001200E2" w:rsidRPr="008C2396" w:rsidRDefault="00341AC0" w:rsidP="004627A3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José</w:t>
            </w:r>
          </w:p>
        </w:tc>
      </w:tr>
      <w:tr w:rsidR="001200E2" w:rsidRPr="008C2396" w:rsidTr="001200E2">
        <w:trPr>
          <w:trHeight w:val="304"/>
        </w:trPr>
        <w:tc>
          <w:tcPr>
            <w:tcW w:w="3130" w:type="dxa"/>
            <w:gridSpan w:val="2"/>
            <w:shd w:val="clear" w:color="auto" w:fill="FFFFFF"/>
          </w:tcPr>
          <w:p w:rsidR="001200E2" w:rsidRPr="008C2396" w:rsidRDefault="00341AC0" w:rsidP="004627A3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Ricardo Rocha Pérez</w:t>
            </w:r>
          </w:p>
        </w:tc>
        <w:tc>
          <w:tcPr>
            <w:tcW w:w="2000" w:type="dxa"/>
            <w:shd w:val="clear" w:color="auto" w:fill="FFFFFF"/>
          </w:tcPr>
          <w:p w:rsidR="001200E2" w:rsidRPr="008C2396" w:rsidRDefault="00341AC0" w:rsidP="004627A3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Despacho Jurídico</w:t>
            </w:r>
          </w:p>
        </w:tc>
        <w:tc>
          <w:tcPr>
            <w:tcW w:w="2074" w:type="dxa"/>
            <w:gridSpan w:val="2"/>
            <w:shd w:val="clear" w:color="auto" w:fill="FFFFFF"/>
          </w:tcPr>
          <w:p w:rsidR="001200E2" w:rsidRPr="008C2396" w:rsidRDefault="00341AC0" w:rsidP="004627A3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6454564654</w:t>
            </w:r>
          </w:p>
        </w:tc>
        <w:tc>
          <w:tcPr>
            <w:tcW w:w="3286" w:type="dxa"/>
            <w:shd w:val="clear" w:color="auto" w:fill="FFFFFF"/>
          </w:tcPr>
          <w:p w:rsidR="001200E2" w:rsidRPr="008C2396" w:rsidRDefault="00341AC0" w:rsidP="004627A3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Ricardo</w:t>
            </w:r>
            <w:bookmarkStart w:id="16" w:name="_GoBack"/>
            <w:bookmarkEnd w:id="16"/>
          </w:p>
        </w:tc>
      </w:tr>
      <w:tr w:rsidR="001200E2" w:rsidRPr="008C2396" w:rsidTr="001200E2">
        <w:trPr>
          <w:trHeight w:val="304"/>
        </w:trPr>
        <w:tc>
          <w:tcPr>
            <w:tcW w:w="3130" w:type="dxa"/>
            <w:gridSpan w:val="2"/>
            <w:shd w:val="clear" w:color="auto" w:fill="FFFFFF"/>
          </w:tcPr>
          <w:p w:rsidR="001200E2" w:rsidRPr="008C2396" w:rsidRDefault="001200E2" w:rsidP="004627A3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000" w:type="dxa"/>
            <w:shd w:val="clear" w:color="auto" w:fill="FFFFFF"/>
          </w:tcPr>
          <w:p w:rsidR="001200E2" w:rsidRPr="008C2396" w:rsidRDefault="001200E2" w:rsidP="004627A3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074" w:type="dxa"/>
            <w:gridSpan w:val="2"/>
            <w:shd w:val="clear" w:color="auto" w:fill="FFFFFF"/>
          </w:tcPr>
          <w:p w:rsidR="001200E2" w:rsidRPr="008C2396" w:rsidRDefault="001200E2" w:rsidP="004627A3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3286" w:type="dxa"/>
            <w:shd w:val="clear" w:color="auto" w:fill="FFFFFF"/>
          </w:tcPr>
          <w:p w:rsidR="001200E2" w:rsidRPr="008C2396" w:rsidRDefault="001200E2" w:rsidP="004627A3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</w:tbl>
    <w:p w:rsidR="001F438D" w:rsidRPr="008C2396" w:rsidRDefault="001F438D" w:rsidP="008A1BCD">
      <w:pPr>
        <w:jc w:val="both"/>
        <w:rPr>
          <w:rFonts w:ascii="Arial" w:hAnsi="Arial" w:cs="Arial"/>
          <w:sz w:val="20"/>
          <w:szCs w:val="20"/>
        </w:rPr>
      </w:pPr>
    </w:p>
    <w:p w:rsidR="00084D2E" w:rsidRPr="00517D47" w:rsidRDefault="00D02EFD" w:rsidP="00517D47">
      <w:pPr>
        <w:pStyle w:val="Piedepgina"/>
        <w:tabs>
          <w:tab w:val="clear" w:pos="4252"/>
          <w:tab w:val="clear" w:pos="8504"/>
        </w:tabs>
        <w:spacing w:line="360" w:lineRule="auto"/>
        <w:ind w:left="-851"/>
        <w:jc w:val="both"/>
        <w:rPr>
          <w:rFonts w:ascii="Arial" w:hAnsi="Arial" w:cs="Arial"/>
          <w:sz w:val="22"/>
        </w:rPr>
      </w:pPr>
      <w:r w:rsidRPr="008C2396">
        <w:rPr>
          <w:rFonts w:ascii="Arial" w:hAnsi="Arial" w:cs="Arial"/>
          <w:b/>
          <w:sz w:val="22"/>
        </w:rPr>
        <w:t xml:space="preserve">Nota: </w:t>
      </w:r>
      <w:r w:rsidRPr="008C2396">
        <w:rPr>
          <w:rFonts w:ascii="Arial" w:hAnsi="Arial" w:cs="Arial"/>
          <w:sz w:val="22"/>
        </w:rPr>
        <w:t>En caso de considerar limitado el uso de UML</w:t>
      </w:r>
      <w:r w:rsidR="00105633" w:rsidRPr="008C2396">
        <w:rPr>
          <w:rFonts w:ascii="Arial" w:hAnsi="Arial" w:cs="Arial"/>
          <w:sz w:val="22"/>
        </w:rPr>
        <w:t>, es posible utilizar diagramas Ad Hoc.</w:t>
      </w:r>
    </w:p>
    <w:sectPr w:rsidR="00084D2E" w:rsidRPr="00517D47" w:rsidSect="00BE71BB">
      <w:headerReference w:type="default" r:id="rId14"/>
      <w:footerReference w:type="default" r:id="rId15"/>
      <w:pgSz w:w="12240" w:h="15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D4732" w:rsidRDefault="00DD4732" w:rsidP="00DE32EB">
      <w:pPr>
        <w:pStyle w:val="Sangranormal"/>
      </w:pPr>
      <w:r>
        <w:separator/>
      </w:r>
    </w:p>
  </w:endnote>
  <w:endnote w:type="continuationSeparator" w:id="0">
    <w:p w:rsidR="00DD4732" w:rsidRDefault="00DD4732" w:rsidP="00DE32EB">
      <w:pPr>
        <w:pStyle w:val="Sangranormal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Normal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83F00" w:rsidRPr="00063DD8" w:rsidRDefault="00E83F00">
    <w:pPr>
      <w:rPr>
        <w:sz w:val="16"/>
        <w:szCs w:val="16"/>
      </w:rPr>
    </w:pPr>
  </w:p>
  <w:tbl>
    <w:tblPr>
      <w:tblW w:w="0" w:type="auto"/>
      <w:tblLayout w:type="fixed"/>
      <w:tblLook w:val="0000" w:firstRow="0" w:lastRow="0" w:firstColumn="0" w:lastColumn="0" w:noHBand="0" w:noVBand="0"/>
    </w:tblPr>
    <w:tblGrid>
      <w:gridCol w:w="1728"/>
      <w:gridCol w:w="5580"/>
      <w:gridCol w:w="1638"/>
    </w:tblGrid>
    <w:tr w:rsidR="00E83F00" w:rsidRPr="004876B3" w:rsidTr="00C67CD3">
      <w:trPr>
        <w:trHeight w:val="237"/>
      </w:trPr>
      <w:tc>
        <w:tcPr>
          <w:tcW w:w="1728" w:type="dxa"/>
          <w:vAlign w:val="center"/>
        </w:tcPr>
        <w:p w:rsidR="00E83F00" w:rsidRPr="004876B3" w:rsidRDefault="00E83F00" w:rsidP="008636A4">
          <w:pPr>
            <w:ind w:right="360"/>
            <w:rPr>
              <w:rFonts w:ascii="Calibri" w:hAnsi="Calibri" w:cs="Tahoma"/>
              <w:sz w:val="20"/>
              <w:szCs w:val="20"/>
            </w:rPr>
          </w:pPr>
        </w:p>
      </w:tc>
      <w:tc>
        <w:tcPr>
          <w:tcW w:w="5580" w:type="dxa"/>
        </w:tcPr>
        <w:p w:rsidR="00E83F00" w:rsidRPr="004876B3" w:rsidRDefault="00E83F00" w:rsidP="001D2EBF">
          <w:pPr>
            <w:jc w:val="center"/>
            <w:rPr>
              <w:rFonts w:ascii="Calibri" w:hAnsi="Calibri" w:cs="Tahoma"/>
              <w:sz w:val="20"/>
              <w:szCs w:val="20"/>
            </w:rPr>
          </w:pPr>
        </w:p>
      </w:tc>
      <w:tc>
        <w:tcPr>
          <w:tcW w:w="1638" w:type="dxa"/>
          <w:vAlign w:val="center"/>
        </w:tcPr>
        <w:p w:rsidR="00E83F00" w:rsidRPr="004876B3" w:rsidRDefault="00E83F00" w:rsidP="008636A4">
          <w:pPr>
            <w:jc w:val="right"/>
            <w:rPr>
              <w:rFonts w:ascii="Calibri" w:hAnsi="Calibri" w:cs="Tahoma"/>
              <w:sz w:val="20"/>
              <w:szCs w:val="20"/>
            </w:rPr>
          </w:pPr>
        </w:p>
      </w:tc>
    </w:tr>
    <w:tr w:rsidR="00C67CD3" w:rsidRPr="004876B3" w:rsidTr="00C67CD3">
      <w:trPr>
        <w:trHeight w:val="250"/>
      </w:trPr>
      <w:tc>
        <w:tcPr>
          <w:tcW w:w="8946" w:type="dxa"/>
          <w:gridSpan w:val="3"/>
          <w:vAlign w:val="center"/>
        </w:tcPr>
        <w:p w:rsidR="00C67CD3" w:rsidRPr="004876B3" w:rsidRDefault="00C67CD3" w:rsidP="00FB46D5">
          <w:pPr>
            <w:rPr>
              <w:rFonts w:ascii="Calibri" w:hAnsi="Calibri" w:cs="Tahoma"/>
              <w:sz w:val="20"/>
              <w:szCs w:val="20"/>
            </w:rPr>
          </w:pPr>
        </w:p>
      </w:tc>
    </w:tr>
  </w:tbl>
  <w:p w:rsidR="00E83F00" w:rsidRDefault="00E83F0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D4732" w:rsidRDefault="00DD4732" w:rsidP="00DE32EB">
      <w:pPr>
        <w:pStyle w:val="Sangranormal"/>
      </w:pPr>
      <w:r>
        <w:separator/>
      </w:r>
    </w:p>
  </w:footnote>
  <w:footnote w:type="continuationSeparator" w:id="0">
    <w:p w:rsidR="00DD4732" w:rsidRDefault="00DD4732" w:rsidP="00DE32EB">
      <w:pPr>
        <w:pStyle w:val="Sangranormal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528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3202"/>
      <w:gridCol w:w="2167"/>
      <w:gridCol w:w="1542"/>
      <w:gridCol w:w="2139"/>
      <w:gridCol w:w="1478"/>
    </w:tblGrid>
    <w:tr w:rsidR="00572249" w:rsidRPr="0044395D" w:rsidTr="005F2B70">
      <w:trPr>
        <w:trHeight w:val="274"/>
        <w:jc w:val="center"/>
      </w:trPr>
      <w:tc>
        <w:tcPr>
          <w:tcW w:w="3202" w:type="dxa"/>
          <w:vMerge w:val="restart"/>
          <w:shd w:val="clear" w:color="auto" w:fill="auto"/>
          <w:vAlign w:val="center"/>
        </w:tcPr>
        <w:p w:rsidR="00572249" w:rsidRDefault="00572249" w:rsidP="00572249">
          <w:pPr>
            <w:widowControl w:val="0"/>
            <w:rPr>
              <w:noProof/>
              <w:sz w:val="16"/>
              <w:szCs w:val="16"/>
            </w:rPr>
          </w:pPr>
        </w:p>
        <w:p w:rsidR="00572249" w:rsidRDefault="002C43E6" w:rsidP="00572249">
          <w:pPr>
            <w:widowControl w:val="0"/>
            <w:rPr>
              <w:noProof/>
            </w:rPr>
          </w:pPr>
          <w:r>
            <w:rPr>
              <w:noProof/>
            </w:rPr>
            <w:t>LOGO</w:t>
          </w:r>
        </w:p>
        <w:p w:rsidR="005F2B70" w:rsidRPr="00C225FB" w:rsidRDefault="005F2B70" w:rsidP="00572249">
          <w:pPr>
            <w:widowControl w:val="0"/>
            <w:rPr>
              <w:sz w:val="16"/>
              <w:szCs w:val="16"/>
            </w:rPr>
          </w:pPr>
        </w:p>
      </w:tc>
      <w:tc>
        <w:tcPr>
          <w:tcW w:w="7326" w:type="dxa"/>
          <w:gridSpan w:val="4"/>
          <w:shd w:val="clear" w:color="auto" w:fill="A50021"/>
          <w:vAlign w:val="center"/>
        </w:tcPr>
        <w:p w:rsidR="00E87D59" w:rsidRPr="00F77CCF" w:rsidRDefault="00F77CCF" w:rsidP="00E87D59">
          <w:pPr>
            <w:widowControl w:val="0"/>
            <w:jc w:val="center"/>
            <w:rPr>
              <w:rFonts w:ascii="Arial" w:hAnsi="Arial" w:cs="Arial"/>
              <w:b/>
              <w:bCs/>
              <w:color w:val="FFFFFF"/>
              <w:sz w:val="16"/>
              <w:szCs w:val="16"/>
              <w:lang w:eastAsia="es-CO"/>
            </w:rPr>
          </w:pPr>
          <w:r>
            <w:rPr>
              <w:rFonts w:ascii="Arial" w:hAnsi="Arial" w:cs="Arial"/>
              <w:b/>
              <w:bCs/>
              <w:color w:val="FFFFFF"/>
              <w:sz w:val="16"/>
              <w:szCs w:val="16"/>
              <w:lang w:eastAsia="es-CO"/>
            </w:rPr>
            <w:t xml:space="preserve">FORMATO DE </w:t>
          </w:r>
          <w:r w:rsidR="00E87D59">
            <w:rPr>
              <w:rFonts w:ascii="Arial" w:hAnsi="Arial" w:cs="Arial"/>
              <w:b/>
              <w:bCs/>
              <w:color w:val="FFFFFF"/>
              <w:sz w:val="16"/>
              <w:szCs w:val="16"/>
              <w:lang w:eastAsia="es-CO"/>
            </w:rPr>
            <w:t>ESPECIFICACIÓN DE</w:t>
          </w:r>
          <w:r w:rsidR="007474D8">
            <w:rPr>
              <w:rFonts w:ascii="Arial" w:hAnsi="Arial" w:cs="Arial"/>
              <w:b/>
              <w:bCs/>
              <w:color w:val="FFFFFF"/>
              <w:sz w:val="16"/>
              <w:szCs w:val="16"/>
              <w:lang w:eastAsia="es-CO"/>
            </w:rPr>
            <w:t xml:space="preserve"> </w:t>
          </w:r>
          <w:r>
            <w:rPr>
              <w:rFonts w:ascii="Arial" w:hAnsi="Arial" w:cs="Arial"/>
              <w:b/>
              <w:bCs/>
              <w:color w:val="FFFFFF"/>
              <w:sz w:val="16"/>
              <w:szCs w:val="16"/>
              <w:lang w:eastAsia="es-CO"/>
            </w:rPr>
            <w:t xml:space="preserve">REQUERIMIENTOS </w:t>
          </w:r>
          <w:r w:rsidR="00E87D59">
            <w:rPr>
              <w:rFonts w:ascii="Arial" w:hAnsi="Arial" w:cs="Arial"/>
              <w:b/>
              <w:bCs/>
              <w:color w:val="FFFFFF"/>
              <w:sz w:val="16"/>
              <w:szCs w:val="16"/>
              <w:lang w:eastAsia="es-CO"/>
            </w:rPr>
            <w:t>DE SOFTWARE</w:t>
          </w:r>
        </w:p>
      </w:tc>
    </w:tr>
    <w:tr w:rsidR="00572249" w:rsidRPr="0044395D" w:rsidTr="005F2B70">
      <w:tblPrEx>
        <w:tblCellMar>
          <w:left w:w="108" w:type="dxa"/>
          <w:right w:w="108" w:type="dxa"/>
        </w:tblCellMar>
      </w:tblPrEx>
      <w:trPr>
        <w:trHeight w:val="138"/>
        <w:jc w:val="center"/>
      </w:trPr>
      <w:tc>
        <w:tcPr>
          <w:tcW w:w="3202" w:type="dxa"/>
          <w:vMerge/>
          <w:shd w:val="clear" w:color="auto" w:fill="auto"/>
          <w:vAlign w:val="center"/>
        </w:tcPr>
        <w:p w:rsidR="00572249" w:rsidRPr="00C225FB" w:rsidRDefault="00572249" w:rsidP="00572249">
          <w:pPr>
            <w:widowControl w:val="0"/>
            <w:rPr>
              <w:sz w:val="16"/>
              <w:szCs w:val="16"/>
            </w:rPr>
          </w:pPr>
        </w:p>
      </w:tc>
      <w:tc>
        <w:tcPr>
          <w:tcW w:w="7326" w:type="dxa"/>
          <w:gridSpan w:val="4"/>
          <w:shd w:val="clear" w:color="auto" w:fill="auto"/>
          <w:vAlign w:val="center"/>
        </w:tcPr>
        <w:p w:rsidR="00572249" w:rsidRPr="005F2B70" w:rsidRDefault="005F2B70" w:rsidP="00924133">
          <w:pPr>
            <w:widowControl w:val="0"/>
            <w:rPr>
              <w:rFonts w:ascii="Arial" w:hAnsi="Arial" w:cs="Arial"/>
              <w:b/>
              <w:bCs/>
              <w:color w:val="000000"/>
              <w:sz w:val="16"/>
              <w:szCs w:val="16"/>
              <w:lang w:eastAsia="es-CO"/>
            </w:rPr>
          </w:pPr>
          <w:r w:rsidRPr="005F2B70">
            <w:rPr>
              <w:rFonts w:ascii="Arial" w:hAnsi="Arial" w:cs="Arial"/>
              <w:b/>
              <w:bCs/>
              <w:color w:val="000000"/>
              <w:sz w:val="16"/>
              <w:szCs w:val="16"/>
              <w:lang w:eastAsia="es-CO"/>
            </w:rPr>
            <w:t xml:space="preserve">PROCESO GESTIÓN DE LA INFORMACIÓN  </w:t>
          </w:r>
        </w:p>
      </w:tc>
    </w:tr>
    <w:tr w:rsidR="00DD1328" w:rsidRPr="0044395D" w:rsidTr="005F2B70">
      <w:tblPrEx>
        <w:tblCellMar>
          <w:left w:w="108" w:type="dxa"/>
          <w:right w:w="108" w:type="dxa"/>
        </w:tblCellMar>
      </w:tblPrEx>
      <w:trPr>
        <w:trHeight w:val="322"/>
        <w:jc w:val="center"/>
      </w:trPr>
      <w:tc>
        <w:tcPr>
          <w:tcW w:w="3202" w:type="dxa"/>
          <w:vMerge/>
          <w:shd w:val="clear" w:color="auto" w:fill="auto"/>
          <w:vAlign w:val="center"/>
        </w:tcPr>
        <w:p w:rsidR="00DD1328" w:rsidRPr="00C225FB" w:rsidRDefault="00DD1328" w:rsidP="00DD1328">
          <w:pPr>
            <w:widowControl w:val="0"/>
            <w:rPr>
              <w:sz w:val="16"/>
              <w:szCs w:val="16"/>
            </w:rPr>
          </w:pPr>
        </w:p>
      </w:tc>
      <w:tc>
        <w:tcPr>
          <w:tcW w:w="7326" w:type="dxa"/>
          <w:gridSpan w:val="4"/>
          <w:shd w:val="clear" w:color="auto" w:fill="auto"/>
          <w:vAlign w:val="center"/>
        </w:tcPr>
        <w:p w:rsidR="00DD1328" w:rsidRPr="005F2B70" w:rsidRDefault="005F2B70" w:rsidP="00DD1328">
          <w:pPr>
            <w:widowControl w:val="0"/>
            <w:rPr>
              <w:rFonts w:ascii="Arial" w:hAnsi="Arial" w:cs="Arial"/>
              <w:b/>
              <w:bCs/>
              <w:color w:val="000000"/>
              <w:sz w:val="16"/>
              <w:szCs w:val="16"/>
              <w:lang w:eastAsia="es-CO"/>
            </w:rPr>
          </w:pPr>
          <w:r w:rsidRPr="005F2B70">
            <w:rPr>
              <w:rFonts w:ascii="Arial" w:hAnsi="Arial" w:cs="Arial"/>
              <w:b/>
              <w:bCs/>
              <w:color w:val="000000"/>
              <w:sz w:val="16"/>
              <w:szCs w:val="16"/>
              <w:lang w:eastAsia="es-CO"/>
            </w:rPr>
            <w:t>PROCEDIMIENTO: DESARROLLO DE SISTEMAS DE INFORMACIÓN</w:t>
          </w:r>
        </w:p>
      </w:tc>
    </w:tr>
    <w:tr w:rsidR="00DD1328" w:rsidRPr="0044395D" w:rsidTr="005F2B70">
      <w:tblPrEx>
        <w:tblCellMar>
          <w:left w:w="108" w:type="dxa"/>
          <w:right w:w="108" w:type="dxa"/>
        </w:tblCellMar>
      </w:tblPrEx>
      <w:trPr>
        <w:trHeight w:val="125"/>
        <w:jc w:val="center"/>
      </w:trPr>
      <w:tc>
        <w:tcPr>
          <w:tcW w:w="3202" w:type="dxa"/>
          <w:vMerge/>
          <w:shd w:val="clear" w:color="auto" w:fill="auto"/>
          <w:vAlign w:val="center"/>
        </w:tcPr>
        <w:p w:rsidR="00DD1328" w:rsidRPr="00C225FB" w:rsidRDefault="00DD1328" w:rsidP="00DD1328">
          <w:pPr>
            <w:widowControl w:val="0"/>
            <w:rPr>
              <w:sz w:val="16"/>
              <w:szCs w:val="16"/>
            </w:rPr>
          </w:pPr>
        </w:p>
      </w:tc>
      <w:tc>
        <w:tcPr>
          <w:tcW w:w="2167" w:type="dxa"/>
          <w:shd w:val="clear" w:color="auto" w:fill="auto"/>
          <w:vAlign w:val="center"/>
        </w:tcPr>
        <w:p w:rsidR="00DD1328" w:rsidRPr="005F2B70" w:rsidRDefault="005F2B70" w:rsidP="00DD1328">
          <w:pPr>
            <w:pStyle w:val="Encabezado"/>
            <w:widowControl w:val="0"/>
            <w:ind w:left="-9"/>
            <w:rPr>
              <w:rFonts w:ascii="Arial" w:hAnsi="Arial" w:cs="Arial"/>
              <w:b/>
              <w:sz w:val="16"/>
              <w:szCs w:val="16"/>
            </w:rPr>
          </w:pPr>
          <w:r w:rsidRPr="005F2B70">
            <w:rPr>
              <w:rFonts w:ascii="Arial" w:hAnsi="Arial" w:cs="Arial"/>
              <w:b/>
              <w:sz w:val="16"/>
              <w:szCs w:val="16"/>
            </w:rPr>
            <w:t xml:space="preserve">Código: </w:t>
          </w:r>
          <w:r w:rsidR="002C43E6">
            <w:rPr>
              <w:rFonts w:ascii="Arial" w:hAnsi="Arial" w:cs="Arial"/>
              <w:b/>
              <w:sz w:val="16"/>
              <w:szCs w:val="16"/>
            </w:rPr>
            <w:t>-</w:t>
          </w:r>
        </w:p>
      </w:tc>
      <w:tc>
        <w:tcPr>
          <w:tcW w:w="1542" w:type="dxa"/>
          <w:shd w:val="clear" w:color="auto" w:fill="auto"/>
          <w:vAlign w:val="center"/>
        </w:tcPr>
        <w:p w:rsidR="00DD1328" w:rsidRPr="005F2B70" w:rsidRDefault="005F2B70" w:rsidP="00DD1328">
          <w:pPr>
            <w:pStyle w:val="Encabezado"/>
            <w:widowControl w:val="0"/>
            <w:rPr>
              <w:rFonts w:ascii="Arial" w:hAnsi="Arial" w:cs="Arial"/>
              <w:b/>
              <w:sz w:val="16"/>
              <w:szCs w:val="16"/>
            </w:rPr>
          </w:pPr>
          <w:r w:rsidRPr="005F2B70">
            <w:rPr>
              <w:rFonts w:ascii="Arial" w:hAnsi="Arial" w:cs="Arial"/>
              <w:b/>
              <w:sz w:val="16"/>
              <w:szCs w:val="16"/>
            </w:rPr>
            <w:t xml:space="preserve">Versión: </w:t>
          </w:r>
          <w:r w:rsidR="00D1764B">
            <w:rPr>
              <w:rFonts w:ascii="Arial" w:hAnsi="Arial" w:cs="Arial"/>
              <w:b/>
              <w:sz w:val="16"/>
              <w:szCs w:val="16"/>
            </w:rPr>
            <w:t>1</w:t>
          </w:r>
        </w:p>
      </w:tc>
      <w:tc>
        <w:tcPr>
          <w:tcW w:w="2139" w:type="dxa"/>
          <w:shd w:val="clear" w:color="auto" w:fill="auto"/>
          <w:vAlign w:val="center"/>
        </w:tcPr>
        <w:p w:rsidR="00DD1328" w:rsidRPr="005F2B70" w:rsidRDefault="005F2B70" w:rsidP="00DD1328">
          <w:pPr>
            <w:pStyle w:val="Encabezado"/>
            <w:widowControl w:val="0"/>
            <w:rPr>
              <w:rFonts w:ascii="Arial" w:hAnsi="Arial" w:cs="Arial"/>
              <w:b/>
              <w:sz w:val="16"/>
              <w:szCs w:val="16"/>
            </w:rPr>
          </w:pPr>
          <w:r w:rsidRPr="005F2B70">
            <w:rPr>
              <w:rFonts w:ascii="Arial" w:hAnsi="Arial" w:cs="Arial"/>
              <w:b/>
              <w:sz w:val="16"/>
              <w:szCs w:val="16"/>
            </w:rPr>
            <w:t xml:space="preserve">Fecha: </w:t>
          </w:r>
          <w:r w:rsidR="00D1764B">
            <w:rPr>
              <w:rFonts w:ascii="Arial" w:hAnsi="Arial" w:cs="Arial"/>
              <w:b/>
              <w:sz w:val="16"/>
              <w:szCs w:val="16"/>
            </w:rPr>
            <w:t>20/12/2018</w:t>
          </w:r>
        </w:p>
      </w:tc>
      <w:tc>
        <w:tcPr>
          <w:tcW w:w="1478" w:type="dxa"/>
          <w:shd w:val="clear" w:color="auto" w:fill="auto"/>
          <w:vAlign w:val="center"/>
        </w:tcPr>
        <w:p w:rsidR="00DD1328" w:rsidRPr="005F2B70" w:rsidRDefault="005F2B70" w:rsidP="00DD1328">
          <w:pPr>
            <w:widowControl w:val="0"/>
            <w:rPr>
              <w:rFonts w:ascii="Arial" w:hAnsi="Arial" w:cs="Arial"/>
              <w:b/>
              <w:sz w:val="16"/>
              <w:szCs w:val="16"/>
            </w:rPr>
          </w:pPr>
          <w:r w:rsidRPr="005F2B70">
            <w:rPr>
              <w:rFonts w:ascii="Arial" w:hAnsi="Arial" w:cs="Arial"/>
              <w:b/>
              <w:sz w:val="16"/>
              <w:szCs w:val="16"/>
            </w:rPr>
            <w:t xml:space="preserve">Página </w:t>
          </w:r>
          <w:r w:rsidR="00DD1328" w:rsidRPr="005F2B70">
            <w:rPr>
              <w:rFonts w:ascii="Arial" w:hAnsi="Arial" w:cs="Arial"/>
              <w:b/>
              <w:bCs/>
              <w:sz w:val="16"/>
              <w:szCs w:val="16"/>
            </w:rPr>
            <w:fldChar w:fldCharType="begin"/>
          </w:r>
          <w:r w:rsidR="00DD1328" w:rsidRPr="005F2B70">
            <w:rPr>
              <w:rFonts w:ascii="Arial" w:hAnsi="Arial" w:cs="Arial"/>
              <w:b/>
              <w:bCs/>
              <w:sz w:val="16"/>
              <w:szCs w:val="16"/>
            </w:rPr>
            <w:instrText>PAGE  \* Arabic  \* MERGEFORMAT</w:instrText>
          </w:r>
          <w:r w:rsidR="00DD1328" w:rsidRPr="005F2B70">
            <w:rPr>
              <w:rFonts w:ascii="Arial" w:hAnsi="Arial" w:cs="Arial"/>
              <w:b/>
              <w:bCs/>
              <w:sz w:val="16"/>
              <w:szCs w:val="16"/>
            </w:rPr>
            <w:fldChar w:fldCharType="separate"/>
          </w:r>
          <w:r w:rsidR="00D1764B">
            <w:rPr>
              <w:rFonts w:ascii="Arial" w:hAnsi="Arial" w:cs="Arial"/>
              <w:b/>
              <w:bCs/>
              <w:noProof/>
              <w:sz w:val="16"/>
              <w:szCs w:val="16"/>
            </w:rPr>
            <w:t>9</w:t>
          </w:r>
          <w:r w:rsidR="00DD1328" w:rsidRPr="005F2B70">
            <w:rPr>
              <w:rFonts w:ascii="Arial" w:hAnsi="Arial" w:cs="Arial"/>
              <w:b/>
              <w:bCs/>
              <w:sz w:val="16"/>
              <w:szCs w:val="16"/>
            </w:rPr>
            <w:fldChar w:fldCharType="end"/>
          </w:r>
          <w:r w:rsidRPr="005F2B70">
            <w:rPr>
              <w:rFonts w:ascii="Arial" w:hAnsi="Arial" w:cs="Arial"/>
              <w:b/>
              <w:sz w:val="16"/>
              <w:szCs w:val="16"/>
            </w:rPr>
            <w:t xml:space="preserve"> de </w:t>
          </w:r>
          <w:r w:rsidR="00DD1328" w:rsidRPr="005F2B70">
            <w:rPr>
              <w:rFonts w:ascii="Arial" w:hAnsi="Arial" w:cs="Arial"/>
              <w:b/>
              <w:bCs/>
              <w:sz w:val="16"/>
              <w:szCs w:val="16"/>
            </w:rPr>
            <w:fldChar w:fldCharType="begin"/>
          </w:r>
          <w:r w:rsidR="00DD1328" w:rsidRPr="005F2B70">
            <w:rPr>
              <w:rFonts w:ascii="Arial" w:hAnsi="Arial" w:cs="Arial"/>
              <w:b/>
              <w:bCs/>
              <w:sz w:val="16"/>
              <w:szCs w:val="16"/>
            </w:rPr>
            <w:instrText>NUMPAGES  \* Arabic  \* MERGEFORMAT</w:instrText>
          </w:r>
          <w:r w:rsidR="00DD1328" w:rsidRPr="005F2B70">
            <w:rPr>
              <w:rFonts w:ascii="Arial" w:hAnsi="Arial" w:cs="Arial"/>
              <w:b/>
              <w:bCs/>
              <w:sz w:val="16"/>
              <w:szCs w:val="16"/>
            </w:rPr>
            <w:fldChar w:fldCharType="separate"/>
          </w:r>
          <w:r w:rsidR="00D1764B">
            <w:rPr>
              <w:rFonts w:ascii="Arial" w:hAnsi="Arial" w:cs="Arial"/>
              <w:b/>
              <w:bCs/>
              <w:noProof/>
              <w:sz w:val="16"/>
              <w:szCs w:val="16"/>
            </w:rPr>
            <w:t>9</w:t>
          </w:r>
          <w:r w:rsidR="00DD1328" w:rsidRPr="005F2B70">
            <w:rPr>
              <w:rFonts w:ascii="Arial" w:hAnsi="Arial" w:cs="Arial"/>
              <w:b/>
              <w:bCs/>
              <w:sz w:val="16"/>
              <w:szCs w:val="16"/>
            </w:rPr>
            <w:fldChar w:fldCharType="end"/>
          </w:r>
        </w:p>
      </w:tc>
    </w:tr>
  </w:tbl>
  <w:p w:rsidR="00572249" w:rsidRDefault="00572249" w:rsidP="0092413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3"/>
    <w:multiLevelType w:val="singleLevel"/>
    <w:tmpl w:val="00000003"/>
    <w:name w:val="WW8Num6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/>
      </w:rPr>
    </w:lvl>
  </w:abstractNum>
  <w:abstractNum w:abstractNumId="1" w15:restartNumberingAfterBreak="0">
    <w:nsid w:val="00000004"/>
    <w:multiLevelType w:val="singleLevel"/>
    <w:tmpl w:val="00000004"/>
    <w:name w:val="WW8Num7"/>
    <w:lvl w:ilvl="0">
      <w:start w:val="1"/>
      <w:numFmt w:val="upperLetter"/>
      <w:lvlText w:val="%1."/>
      <w:lvlJc w:val="left"/>
      <w:pPr>
        <w:tabs>
          <w:tab w:val="num" w:pos="1065"/>
        </w:tabs>
        <w:ind w:left="1065" w:hanging="360"/>
      </w:pPr>
      <w:rPr>
        <w:rFonts w:cs="Times New Roman"/>
      </w:rPr>
    </w:lvl>
  </w:abstractNum>
  <w:abstractNum w:abstractNumId="2" w15:restartNumberingAfterBreak="0">
    <w:nsid w:val="00000005"/>
    <w:multiLevelType w:val="multilevel"/>
    <w:tmpl w:val="7B8C4342"/>
    <w:name w:val="WW8Num10"/>
    <w:lvl w:ilvl="0">
      <w:start w:val="1"/>
      <w:numFmt w:val="decimal"/>
      <w:pStyle w:val="TitPntlla5"/>
      <w:lvlText w:val="N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cs="Times New Roman" w:hint="default"/>
      </w:rPr>
    </w:lvl>
  </w:abstractNum>
  <w:abstractNum w:abstractNumId="3" w15:restartNumberingAfterBreak="0">
    <w:nsid w:val="00000006"/>
    <w:multiLevelType w:val="singleLevel"/>
    <w:tmpl w:val="00000006"/>
    <w:name w:val="WW8Num1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" w15:restartNumberingAfterBreak="0">
    <w:nsid w:val="00000007"/>
    <w:multiLevelType w:val="singleLevel"/>
    <w:tmpl w:val="00000007"/>
    <w:name w:val="WW8Num15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</w:abstractNum>
  <w:abstractNum w:abstractNumId="5" w15:restartNumberingAfterBreak="0">
    <w:nsid w:val="00000008"/>
    <w:multiLevelType w:val="singleLevel"/>
    <w:tmpl w:val="00000008"/>
    <w:name w:val="WW8Num17"/>
    <w:lvl w:ilvl="0">
      <w:start w:val="1"/>
      <w:numFmt w:val="bullet"/>
      <w:lvlText w:val=""/>
      <w:lvlJc w:val="left"/>
      <w:pPr>
        <w:tabs>
          <w:tab w:val="num" w:pos="1624"/>
        </w:tabs>
        <w:ind w:left="1624" w:hanging="360"/>
      </w:pPr>
      <w:rPr>
        <w:rFonts w:ascii="Symbol" w:hAnsi="Symbol"/>
      </w:rPr>
    </w:lvl>
  </w:abstractNum>
  <w:abstractNum w:abstractNumId="6" w15:restartNumberingAfterBreak="0">
    <w:nsid w:val="0000000A"/>
    <w:multiLevelType w:val="multilevel"/>
    <w:tmpl w:val="0000000A"/>
    <w:name w:val="WW8Num21"/>
    <w:lvl w:ilvl="0">
      <w:start w:val="1"/>
      <w:numFmt w:val="upperLetter"/>
      <w:lvlText w:val="%1."/>
      <w:lvlJc w:val="left"/>
      <w:pPr>
        <w:tabs>
          <w:tab w:val="num" w:pos="1065"/>
        </w:tabs>
        <w:ind w:left="1065" w:hanging="360"/>
      </w:pPr>
      <w:rPr>
        <w:rFonts w:cs="Times New Roman"/>
      </w:rPr>
    </w:lvl>
    <w:lvl w:ilvl="1">
      <w:start w:val="1"/>
      <w:numFmt w:val="upperLetter"/>
      <w:lvlText w:val="%2."/>
      <w:lvlJc w:val="left"/>
      <w:pPr>
        <w:tabs>
          <w:tab w:val="num" w:pos="1800"/>
        </w:tabs>
        <w:ind w:left="1800" w:hanging="375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  <w:rPr>
        <w:rFonts w:cs="Times New Roman"/>
      </w:rPr>
    </w:lvl>
  </w:abstractNum>
  <w:abstractNum w:abstractNumId="7" w15:restartNumberingAfterBreak="0">
    <w:nsid w:val="0000000B"/>
    <w:multiLevelType w:val="singleLevel"/>
    <w:tmpl w:val="0000000B"/>
    <w:name w:val="WW8Num23"/>
    <w:lvl w:ilvl="0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/>
        <w:sz w:val="16"/>
      </w:rPr>
    </w:lvl>
  </w:abstractNum>
  <w:abstractNum w:abstractNumId="8" w15:restartNumberingAfterBreak="0">
    <w:nsid w:val="0000000C"/>
    <w:multiLevelType w:val="singleLevel"/>
    <w:tmpl w:val="0000000C"/>
    <w:name w:val="WW8Num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9" w15:restartNumberingAfterBreak="0">
    <w:nsid w:val="0000000D"/>
    <w:multiLevelType w:val="multilevel"/>
    <w:tmpl w:val="0000000D"/>
    <w:name w:val="WW8Num2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  <w:color w:val="auto"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432"/>
        </w:tabs>
        <w:ind w:left="432" w:hanging="432"/>
      </w:pPr>
      <w:rPr>
        <w:rFonts w:cs="Times New Roman"/>
        <w:i w:val="0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/>
        <w:b w:val="0"/>
      </w:rPr>
    </w:lvl>
    <w:lvl w:ilvl="3">
      <w:start w:val="1"/>
      <w:numFmt w:val="decimal"/>
      <w:lvlText w:val="%2.%3.%4."/>
      <w:lvlJc w:val="left"/>
      <w:pPr>
        <w:tabs>
          <w:tab w:val="num" w:pos="1728"/>
        </w:tabs>
        <w:ind w:left="1728" w:hanging="648"/>
      </w:pPr>
      <w:rPr>
        <w:rFonts w:cs="Times New Roman"/>
        <w:b w:val="0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cs="Times New Roman"/>
      </w:rPr>
    </w:lvl>
  </w:abstractNum>
  <w:abstractNum w:abstractNumId="10" w15:restartNumberingAfterBreak="0">
    <w:nsid w:val="0000000E"/>
    <w:multiLevelType w:val="singleLevel"/>
    <w:tmpl w:val="0000000E"/>
    <w:name w:val="WW8Num3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1" w15:restartNumberingAfterBreak="0">
    <w:nsid w:val="010D7E62"/>
    <w:multiLevelType w:val="hybridMultilevel"/>
    <w:tmpl w:val="9AECD2F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87065B6"/>
    <w:multiLevelType w:val="hybridMultilevel"/>
    <w:tmpl w:val="7E4488A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9507AFB"/>
    <w:multiLevelType w:val="hybridMultilevel"/>
    <w:tmpl w:val="7AB00E34"/>
    <w:lvl w:ilvl="0" w:tplc="BADE4F74">
      <w:start w:val="6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02C2438"/>
    <w:multiLevelType w:val="hybridMultilevel"/>
    <w:tmpl w:val="753E32F0"/>
    <w:lvl w:ilvl="0" w:tplc="6232A86A">
      <w:start w:val="1"/>
      <w:numFmt w:val="bullet"/>
      <w:lvlText w:val=""/>
      <w:lvlJc w:val="left"/>
      <w:pPr>
        <w:tabs>
          <w:tab w:val="num" w:pos="1077"/>
        </w:tabs>
        <w:ind w:left="1021" w:hanging="397"/>
      </w:pPr>
      <w:rPr>
        <w:rFonts w:ascii="Symbol" w:hAnsi="Symbol" w:hint="default"/>
        <w:color w:val="auto"/>
      </w:rPr>
    </w:lvl>
    <w:lvl w:ilvl="1" w:tplc="DCE273B6">
      <w:start w:val="1"/>
      <w:numFmt w:val="bullet"/>
      <w:lvlText w:val="o"/>
      <w:lvlJc w:val="left"/>
      <w:pPr>
        <w:tabs>
          <w:tab w:val="num" w:pos="1533"/>
        </w:tabs>
        <w:ind w:left="1533" w:hanging="453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0D45556"/>
    <w:multiLevelType w:val="hybridMultilevel"/>
    <w:tmpl w:val="184A480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2BE2A8A"/>
    <w:multiLevelType w:val="hybridMultilevel"/>
    <w:tmpl w:val="FC70F014"/>
    <w:lvl w:ilvl="0" w:tplc="7CBCD7A2">
      <w:start w:val="5"/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19D662F7"/>
    <w:multiLevelType w:val="hybridMultilevel"/>
    <w:tmpl w:val="BAAA8A0E"/>
    <w:lvl w:ilvl="0" w:tplc="6232A86A">
      <w:start w:val="1"/>
      <w:numFmt w:val="bullet"/>
      <w:lvlText w:val=""/>
      <w:lvlJc w:val="left"/>
      <w:pPr>
        <w:tabs>
          <w:tab w:val="num" w:pos="453"/>
        </w:tabs>
        <w:ind w:left="397" w:hanging="397"/>
      </w:pPr>
      <w:rPr>
        <w:rFonts w:ascii="Symbol" w:hAnsi="Symbol" w:hint="default"/>
        <w:color w:val="auto"/>
      </w:rPr>
    </w:lvl>
    <w:lvl w:ilvl="1" w:tplc="040A0003" w:tentative="1">
      <w:start w:val="1"/>
      <w:numFmt w:val="bullet"/>
      <w:lvlText w:val="o"/>
      <w:lvlJc w:val="left"/>
      <w:pPr>
        <w:ind w:left="816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1536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256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2976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3696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4416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136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5856" w:hanging="360"/>
      </w:pPr>
      <w:rPr>
        <w:rFonts w:ascii="Wingdings" w:hAnsi="Wingdings" w:hint="default"/>
      </w:rPr>
    </w:lvl>
  </w:abstractNum>
  <w:abstractNum w:abstractNumId="18" w15:restartNumberingAfterBreak="0">
    <w:nsid w:val="1C8A0AF4"/>
    <w:multiLevelType w:val="hybridMultilevel"/>
    <w:tmpl w:val="AEB6E86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40E72D2"/>
    <w:multiLevelType w:val="hybridMultilevel"/>
    <w:tmpl w:val="869ED5B2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25572B9A"/>
    <w:multiLevelType w:val="hybridMultilevel"/>
    <w:tmpl w:val="143A4C6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5A56D30"/>
    <w:multiLevelType w:val="hybridMultilevel"/>
    <w:tmpl w:val="22DCDE3C"/>
    <w:lvl w:ilvl="0" w:tplc="0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2F9B1281"/>
    <w:multiLevelType w:val="multilevel"/>
    <w:tmpl w:val="F41C9B70"/>
    <w:lvl w:ilvl="0">
      <w:start w:val="1"/>
      <w:numFmt w:val="bullet"/>
      <w:lvlText w:val=""/>
      <w:lvlJc w:val="left"/>
      <w:pPr>
        <w:ind w:left="432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3" w15:restartNumberingAfterBreak="0">
    <w:nsid w:val="36A34C50"/>
    <w:multiLevelType w:val="multilevel"/>
    <w:tmpl w:val="C9C2951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4" w15:restartNumberingAfterBreak="0">
    <w:nsid w:val="3D385C65"/>
    <w:multiLevelType w:val="hybridMultilevel"/>
    <w:tmpl w:val="0A64175C"/>
    <w:lvl w:ilvl="0" w:tplc="2064DDFE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8741BA"/>
    <w:multiLevelType w:val="multilevel"/>
    <w:tmpl w:val="8CB8E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4C797037"/>
    <w:multiLevelType w:val="hybridMultilevel"/>
    <w:tmpl w:val="6526C75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CD13387"/>
    <w:multiLevelType w:val="hybridMultilevel"/>
    <w:tmpl w:val="C5FA932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DA1653F"/>
    <w:multiLevelType w:val="hybridMultilevel"/>
    <w:tmpl w:val="7A5E069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EA4324A"/>
    <w:multiLevelType w:val="multilevel"/>
    <w:tmpl w:val="FF20164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color w:val="auto"/>
      </w:rPr>
    </w:lvl>
    <w:lvl w:ilvl="1">
      <w:start w:val="1"/>
      <w:numFmt w:val="decimal"/>
      <w:lvlText w:val="%1.%2."/>
      <w:lvlJc w:val="left"/>
      <w:pPr>
        <w:tabs>
          <w:tab w:val="num" w:pos="505"/>
        </w:tabs>
        <w:ind w:left="505" w:hanging="505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30" w15:restartNumberingAfterBreak="0">
    <w:nsid w:val="5843516F"/>
    <w:multiLevelType w:val="multilevel"/>
    <w:tmpl w:val="BACA777C"/>
    <w:lvl w:ilvl="0">
      <w:start w:val="5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72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00" w:hanging="2160"/>
      </w:pPr>
      <w:rPr>
        <w:rFonts w:hint="default"/>
      </w:rPr>
    </w:lvl>
  </w:abstractNum>
  <w:abstractNum w:abstractNumId="31" w15:restartNumberingAfterBreak="0">
    <w:nsid w:val="59821FA8"/>
    <w:multiLevelType w:val="multilevel"/>
    <w:tmpl w:val="EBBADA0A"/>
    <w:lvl w:ilvl="0">
      <w:start w:val="1"/>
      <w:numFmt w:val="bullet"/>
      <w:lvlText w:val=""/>
      <w:lvlJc w:val="left"/>
      <w:pPr>
        <w:ind w:left="432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2" w15:restartNumberingAfterBreak="0">
    <w:nsid w:val="5C045445"/>
    <w:multiLevelType w:val="hybridMultilevel"/>
    <w:tmpl w:val="E558F00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D6C544F"/>
    <w:multiLevelType w:val="multilevel"/>
    <w:tmpl w:val="4EC8C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63F6338C"/>
    <w:multiLevelType w:val="hybridMultilevel"/>
    <w:tmpl w:val="6B88CF82"/>
    <w:lvl w:ilvl="0" w:tplc="0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68525F4E"/>
    <w:multiLevelType w:val="hybridMultilevel"/>
    <w:tmpl w:val="5AA6141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A255185"/>
    <w:multiLevelType w:val="multilevel"/>
    <w:tmpl w:val="F81AABC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7" w15:restartNumberingAfterBreak="0">
    <w:nsid w:val="6A307B22"/>
    <w:multiLevelType w:val="hybridMultilevel"/>
    <w:tmpl w:val="20106C78"/>
    <w:lvl w:ilvl="0" w:tplc="6232A86A">
      <w:start w:val="1"/>
      <w:numFmt w:val="bullet"/>
      <w:lvlText w:val=""/>
      <w:lvlJc w:val="left"/>
      <w:pPr>
        <w:tabs>
          <w:tab w:val="num" w:pos="1077"/>
        </w:tabs>
        <w:ind w:left="1021" w:hanging="397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CC92291"/>
    <w:multiLevelType w:val="multilevel"/>
    <w:tmpl w:val="2A58BA54"/>
    <w:lvl w:ilvl="0">
      <w:start w:val="1"/>
      <w:numFmt w:val="decimal"/>
      <w:pStyle w:val="Ttulo1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9" w15:restartNumberingAfterBreak="0">
    <w:nsid w:val="77610727"/>
    <w:multiLevelType w:val="hybridMultilevel"/>
    <w:tmpl w:val="4042717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B070590"/>
    <w:multiLevelType w:val="hybridMultilevel"/>
    <w:tmpl w:val="01FA3A3E"/>
    <w:lvl w:ilvl="0" w:tplc="6232A86A">
      <w:start w:val="1"/>
      <w:numFmt w:val="bullet"/>
      <w:lvlText w:val=""/>
      <w:lvlJc w:val="left"/>
      <w:pPr>
        <w:tabs>
          <w:tab w:val="num" w:pos="1077"/>
        </w:tabs>
        <w:ind w:left="1021" w:hanging="397"/>
      </w:pPr>
      <w:rPr>
        <w:rFonts w:ascii="Symbol" w:hAnsi="Symbol" w:hint="default"/>
        <w:color w:val="auto"/>
      </w:rPr>
    </w:lvl>
    <w:lvl w:ilvl="1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D045F7C"/>
    <w:multiLevelType w:val="hybridMultilevel"/>
    <w:tmpl w:val="9FD67692"/>
    <w:lvl w:ilvl="0" w:tplc="0C0A0001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4"/>
  </w:num>
  <w:num w:numId="3">
    <w:abstractNumId w:val="21"/>
  </w:num>
  <w:num w:numId="4">
    <w:abstractNumId w:val="37"/>
  </w:num>
  <w:num w:numId="5">
    <w:abstractNumId w:val="34"/>
  </w:num>
  <w:num w:numId="6">
    <w:abstractNumId w:val="40"/>
  </w:num>
  <w:num w:numId="7">
    <w:abstractNumId w:val="17"/>
  </w:num>
  <w:num w:numId="8">
    <w:abstractNumId w:val="23"/>
  </w:num>
  <w:num w:numId="9">
    <w:abstractNumId w:val="22"/>
  </w:num>
  <w:num w:numId="10">
    <w:abstractNumId w:val="31"/>
  </w:num>
  <w:num w:numId="11">
    <w:abstractNumId w:val="11"/>
  </w:num>
  <w:num w:numId="12">
    <w:abstractNumId w:val="18"/>
  </w:num>
  <w:num w:numId="13">
    <w:abstractNumId w:val="27"/>
  </w:num>
  <w:num w:numId="14">
    <w:abstractNumId w:val="12"/>
  </w:num>
  <w:num w:numId="15">
    <w:abstractNumId w:val="13"/>
  </w:num>
  <w:num w:numId="16">
    <w:abstractNumId w:val="24"/>
  </w:num>
  <w:num w:numId="17">
    <w:abstractNumId w:val="32"/>
  </w:num>
  <w:num w:numId="18">
    <w:abstractNumId w:val="39"/>
  </w:num>
  <w:num w:numId="19">
    <w:abstractNumId w:val="36"/>
  </w:num>
  <w:num w:numId="20">
    <w:abstractNumId w:val="35"/>
  </w:num>
  <w:num w:numId="21">
    <w:abstractNumId w:val="41"/>
  </w:num>
  <w:num w:numId="22">
    <w:abstractNumId w:val="30"/>
  </w:num>
  <w:num w:numId="23">
    <w:abstractNumId w:val="29"/>
  </w:num>
  <w:num w:numId="24">
    <w:abstractNumId w:val="16"/>
  </w:num>
  <w:num w:numId="25">
    <w:abstractNumId w:val="28"/>
  </w:num>
  <w:num w:numId="26">
    <w:abstractNumId w:val="19"/>
  </w:num>
  <w:num w:numId="27">
    <w:abstractNumId w:val="26"/>
  </w:num>
  <w:num w:numId="28">
    <w:abstractNumId w:val="38"/>
  </w:num>
  <w:num w:numId="29">
    <w:abstractNumId w:val="15"/>
  </w:num>
  <w:num w:numId="30">
    <w:abstractNumId w:val="20"/>
  </w:num>
  <w:num w:numId="31">
    <w:abstractNumId w:val="33"/>
  </w:num>
  <w:num w:numId="32">
    <w:abstractNumId w:val="25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63C"/>
    <w:rsid w:val="00000001"/>
    <w:rsid w:val="0000052E"/>
    <w:rsid w:val="00000745"/>
    <w:rsid w:val="000008E0"/>
    <w:rsid w:val="000028D3"/>
    <w:rsid w:val="00003519"/>
    <w:rsid w:val="00003E71"/>
    <w:rsid w:val="00003FBC"/>
    <w:rsid w:val="00005BDD"/>
    <w:rsid w:val="0000699E"/>
    <w:rsid w:val="00007231"/>
    <w:rsid w:val="000073F9"/>
    <w:rsid w:val="00010619"/>
    <w:rsid w:val="000111B9"/>
    <w:rsid w:val="0001141B"/>
    <w:rsid w:val="0001320C"/>
    <w:rsid w:val="000134F3"/>
    <w:rsid w:val="00013BE1"/>
    <w:rsid w:val="0001405D"/>
    <w:rsid w:val="000144D2"/>
    <w:rsid w:val="00015ABF"/>
    <w:rsid w:val="00017099"/>
    <w:rsid w:val="0001763C"/>
    <w:rsid w:val="00017F93"/>
    <w:rsid w:val="0002177F"/>
    <w:rsid w:val="000217E2"/>
    <w:rsid w:val="0002348F"/>
    <w:rsid w:val="00023617"/>
    <w:rsid w:val="000244BC"/>
    <w:rsid w:val="00024D0B"/>
    <w:rsid w:val="0002652E"/>
    <w:rsid w:val="00026944"/>
    <w:rsid w:val="00027875"/>
    <w:rsid w:val="0003195D"/>
    <w:rsid w:val="00031DDE"/>
    <w:rsid w:val="00032ED1"/>
    <w:rsid w:val="000336F2"/>
    <w:rsid w:val="000337F4"/>
    <w:rsid w:val="00033CDA"/>
    <w:rsid w:val="0003507E"/>
    <w:rsid w:val="00035209"/>
    <w:rsid w:val="000412AE"/>
    <w:rsid w:val="00041993"/>
    <w:rsid w:val="000427E3"/>
    <w:rsid w:val="00042DAF"/>
    <w:rsid w:val="00043171"/>
    <w:rsid w:val="0004376A"/>
    <w:rsid w:val="00044235"/>
    <w:rsid w:val="00044F2C"/>
    <w:rsid w:val="0004554A"/>
    <w:rsid w:val="000462E4"/>
    <w:rsid w:val="00046774"/>
    <w:rsid w:val="0004681C"/>
    <w:rsid w:val="000471E8"/>
    <w:rsid w:val="000479C3"/>
    <w:rsid w:val="00050D80"/>
    <w:rsid w:val="00050F45"/>
    <w:rsid w:val="0005172B"/>
    <w:rsid w:val="00051BFE"/>
    <w:rsid w:val="00051F1E"/>
    <w:rsid w:val="000524B8"/>
    <w:rsid w:val="00052661"/>
    <w:rsid w:val="00052B14"/>
    <w:rsid w:val="00052CCD"/>
    <w:rsid w:val="0005438D"/>
    <w:rsid w:val="00054918"/>
    <w:rsid w:val="00055867"/>
    <w:rsid w:val="000558EE"/>
    <w:rsid w:val="00055CC8"/>
    <w:rsid w:val="00055E6A"/>
    <w:rsid w:val="000566AC"/>
    <w:rsid w:val="00056F54"/>
    <w:rsid w:val="00057727"/>
    <w:rsid w:val="00057D50"/>
    <w:rsid w:val="00060919"/>
    <w:rsid w:val="000612D5"/>
    <w:rsid w:val="000619A7"/>
    <w:rsid w:val="00061F2D"/>
    <w:rsid w:val="0006221D"/>
    <w:rsid w:val="000623C7"/>
    <w:rsid w:val="00062565"/>
    <w:rsid w:val="000630FB"/>
    <w:rsid w:val="000631C3"/>
    <w:rsid w:val="00063385"/>
    <w:rsid w:val="000633A5"/>
    <w:rsid w:val="00063961"/>
    <w:rsid w:val="00063DD8"/>
    <w:rsid w:val="00064755"/>
    <w:rsid w:val="000649E9"/>
    <w:rsid w:val="00064B2D"/>
    <w:rsid w:val="00064B48"/>
    <w:rsid w:val="00065ACC"/>
    <w:rsid w:val="00065E35"/>
    <w:rsid w:val="000661D3"/>
    <w:rsid w:val="0006620D"/>
    <w:rsid w:val="00066280"/>
    <w:rsid w:val="00066345"/>
    <w:rsid w:val="00066A00"/>
    <w:rsid w:val="0006766B"/>
    <w:rsid w:val="000679A2"/>
    <w:rsid w:val="00067AD4"/>
    <w:rsid w:val="000709DB"/>
    <w:rsid w:val="000709EE"/>
    <w:rsid w:val="00071E98"/>
    <w:rsid w:val="0007212F"/>
    <w:rsid w:val="000721F5"/>
    <w:rsid w:val="00072C9C"/>
    <w:rsid w:val="00072F2E"/>
    <w:rsid w:val="00072FFD"/>
    <w:rsid w:val="00074170"/>
    <w:rsid w:val="000745AD"/>
    <w:rsid w:val="00075171"/>
    <w:rsid w:val="000758E1"/>
    <w:rsid w:val="0007747E"/>
    <w:rsid w:val="00077D9B"/>
    <w:rsid w:val="00080996"/>
    <w:rsid w:val="00080AD7"/>
    <w:rsid w:val="00080B81"/>
    <w:rsid w:val="00081074"/>
    <w:rsid w:val="00081202"/>
    <w:rsid w:val="00081538"/>
    <w:rsid w:val="00081FC8"/>
    <w:rsid w:val="000825A4"/>
    <w:rsid w:val="00083628"/>
    <w:rsid w:val="00083A67"/>
    <w:rsid w:val="00084C35"/>
    <w:rsid w:val="00084D2E"/>
    <w:rsid w:val="00085061"/>
    <w:rsid w:val="00085277"/>
    <w:rsid w:val="0008587A"/>
    <w:rsid w:val="00086DBF"/>
    <w:rsid w:val="00086FCF"/>
    <w:rsid w:val="00087112"/>
    <w:rsid w:val="0008714F"/>
    <w:rsid w:val="00090AE3"/>
    <w:rsid w:val="0009123E"/>
    <w:rsid w:val="0009134D"/>
    <w:rsid w:val="00091A95"/>
    <w:rsid w:val="00091B4B"/>
    <w:rsid w:val="00091CDF"/>
    <w:rsid w:val="0009475E"/>
    <w:rsid w:val="00094881"/>
    <w:rsid w:val="000948C3"/>
    <w:rsid w:val="000949E0"/>
    <w:rsid w:val="00094DCA"/>
    <w:rsid w:val="00096060"/>
    <w:rsid w:val="00096698"/>
    <w:rsid w:val="00097052"/>
    <w:rsid w:val="000A03D0"/>
    <w:rsid w:val="000A08BD"/>
    <w:rsid w:val="000A1AB4"/>
    <w:rsid w:val="000A2009"/>
    <w:rsid w:val="000A208A"/>
    <w:rsid w:val="000A236C"/>
    <w:rsid w:val="000A2631"/>
    <w:rsid w:val="000A2DF2"/>
    <w:rsid w:val="000A3119"/>
    <w:rsid w:val="000A4634"/>
    <w:rsid w:val="000A4717"/>
    <w:rsid w:val="000A65CA"/>
    <w:rsid w:val="000A6B0C"/>
    <w:rsid w:val="000A6B0E"/>
    <w:rsid w:val="000A6B3F"/>
    <w:rsid w:val="000A71D8"/>
    <w:rsid w:val="000A779A"/>
    <w:rsid w:val="000A7987"/>
    <w:rsid w:val="000B002F"/>
    <w:rsid w:val="000B080D"/>
    <w:rsid w:val="000B08C9"/>
    <w:rsid w:val="000B097C"/>
    <w:rsid w:val="000B0A17"/>
    <w:rsid w:val="000B1409"/>
    <w:rsid w:val="000B14C0"/>
    <w:rsid w:val="000B16B0"/>
    <w:rsid w:val="000B1719"/>
    <w:rsid w:val="000B196E"/>
    <w:rsid w:val="000B20EF"/>
    <w:rsid w:val="000B2F36"/>
    <w:rsid w:val="000B41C8"/>
    <w:rsid w:val="000B4645"/>
    <w:rsid w:val="000B473B"/>
    <w:rsid w:val="000B5C77"/>
    <w:rsid w:val="000B741B"/>
    <w:rsid w:val="000B7702"/>
    <w:rsid w:val="000B7869"/>
    <w:rsid w:val="000C00A8"/>
    <w:rsid w:val="000C0F08"/>
    <w:rsid w:val="000C0F24"/>
    <w:rsid w:val="000C1773"/>
    <w:rsid w:val="000C1906"/>
    <w:rsid w:val="000C2AE3"/>
    <w:rsid w:val="000C2B61"/>
    <w:rsid w:val="000C3936"/>
    <w:rsid w:val="000C3E2C"/>
    <w:rsid w:val="000C3E84"/>
    <w:rsid w:val="000C405B"/>
    <w:rsid w:val="000C5547"/>
    <w:rsid w:val="000D0D01"/>
    <w:rsid w:val="000D0F58"/>
    <w:rsid w:val="000D1143"/>
    <w:rsid w:val="000D20C1"/>
    <w:rsid w:val="000D387D"/>
    <w:rsid w:val="000D458D"/>
    <w:rsid w:val="000D6F1E"/>
    <w:rsid w:val="000D7148"/>
    <w:rsid w:val="000D75B8"/>
    <w:rsid w:val="000D7AB8"/>
    <w:rsid w:val="000D7D3C"/>
    <w:rsid w:val="000E03D3"/>
    <w:rsid w:val="000E15EE"/>
    <w:rsid w:val="000E1678"/>
    <w:rsid w:val="000E188F"/>
    <w:rsid w:val="000E1C34"/>
    <w:rsid w:val="000E2187"/>
    <w:rsid w:val="000E2475"/>
    <w:rsid w:val="000E2FBA"/>
    <w:rsid w:val="000E31E9"/>
    <w:rsid w:val="000E3812"/>
    <w:rsid w:val="000E38A6"/>
    <w:rsid w:val="000E3F00"/>
    <w:rsid w:val="000E42E9"/>
    <w:rsid w:val="000E4473"/>
    <w:rsid w:val="000E4AD1"/>
    <w:rsid w:val="000E4B58"/>
    <w:rsid w:val="000E4FE2"/>
    <w:rsid w:val="000E606C"/>
    <w:rsid w:val="000E681B"/>
    <w:rsid w:val="000F0540"/>
    <w:rsid w:val="000F086C"/>
    <w:rsid w:val="000F1784"/>
    <w:rsid w:val="000F362A"/>
    <w:rsid w:val="000F3678"/>
    <w:rsid w:val="000F5CF2"/>
    <w:rsid w:val="000F71D5"/>
    <w:rsid w:val="000F7763"/>
    <w:rsid w:val="000F77A6"/>
    <w:rsid w:val="000F7C05"/>
    <w:rsid w:val="00100C6F"/>
    <w:rsid w:val="00102699"/>
    <w:rsid w:val="00104033"/>
    <w:rsid w:val="001042CF"/>
    <w:rsid w:val="00104BD0"/>
    <w:rsid w:val="00104BE5"/>
    <w:rsid w:val="0010506A"/>
    <w:rsid w:val="00105633"/>
    <w:rsid w:val="00105982"/>
    <w:rsid w:val="001059C5"/>
    <w:rsid w:val="001061FA"/>
    <w:rsid w:val="0010644C"/>
    <w:rsid w:val="00110815"/>
    <w:rsid w:val="00110D23"/>
    <w:rsid w:val="001128F8"/>
    <w:rsid w:val="00112AB9"/>
    <w:rsid w:val="00112E3E"/>
    <w:rsid w:val="001133DC"/>
    <w:rsid w:val="001136A4"/>
    <w:rsid w:val="0011370A"/>
    <w:rsid w:val="00113848"/>
    <w:rsid w:val="001138B7"/>
    <w:rsid w:val="00114358"/>
    <w:rsid w:val="00114C5B"/>
    <w:rsid w:val="00115130"/>
    <w:rsid w:val="00115C2C"/>
    <w:rsid w:val="00116454"/>
    <w:rsid w:val="001200E2"/>
    <w:rsid w:val="0012026D"/>
    <w:rsid w:val="0012060B"/>
    <w:rsid w:val="001212B7"/>
    <w:rsid w:val="001218C0"/>
    <w:rsid w:val="0012194C"/>
    <w:rsid w:val="00121989"/>
    <w:rsid w:val="0012244E"/>
    <w:rsid w:val="001235AB"/>
    <w:rsid w:val="00125177"/>
    <w:rsid w:val="0012521A"/>
    <w:rsid w:val="00125285"/>
    <w:rsid w:val="0012574A"/>
    <w:rsid w:val="00125972"/>
    <w:rsid w:val="00125DC9"/>
    <w:rsid w:val="001265FE"/>
    <w:rsid w:val="00126A9D"/>
    <w:rsid w:val="0012740B"/>
    <w:rsid w:val="00127B99"/>
    <w:rsid w:val="00127E7A"/>
    <w:rsid w:val="001302CE"/>
    <w:rsid w:val="00130BF4"/>
    <w:rsid w:val="00130C37"/>
    <w:rsid w:val="00130E58"/>
    <w:rsid w:val="001319FE"/>
    <w:rsid w:val="00131AB1"/>
    <w:rsid w:val="00132848"/>
    <w:rsid w:val="00134395"/>
    <w:rsid w:val="00135F42"/>
    <w:rsid w:val="00136272"/>
    <w:rsid w:val="0013664B"/>
    <w:rsid w:val="00136A18"/>
    <w:rsid w:val="00136C41"/>
    <w:rsid w:val="00137683"/>
    <w:rsid w:val="0013775F"/>
    <w:rsid w:val="00137B38"/>
    <w:rsid w:val="001401F7"/>
    <w:rsid w:val="00140710"/>
    <w:rsid w:val="00140B00"/>
    <w:rsid w:val="00140C9C"/>
    <w:rsid w:val="00141AF6"/>
    <w:rsid w:val="00142F8E"/>
    <w:rsid w:val="0014392E"/>
    <w:rsid w:val="00143F5D"/>
    <w:rsid w:val="00144114"/>
    <w:rsid w:val="00144C5C"/>
    <w:rsid w:val="00145AA5"/>
    <w:rsid w:val="00145F9D"/>
    <w:rsid w:val="001464D5"/>
    <w:rsid w:val="00146726"/>
    <w:rsid w:val="00146908"/>
    <w:rsid w:val="00146968"/>
    <w:rsid w:val="00146E40"/>
    <w:rsid w:val="00147502"/>
    <w:rsid w:val="001475C1"/>
    <w:rsid w:val="00147C88"/>
    <w:rsid w:val="00150A91"/>
    <w:rsid w:val="00150CF9"/>
    <w:rsid w:val="00150D09"/>
    <w:rsid w:val="0015134F"/>
    <w:rsid w:val="001513DF"/>
    <w:rsid w:val="001527A8"/>
    <w:rsid w:val="00152909"/>
    <w:rsid w:val="00152B57"/>
    <w:rsid w:val="00152DDE"/>
    <w:rsid w:val="0015403C"/>
    <w:rsid w:val="00157990"/>
    <w:rsid w:val="001604D2"/>
    <w:rsid w:val="00161277"/>
    <w:rsid w:val="00161FF7"/>
    <w:rsid w:val="00162A62"/>
    <w:rsid w:val="00162AB9"/>
    <w:rsid w:val="00162C46"/>
    <w:rsid w:val="00162E80"/>
    <w:rsid w:val="00163C2E"/>
    <w:rsid w:val="00165473"/>
    <w:rsid w:val="0016566C"/>
    <w:rsid w:val="00165E6D"/>
    <w:rsid w:val="00166368"/>
    <w:rsid w:val="00167D49"/>
    <w:rsid w:val="00167F04"/>
    <w:rsid w:val="00170105"/>
    <w:rsid w:val="001703D5"/>
    <w:rsid w:val="00170B44"/>
    <w:rsid w:val="001719A5"/>
    <w:rsid w:val="00172374"/>
    <w:rsid w:val="0017321F"/>
    <w:rsid w:val="00173330"/>
    <w:rsid w:val="001739EE"/>
    <w:rsid w:val="00173B99"/>
    <w:rsid w:val="001741A8"/>
    <w:rsid w:val="00174DEB"/>
    <w:rsid w:val="001755FC"/>
    <w:rsid w:val="0017645A"/>
    <w:rsid w:val="001765FF"/>
    <w:rsid w:val="00176A00"/>
    <w:rsid w:val="00176A3E"/>
    <w:rsid w:val="001773DB"/>
    <w:rsid w:val="00177E8D"/>
    <w:rsid w:val="0018001B"/>
    <w:rsid w:val="00180493"/>
    <w:rsid w:val="00180B08"/>
    <w:rsid w:val="00181F36"/>
    <w:rsid w:val="0018208E"/>
    <w:rsid w:val="001820FF"/>
    <w:rsid w:val="00182AA5"/>
    <w:rsid w:val="0018339C"/>
    <w:rsid w:val="00183B85"/>
    <w:rsid w:val="00183F88"/>
    <w:rsid w:val="00184882"/>
    <w:rsid w:val="00185FDD"/>
    <w:rsid w:val="00186489"/>
    <w:rsid w:val="0018675E"/>
    <w:rsid w:val="00187C5B"/>
    <w:rsid w:val="00187CE9"/>
    <w:rsid w:val="0019023E"/>
    <w:rsid w:val="00190F2A"/>
    <w:rsid w:val="001922C2"/>
    <w:rsid w:val="001924A9"/>
    <w:rsid w:val="00193CA2"/>
    <w:rsid w:val="00194A65"/>
    <w:rsid w:val="001956E4"/>
    <w:rsid w:val="001965D3"/>
    <w:rsid w:val="00196967"/>
    <w:rsid w:val="0019698E"/>
    <w:rsid w:val="00196ADB"/>
    <w:rsid w:val="00196B7D"/>
    <w:rsid w:val="001972BE"/>
    <w:rsid w:val="00197BD4"/>
    <w:rsid w:val="001A0482"/>
    <w:rsid w:val="001A08DA"/>
    <w:rsid w:val="001A1EDA"/>
    <w:rsid w:val="001A2265"/>
    <w:rsid w:val="001A3865"/>
    <w:rsid w:val="001A440E"/>
    <w:rsid w:val="001A4957"/>
    <w:rsid w:val="001A4ECC"/>
    <w:rsid w:val="001A689B"/>
    <w:rsid w:val="001A6A06"/>
    <w:rsid w:val="001A6C61"/>
    <w:rsid w:val="001B0941"/>
    <w:rsid w:val="001B1155"/>
    <w:rsid w:val="001B1DCA"/>
    <w:rsid w:val="001B2145"/>
    <w:rsid w:val="001B29CD"/>
    <w:rsid w:val="001B4906"/>
    <w:rsid w:val="001B50AB"/>
    <w:rsid w:val="001B5167"/>
    <w:rsid w:val="001B5307"/>
    <w:rsid w:val="001B5408"/>
    <w:rsid w:val="001B57EE"/>
    <w:rsid w:val="001B5C41"/>
    <w:rsid w:val="001B6F41"/>
    <w:rsid w:val="001B6FE8"/>
    <w:rsid w:val="001C0EDE"/>
    <w:rsid w:val="001C246D"/>
    <w:rsid w:val="001C24B5"/>
    <w:rsid w:val="001C2632"/>
    <w:rsid w:val="001C3133"/>
    <w:rsid w:val="001C333C"/>
    <w:rsid w:val="001C660A"/>
    <w:rsid w:val="001C71B3"/>
    <w:rsid w:val="001D0598"/>
    <w:rsid w:val="001D0A49"/>
    <w:rsid w:val="001D1583"/>
    <w:rsid w:val="001D15A9"/>
    <w:rsid w:val="001D271A"/>
    <w:rsid w:val="001D2EBF"/>
    <w:rsid w:val="001D336A"/>
    <w:rsid w:val="001D33E5"/>
    <w:rsid w:val="001D3670"/>
    <w:rsid w:val="001D3A98"/>
    <w:rsid w:val="001D3ADF"/>
    <w:rsid w:val="001D586B"/>
    <w:rsid w:val="001D58FF"/>
    <w:rsid w:val="001D598B"/>
    <w:rsid w:val="001D59BF"/>
    <w:rsid w:val="001D6367"/>
    <w:rsid w:val="001D6B0D"/>
    <w:rsid w:val="001D78CD"/>
    <w:rsid w:val="001E029B"/>
    <w:rsid w:val="001E0973"/>
    <w:rsid w:val="001E1191"/>
    <w:rsid w:val="001E1737"/>
    <w:rsid w:val="001E1CD5"/>
    <w:rsid w:val="001E1E16"/>
    <w:rsid w:val="001E2460"/>
    <w:rsid w:val="001E3123"/>
    <w:rsid w:val="001E4587"/>
    <w:rsid w:val="001E4978"/>
    <w:rsid w:val="001E57BC"/>
    <w:rsid w:val="001E6230"/>
    <w:rsid w:val="001E640A"/>
    <w:rsid w:val="001E7484"/>
    <w:rsid w:val="001F0181"/>
    <w:rsid w:val="001F17E9"/>
    <w:rsid w:val="001F22D2"/>
    <w:rsid w:val="001F26B1"/>
    <w:rsid w:val="001F28AD"/>
    <w:rsid w:val="001F35C9"/>
    <w:rsid w:val="001F365B"/>
    <w:rsid w:val="001F3D4E"/>
    <w:rsid w:val="001F4129"/>
    <w:rsid w:val="001F438D"/>
    <w:rsid w:val="001F63EF"/>
    <w:rsid w:val="001F6660"/>
    <w:rsid w:val="0020011B"/>
    <w:rsid w:val="00200FC2"/>
    <w:rsid w:val="0020129A"/>
    <w:rsid w:val="00201308"/>
    <w:rsid w:val="00201D30"/>
    <w:rsid w:val="00202968"/>
    <w:rsid w:val="00202D6F"/>
    <w:rsid w:val="00202DA9"/>
    <w:rsid w:val="00202E03"/>
    <w:rsid w:val="00202E2D"/>
    <w:rsid w:val="00203833"/>
    <w:rsid w:val="00203A26"/>
    <w:rsid w:val="00204090"/>
    <w:rsid w:val="002040A6"/>
    <w:rsid w:val="002048DB"/>
    <w:rsid w:val="00204D9B"/>
    <w:rsid w:val="00205CBC"/>
    <w:rsid w:val="00205FD7"/>
    <w:rsid w:val="00207F50"/>
    <w:rsid w:val="00207F5A"/>
    <w:rsid w:val="00210435"/>
    <w:rsid w:val="0021045B"/>
    <w:rsid w:val="00212A1E"/>
    <w:rsid w:val="00213326"/>
    <w:rsid w:val="0021341F"/>
    <w:rsid w:val="00213EBE"/>
    <w:rsid w:val="0021449C"/>
    <w:rsid w:val="0021495D"/>
    <w:rsid w:val="00214D99"/>
    <w:rsid w:val="00216320"/>
    <w:rsid w:val="00217914"/>
    <w:rsid w:val="00217F76"/>
    <w:rsid w:val="002214B4"/>
    <w:rsid w:val="00223B37"/>
    <w:rsid w:val="00224FC4"/>
    <w:rsid w:val="00226F91"/>
    <w:rsid w:val="00227DEB"/>
    <w:rsid w:val="002306C3"/>
    <w:rsid w:val="002310D2"/>
    <w:rsid w:val="002312D7"/>
    <w:rsid w:val="00231BAB"/>
    <w:rsid w:val="002324C7"/>
    <w:rsid w:val="00232F4C"/>
    <w:rsid w:val="002330A7"/>
    <w:rsid w:val="00233E9A"/>
    <w:rsid w:val="0023538A"/>
    <w:rsid w:val="0023595C"/>
    <w:rsid w:val="00235D56"/>
    <w:rsid w:val="002369AA"/>
    <w:rsid w:val="00236C69"/>
    <w:rsid w:val="002376CA"/>
    <w:rsid w:val="00241732"/>
    <w:rsid w:val="00242F2E"/>
    <w:rsid w:val="00243844"/>
    <w:rsid w:val="00244783"/>
    <w:rsid w:val="002447E6"/>
    <w:rsid w:val="00245819"/>
    <w:rsid w:val="00245DB7"/>
    <w:rsid w:val="002477B8"/>
    <w:rsid w:val="00247A88"/>
    <w:rsid w:val="00250374"/>
    <w:rsid w:val="00250B25"/>
    <w:rsid w:val="0025162F"/>
    <w:rsid w:val="00252257"/>
    <w:rsid w:val="002522E4"/>
    <w:rsid w:val="00252489"/>
    <w:rsid w:val="00252A0E"/>
    <w:rsid w:val="00252F52"/>
    <w:rsid w:val="00253871"/>
    <w:rsid w:val="002540FB"/>
    <w:rsid w:val="00254958"/>
    <w:rsid w:val="00254D55"/>
    <w:rsid w:val="002559BE"/>
    <w:rsid w:val="00255D27"/>
    <w:rsid w:val="0025670E"/>
    <w:rsid w:val="00256890"/>
    <w:rsid w:val="00257A44"/>
    <w:rsid w:val="00257D5C"/>
    <w:rsid w:val="00261491"/>
    <w:rsid w:val="00261525"/>
    <w:rsid w:val="002617FE"/>
    <w:rsid w:val="00261892"/>
    <w:rsid w:val="00263493"/>
    <w:rsid w:val="002641FD"/>
    <w:rsid w:val="0026529B"/>
    <w:rsid w:val="00265635"/>
    <w:rsid w:val="00265A60"/>
    <w:rsid w:val="00266100"/>
    <w:rsid w:val="0026674B"/>
    <w:rsid w:val="00266C16"/>
    <w:rsid w:val="0026723B"/>
    <w:rsid w:val="002679F2"/>
    <w:rsid w:val="0027067F"/>
    <w:rsid w:val="00270B74"/>
    <w:rsid w:val="002713DC"/>
    <w:rsid w:val="00271B4D"/>
    <w:rsid w:val="0027239A"/>
    <w:rsid w:val="00272A3D"/>
    <w:rsid w:val="00274236"/>
    <w:rsid w:val="00274635"/>
    <w:rsid w:val="002747DD"/>
    <w:rsid w:val="00274A75"/>
    <w:rsid w:val="00274F17"/>
    <w:rsid w:val="002764E6"/>
    <w:rsid w:val="00276551"/>
    <w:rsid w:val="00277376"/>
    <w:rsid w:val="00280A72"/>
    <w:rsid w:val="00281090"/>
    <w:rsid w:val="00281DC2"/>
    <w:rsid w:val="00281E78"/>
    <w:rsid w:val="00282685"/>
    <w:rsid w:val="002838C2"/>
    <w:rsid w:val="00284C0E"/>
    <w:rsid w:val="00284D7F"/>
    <w:rsid w:val="00285243"/>
    <w:rsid w:val="00285E0E"/>
    <w:rsid w:val="00286207"/>
    <w:rsid w:val="0028669C"/>
    <w:rsid w:val="00286D66"/>
    <w:rsid w:val="00286D6F"/>
    <w:rsid w:val="00286EC5"/>
    <w:rsid w:val="00287554"/>
    <w:rsid w:val="0029057C"/>
    <w:rsid w:val="00291806"/>
    <w:rsid w:val="00291CB2"/>
    <w:rsid w:val="00293259"/>
    <w:rsid w:val="0029369E"/>
    <w:rsid w:val="002939B8"/>
    <w:rsid w:val="00293A88"/>
    <w:rsid w:val="002970CA"/>
    <w:rsid w:val="0029723E"/>
    <w:rsid w:val="002972DB"/>
    <w:rsid w:val="002A0CFC"/>
    <w:rsid w:val="002A0E8A"/>
    <w:rsid w:val="002A139F"/>
    <w:rsid w:val="002A2E23"/>
    <w:rsid w:val="002A4BA4"/>
    <w:rsid w:val="002A500E"/>
    <w:rsid w:val="002A731F"/>
    <w:rsid w:val="002A7622"/>
    <w:rsid w:val="002B004A"/>
    <w:rsid w:val="002B0072"/>
    <w:rsid w:val="002B0C21"/>
    <w:rsid w:val="002B116F"/>
    <w:rsid w:val="002B20DE"/>
    <w:rsid w:val="002B234E"/>
    <w:rsid w:val="002B2641"/>
    <w:rsid w:val="002B31C8"/>
    <w:rsid w:val="002B39EB"/>
    <w:rsid w:val="002B4D37"/>
    <w:rsid w:val="002B5505"/>
    <w:rsid w:val="002B590D"/>
    <w:rsid w:val="002B5B9F"/>
    <w:rsid w:val="002B5E25"/>
    <w:rsid w:val="002B5F39"/>
    <w:rsid w:val="002B6693"/>
    <w:rsid w:val="002C097E"/>
    <w:rsid w:val="002C0DCC"/>
    <w:rsid w:val="002C1A31"/>
    <w:rsid w:val="002C1BB0"/>
    <w:rsid w:val="002C1C81"/>
    <w:rsid w:val="002C1CC6"/>
    <w:rsid w:val="002C21CD"/>
    <w:rsid w:val="002C41A6"/>
    <w:rsid w:val="002C43E6"/>
    <w:rsid w:val="002C4B0A"/>
    <w:rsid w:val="002C4F51"/>
    <w:rsid w:val="002C5284"/>
    <w:rsid w:val="002C5CFC"/>
    <w:rsid w:val="002C68C0"/>
    <w:rsid w:val="002C749C"/>
    <w:rsid w:val="002C7B69"/>
    <w:rsid w:val="002D04D5"/>
    <w:rsid w:val="002D04FC"/>
    <w:rsid w:val="002D1A11"/>
    <w:rsid w:val="002D24FB"/>
    <w:rsid w:val="002D2CD7"/>
    <w:rsid w:val="002D4D62"/>
    <w:rsid w:val="002D5551"/>
    <w:rsid w:val="002D5C08"/>
    <w:rsid w:val="002D601A"/>
    <w:rsid w:val="002D6680"/>
    <w:rsid w:val="002D6C13"/>
    <w:rsid w:val="002D724F"/>
    <w:rsid w:val="002E0260"/>
    <w:rsid w:val="002E1839"/>
    <w:rsid w:val="002E2511"/>
    <w:rsid w:val="002E2B68"/>
    <w:rsid w:val="002E3274"/>
    <w:rsid w:val="002E3509"/>
    <w:rsid w:val="002E3C1E"/>
    <w:rsid w:val="002E407C"/>
    <w:rsid w:val="002E700F"/>
    <w:rsid w:val="002E7940"/>
    <w:rsid w:val="002E7DCB"/>
    <w:rsid w:val="002F004D"/>
    <w:rsid w:val="002F0B65"/>
    <w:rsid w:val="002F0FDB"/>
    <w:rsid w:val="002F105D"/>
    <w:rsid w:val="002F3823"/>
    <w:rsid w:val="002F471E"/>
    <w:rsid w:val="002F53F3"/>
    <w:rsid w:val="002F7B6C"/>
    <w:rsid w:val="0030160D"/>
    <w:rsid w:val="00301658"/>
    <w:rsid w:val="003026B0"/>
    <w:rsid w:val="00302C2D"/>
    <w:rsid w:val="003036EB"/>
    <w:rsid w:val="00303B4B"/>
    <w:rsid w:val="00304106"/>
    <w:rsid w:val="0030463A"/>
    <w:rsid w:val="00304F11"/>
    <w:rsid w:val="0030511F"/>
    <w:rsid w:val="00305122"/>
    <w:rsid w:val="00305F58"/>
    <w:rsid w:val="00307841"/>
    <w:rsid w:val="00307B64"/>
    <w:rsid w:val="0031108D"/>
    <w:rsid w:val="00311169"/>
    <w:rsid w:val="00311D69"/>
    <w:rsid w:val="00311E9C"/>
    <w:rsid w:val="00311F0C"/>
    <w:rsid w:val="0031230D"/>
    <w:rsid w:val="00312FBD"/>
    <w:rsid w:val="00314831"/>
    <w:rsid w:val="00316469"/>
    <w:rsid w:val="00316644"/>
    <w:rsid w:val="0031730E"/>
    <w:rsid w:val="00317DC7"/>
    <w:rsid w:val="00320092"/>
    <w:rsid w:val="00320C67"/>
    <w:rsid w:val="00321BF0"/>
    <w:rsid w:val="003220B7"/>
    <w:rsid w:val="003231EB"/>
    <w:rsid w:val="00323E85"/>
    <w:rsid w:val="00324C14"/>
    <w:rsid w:val="00324D96"/>
    <w:rsid w:val="00324EF3"/>
    <w:rsid w:val="00324FD0"/>
    <w:rsid w:val="0032539B"/>
    <w:rsid w:val="0032624C"/>
    <w:rsid w:val="00326FF1"/>
    <w:rsid w:val="00327A04"/>
    <w:rsid w:val="003311E3"/>
    <w:rsid w:val="00331CF6"/>
    <w:rsid w:val="00332765"/>
    <w:rsid w:val="00332A5E"/>
    <w:rsid w:val="00334891"/>
    <w:rsid w:val="003352F2"/>
    <w:rsid w:val="00336186"/>
    <w:rsid w:val="00336432"/>
    <w:rsid w:val="003364C8"/>
    <w:rsid w:val="0034034F"/>
    <w:rsid w:val="003413B9"/>
    <w:rsid w:val="003416DC"/>
    <w:rsid w:val="00341AC0"/>
    <w:rsid w:val="0034227D"/>
    <w:rsid w:val="003431AE"/>
    <w:rsid w:val="00345A1D"/>
    <w:rsid w:val="0034685A"/>
    <w:rsid w:val="0034784E"/>
    <w:rsid w:val="00350774"/>
    <w:rsid w:val="00351072"/>
    <w:rsid w:val="00351138"/>
    <w:rsid w:val="00351220"/>
    <w:rsid w:val="00351519"/>
    <w:rsid w:val="00351ECD"/>
    <w:rsid w:val="003526AF"/>
    <w:rsid w:val="0035291C"/>
    <w:rsid w:val="00352F46"/>
    <w:rsid w:val="00354280"/>
    <w:rsid w:val="003544AD"/>
    <w:rsid w:val="00355CEC"/>
    <w:rsid w:val="003565D5"/>
    <w:rsid w:val="003572F9"/>
    <w:rsid w:val="003574B5"/>
    <w:rsid w:val="003576D3"/>
    <w:rsid w:val="00357A9D"/>
    <w:rsid w:val="0036116A"/>
    <w:rsid w:val="00361224"/>
    <w:rsid w:val="00361861"/>
    <w:rsid w:val="00361A76"/>
    <w:rsid w:val="00361A8C"/>
    <w:rsid w:val="0036246F"/>
    <w:rsid w:val="00362994"/>
    <w:rsid w:val="00362CA5"/>
    <w:rsid w:val="00362F96"/>
    <w:rsid w:val="0036354D"/>
    <w:rsid w:val="00363BCF"/>
    <w:rsid w:val="003650FE"/>
    <w:rsid w:val="00365C9A"/>
    <w:rsid w:val="00365C9E"/>
    <w:rsid w:val="00366FC3"/>
    <w:rsid w:val="003704B3"/>
    <w:rsid w:val="003706A6"/>
    <w:rsid w:val="00370FCD"/>
    <w:rsid w:val="00371EF6"/>
    <w:rsid w:val="003720DE"/>
    <w:rsid w:val="0037219B"/>
    <w:rsid w:val="00372D2F"/>
    <w:rsid w:val="00373080"/>
    <w:rsid w:val="00373286"/>
    <w:rsid w:val="00374EAB"/>
    <w:rsid w:val="00375D24"/>
    <w:rsid w:val="003768E4"/>
    <w:rsid w:val="00376C87"/>
    <w:rsid w:val="00377157"/>
    <w:rsid w:val="00377424"/>
    <w:rsid w:val="003816D5"/>
    <w:rsid w:val="00381AB1"/>
    <w:rsid w:val="00382869"/>
    <w:rsid w:val="003835AA"/>
    <w:rsid w:val="00384940"/>
    <w:rsid w:val="00386895"/>
    <w:rsid w:val="00386902"/>
    <w:rsid w:val="00386B24"/>
    <w:rsid w:val="0038760D"/>
    <w:rsid w:val="0038776E"/>
    <w:rsid w:val="00387BE7"/>
    <w:rsid w:val="00387C54"/>
    <w:rsid w:val="00387E00"/>
    <w:rsid w:val="00387E37"/>
    <w:rsid w:val="0039009F"/>
    <w:rsid w:val="00390157"/>
    <w:rsid w:val="00390219"/>
    <w:rsid w:val="00391779"/>
    <w:rsid w:val="00391C37"/>
    <w:rsid w:val="0039390B"/>
    <w:rsid w:val="00394285"/>
    <w:rsid w:val="00394669"/>
    <w:rsid w:val="0039491A"/>
    <w:rsid w:val="00397C43"/>
    <w:rsid w:val="003A08EE"/>
    <w:rsid w:val="003A1121"/>
    <w:rsid w:val="003A31C1"/>
    <w:rsid w:val="003A3331"/>
    <w:rsid w:val="003A3F67"/>
    <w:rsid w:val="003A471B"/>
    <w:rsid w:val="003A4AFC"/>
    <w:rsid w:val="003A4D0E"/>
    <w:rsid w:val="003A6CDF"/>
    <w:rsid w:val="003B05CF"/>
    <w:rsid w:val="003B1184"/>
    <w:rsid w:val="003B1A0C"/>
    <w:rsid w:val="003B2EE2"/>
    <w:rsid w:val="003B3CB2"/>
    <w:rsid w:val="003B3F14"/>
    <w:rsid w:val="003B3F7F"/>
    <w:rsid w:val="003B4A94"/>
    <w:rsid w:val="003B4FC8"/>
    <w:rsid w:val="003B56BC"/>
    <w:rsid w:val="003B6CE7"/>
    <w:rsid w:val="003B7443"/>
    <w:rsid w:val="003B76B4"/>
    <w:rsid w:val="003B78DA"/>
    <w:rsid w:val="003C1547"/>
    <w:rsid w:val="003C2FCC"/>
    <w:rsid w:val="003C5236"/>
    <w:rsid w:val="003C57B7"/>
    <w:rsid w:val="003C628D"/>
    <w:rsid w:val="003C6500"/>
    <w:rsid w:val="003C788A"/>
    <w:rsid w:val="003D12B1"/>
    <w:rsid w:val="003D203E"/>
    <w:rsid w:val="003D39E5"/>
    <w:rsid w:val="003D49F1"/>
    <w:rsid w:val="003D4A48"/>
    <w:rsid w:val="003D4A71"/>
    <w:rsid w:val="003D4CE7"/>
    <w:rsid w:val="003D53F8"/>
    <w:rsid w:val="003D548C"/>
    <w:rsid w:val="003D5CDF"/>
    <w:rsid w:val="003D5E71"/>
    <w:rsid w:val="003D60D6"/>
    <w:rsid w:val="003D6210"/>
    <w:rsid w:val="003D6610"/>
    <w:rsid w:val="003E0684"/>
    <w:rsid w:val="003E072D"/>
    <w:rsid w:val="003E109C"/>
    <w:rsid w:val="003E10D4"/>
    <w:rsid w:val="003E11CE"/>
    <w:rsid w:val="003E237D"/>
    <w:rsid w:val="003E2FB3"/>
    <w:rsid w:val="003E359C"/>
    <w:rsid w:val="003E467C"/>
    <w:rsid w:val="003E520F"/>
    <w:rsid w:val="003E5BF6"/>
    <w:rsid w:val="003E634E"/>
    <w:rsid w:val="003E67A1"/>
    <w:rsid w:val="003E6BC2"/>
    <w:rsid w:val="003F01BC"/>
    <w:rsid w:val="003F0389"/>
    <w:rsid w:val="003F0452"/>
    <w:rsid w:val="003F07D7"/>
    <w:rsid w:val="003F10C1"/>
    <w:rsid w:val="003F209A"/>
    <w:rsid w:val="003F315A"/>
    <w:rsid w:val="003F3626"/>
    <w:rsid w:val="003F36C5"/>
    <w:rsid w:val="003F36CE"/>
    <w:rsid w:val="003F3D62"/>
    <w:rsid w:val="003F3E26"/>
    <w:rsid w:val="003F412F"/>
    <w:rsid w:val="003F50A7"/>
    <w:rsid w:val="003F51CC"/>
    <w:rsid w:val="003F5FA6"/>
    <w:rsid w:val="003F63C7"/>
    <w:rsid w:val="003F6647"/>
    <w:rsid w:val="003F6F5F"/>
    <w:rsid w:val="003F7596"/>
    <w:rsid w:val="00400FCF"/>
    <w:rsid w:val="0040372D"/>
    <w:rsid w:val="0040551A"/>
    <w:rsid w:val="00406976"/>
    <w:rsid w:val="00406F10"/>
    <w:rsid w:val="00407A38"/>
    <w:rsid w:val="00407D81"/>
    <w:rsid w:val="00410942"/>
    <w:rsid w:val="00411BAA"/>
    <w:rsid w:val="004128D2"/>
    <w:rsid w:val="00412AD8"/>
    <w:rsid w:val="00413E2D"/>
    <w:rsid w:val="00415281"/>
    <w:rsid w:val="00415455"/>
    <w:rsid w:val="00416384"/>
    <w:rsid w:val="004163D2"/>
    <w:rsid w:val="00417096"/>
    <w:rsid w:val="00417D52"/>
    <w:rsid w:val="004205AA"/>
    <w:rsid w:val="00420FE5"/>
    <w:rsid w:val="00421096"/>
    <w:rsid w:val="00421AED"/>
    <w:rsid w:val="00421DF5"/>
    <w:rsid w:val="004220C3"/>
    <w:rsid w:val="004224D9"/>
    <w:rsid w:val="0042286C"/>
    <w:rsid w:val="00422A89"/>
    <w:rsid w:val="00422B00"/>
    <w:rsid w:val="00422BCA"/>
    <w:rsid w:val="00424712"/>
    <w:rsid w:val="00424F96"/>
    <w:rsid w:val="004253CE"/>
    <w:rsid w:val="004259D5"/>
    <w:rsid w:val="00425C99"/>
    <w:rsid w:val="00425D65"/>
    <w:rsid w:val="00425D89"/>
    <w:rsid w:val="0042692B"/>
    <w:rsid w:val="0043016E"/>
    <w:rsid w:val="00431338"/>
    <w:rsid w:val="0043173A"/>
    <w:rsid w:val="004320EB"/>
    <w:rsid w:val="004327A4"/>
    <w:rsid w:val="00432941"/>
    <w:rsid w:val="00433C28"/>
    <w:rsid w:val="00434725"/>
    <w:rsid w:val="00434B42"/>
    <w:rsid w:val="00434E80"/>
    <w:rsid w:val="00435230"/>
    <w:rsid w:val="00436319"/>
    <w:rsid w:val="0043749B"/>
    <w:rsid w:val="00440170"/>
    <w:rsid w:val="00441926"/>
    <w:rsid w:val="00441A2C"/>
    <w:rsid w:val="00441F8D"/>
    <w:rsid w:val="00442792"/>
    <w:rsid w:val="004428F3"/>
    <w:rsid w:val="0044325A"/>
    <w:rsid w:val="00443DE9"/>
    <w:rsid w:val="0044428A"/>
    <w:rsid w:val="00445E27"/>
    <w:rsid w:val="0044600B"/>
    <w:rsid w:val="00446096"/>
    <w:rsid w:val="00446CF1"/>
    <w:rsid w:val="0044730A"/>
    <w:rsid w:val="00450535"/>
    <w:rsid w:val="00450BB1"/>
    <w:rsid w:val="00451744"/>
    <w:rsid w:val="00451A26"/>
    <w:rsid w:val="004521BC"/>
    <w:rsid w:val="00452492"/>
    <w:rsid w:val="00452562"/>
    <w:rsid w:val="00452D2D"/>
    <w:rsid w:val="00452E7E"/>
    <w:rsid w:val="004532CB"/>
    <w:rsid w:val="004534F1"/>
    <w:rsid w:val="00453BE4"/>
    <w:rsid w:val="00453FE8"/>
    <w:rsid w:val="00454D1E"/>
    <w:rsid w:val="00455D84"/>
    <w:rsid w:val="004565C4"/>
    <w:rsid w:val="00456DAB"/>
    <w:rsid w:val="0045763B"/>
    <w:rsid w:val="004602C5"/>
    <w:rsid w:val="0046100A"/>
    <w:rsid w:val="0046110F"/>
    <w:rsid w:val="00461407"/>
    <w:rsid w:val="0046193D"/>
    <w:rsid w:val="00462334"/>
    <w:rsid w:val="004627A3"/>
    <w:rsid w:val="00462845"/>
    <w:rsid w:val="00462944"/>
    <w:rsid w:val="00462F78"/>
    <w:rsid w:val="00463609"/>
    <w:rsid w:val="0046393F"/>
    <w:rsid w:val="004651AD"/>
    <w:rsid w:val="004658C3"/>
    <w:rsid w:val="00466147"/>
    <w:rsid w:val="00466EE3"/>
    <w:rsid w:val="004672D5"/>
    <w:rsid w:val="004734E8"/>
    <w:rsid w:val="004738E1"/>
    <w:rsid w:val="00475C60"/>
    <w:rsid w:val="0047718B"/>
    <w:rsid w:val="004803E4"/>
    <w:rsid w:val="00480826"/>
    <w:rsid w:val="00480C0F"/>
    <w:rsid w:val="00482047"/>
    <w:rsid w:val="004832DC"/>
    <w:rsid w:val="004836A5"/>
    <w:rsid w:val="00483A4A"/>
    <w:rsid w:val="0048556B"/>
    <w:rsid w:val="004876B3"/>
    <w:rsid w:val="00487F0B"/>
    <w:rsid w:val="00490C1B"/>
    <w:rsid w:val="00491259"/>
    <w:rsid w:val="00491D6F"/>
    <w:rsid w:val="00492441"/>
    <w:rsid w:val="00492B65"/>
    <w:rsid w:val="00492D8D"/>
    <w:rsid w:val="00493C87"/>
    <w:rsid w:val="0049404A"/>
    <w:rsid w:val="00494AF1"/>
    <w:rsid w:val="00495511"/>
    <w:rsid w:val="00496AF3"/>
    <w:rsid w:val="004971B9"/>
    <w:rsid w:val="004974D0"/>
    <w:rsid w:val="004A0B47"/>
    <w:rsid w:val="004A273A"/>
    <w:rsid w:val="004A3EEC"/>
    <w:rsid w:val="004A4025"/>
    <w:rsid w:val="004A498B"/>
    <w:rsid w:val="004A5F0E"/>
    <w:rsid w:val="004A6890"/>
    <w:rsid w:val="004A7976"/>
    <w:rsid w:val="004A7A9B"/>
    <w:rsid w:val="004B0968"/>
    <w:rsid w:val="004B1C35"/>
    <w:rsid w:val="004B22E3"/>
    <w:rsid w:val="004B2696"/>
    <w:rsid w:val="004B40A9"/>
    <w:rsid w:val="004B4B3C"/>
    <w:rsid w:val="004B5433"/>
    <w:rsid w:val="004B771C"/>
    <w:rsid w:val="004B7AF7"/>
    <w:rsid w:val="004C0336"/>
    <w:rsid w:val="004C0E00"/>
    <w:rsid w:val="004C1514"/>
    <w:rsid w:val="004C250F"/>
    <w:rsid w:val="004C283C"/>
    <w:rsid w:val="004C3C60"/>
    <w:rsid w:val="004C44D5"/>
    <w:rsid w:val="004C4664"/>
    <w:rsid w:val="004C6C7D"/>
    <w:rsid w:val="004C7841"/>
    <w:rsid w:val="004D05ED"/>
    <w:rsid w:val="004D0718"/>
    <w:rsid w:val="004D11EF"/>
    <w:rsid w:val="004D1328"/>
    <w:rsid w:val="004D1CE4"/>
    <w:rsid w:val="004D1F74"/>
    <w:rsid w:val="004D2644"/>
    <w:rsid w:val="004D2B2B"/>
    <w:rsid w:val="004D39DD"/>
    <w:rsid w:val="004D3DEB"/>
    <w:rsid w:val="004D4188"/>
    <w:rsid w:val="004D46F9"/>
    <w:rsid w:val="004D4DC3"/>
    <w:rsid w:val="004D5355"/>
    <w:rsid w:val="004D5A7B"/>
    <w:rsid w:val="004D5E87"/>
    <w:rsid w:val="004D5E96"/>
    <w:rsid w:val="004D603F"/>
    <w:rsid w:val="004D60C9"/>
    <w:rsid w:val="004D7699"/>
    <w:rsid w:val="004E14DD"/>
    <w:rsid w:val="004E15AB"/>
    <w:rsid w:val="004E18FC"/>
    <w:rsid w:val="004E1FE4"/>
    <w:rsid w:val="004E225C"/>
    <w:rsid w:val="004E267E"/>
    <w:rsid w:val="004E3439"/>
    <w:rsid w:val="004E3BAD"/>
    <w:rsid w:val="004E4552"/>
    <w:rsid w:val="004E563E"/>
    <w:rsid w:val="004E5AE8"/>
    <w:rsid w:val="004E6520"/>
    <w:rsid w:val="004E72AA"/>
    <w:rsid w:val="004E7A87"/>
    <w:rsid w:val="004F05F9"/>
    <w:rsid w:val="004F109B"/>
    <w:rsid w:val="004F1F02"/>
    <w:rsid w:val="004F22C9"/>
    <w:rsid w:val="004F3427"/>
    <w:rsid w:val="004F35FC"/>
    <w:rsid w:val="004F395F"/>
    <w:rsid w:val="004F4D87"/>
    <w:rsid w:val="004F5954"/>
    <w:rsid w:val="004F6CAC"/>
    <w:rsid w:val="004F6ED0"/>
    <w:rsid w:val="0050044E"/>
    <w:rsid w:val="005007AC"/>
    <w:rsid w:val="00500877"/>
    <w:rsid w:val="00501A45"/>
    <w:rsid w:val="005025BF"/>
    <w:rsid w:val="0050375B"/>
    <w:rsid w:val="00503BE8"/>
    <w:rsid w:val="00503D08"/>
    <w:rsid w:val="0050508A"/>
    <w:rsid w:val="00505220"/>
    <w:rsid w:val="00505870"/>
    <w:rsid w:val="005075DB"/>
    <w:rsid w:val="00507CF6"/>
    <w:rsid w:val="00511ADD"/>
    <w:rsid w:val="005129A7"/>
    <w:rsid w:val="005129E4"/>
    <w:rsid w:val="00512DCC"/>
    <w:rsid w:val="00512EFE"/>
    <w:rsid w:val="00513B00"/>
    <w:rsid w:val="00514506"/>
    <w:rsid w:val="00514E66"/>
    <w:rsid w:val="0051569E"/>
    <w:rsid w:val="00515F27"/>
    <w:rsid w:val="005165B6"/>
    <w:rsid w:val="005168EB"/>
    <w:rsid w:val="005174FD"/>
    <w:rsid w:val="00517D47"/>
    <w:rsid w:val="00520106"/>
    <w:rsid w:val="00520144"/>
    <w:rsid w:val="00520508"/>
    <w:rsid w:val="00520767"/>
    <w:rsid w:val="00520AA7"/>
    <w:rsid w:val="00522E20"/>
    <w:rsid w:val="00523136"/>
    <w:rsid w:val="005235CE"/>
    <w:rsid w:val="00523713"/>
    <w:rsid w:val="005237D9"/>
    <w:rsid w:val="005240E8"/>
    <w:rsid w:val="005246B9"/>
    <w:rsid w:val="00525C53"/>
    <w:rsid w:val="00526AEA"/>
    <w:rsid w:val="00526C20"/>
    <w:rsid w:val="00527C05"/>
    <w:rsid w:val="00530230"/>
    <w:rsid w:val="005302FB"/>
    <w:rsid w:val="005320A0"/>
    <w:rsid w:val="00532531"/>
    <w:rsid w:val="005345B2"/>
    <w:rsid w:val="00535740"/>
    <w:rsid w:val="005357BF"/>
    <w:rsid w:val="005357C3"/>
    <w:rsid w:val="00535A8A"/>
    <w:rsid w:val="00536170"/>
    <w:rsid w:val="00536434"/>
    <w:rsid w:val="00537F8D"/>
    <w:rsid w:val="005401CD"/>
    <w:rsid w:val="005411FE"/>
    <w:rsid w:val="00541D4C"/>
    <w:rsid w:val="005430A0"/>
    <w:rsid w:val="00543245"/>
    <w:rsid w:val="0054335F"/>
    <w:rsid w:val="00543953"/>
    <w:rsid w:val="00543D96"/>
    <w:rsid w:val="0054425E"/>
    <w:rsid w:val="00544334"/>
    <w:rsid w:val="00544E6E"/>
    <w:rsid w:val="00544F40"/>
    <w:rsid w:val="0054533A"/>
    <w:rsid w:val="005455BD"/>
    <w:rsid w:val="00545FFD"/>
    <w:rsid w:val="00546649"/>
    <w:rsid w:val="00546A0E"/>
    <w:rsid w:val="00547053"/>
    <w:rsid w:val="005506D1"/>
    <w:rsid w:val="005509AD"/>
    <w:rsid w:val="00550B0F"/>
    <w:rsid w:val="00550B2E"/>
    <w:rsid w:val="00550E1F"/>
    <w:rsid w:val="00550E95"/>
    <w:rsid w:val="00551428"/>
    <w:rsid w:val="0055159F"/>
    <w:rsid w:val="005515E2"/>
    <w:rsid w:val="0055185B"/>
    <w:rsid w:val="00551F05"/>
    <w:rsid w:val="005520BB"/>
    <w:rsid w:val="005526C9"/>
    <w:rsid w:val="00552C7E"/>
    <w:rsid w:val="00553048"/>
    <w:rsid w:val="0055385B"/>
    <w:rsid w:val="00553874"/>
    <w:rsid w:val="00553BB0"/>
    <w:rsid w:val="00554294"/>
    <w:rsid w:val="005552EE"/>
    <w:rsid w:val="00555596"/>
    <w:rsid w:val="0055798F"/>
    <w:rsid w:val="00557B8D"/>
    <w:rsid w:val="00560096"/>
    <w:rsid w:val="00560133"/>
    <w:rsid w:val="005602F3"/>
    <w:rsid w:val="0056051F"/>
    <w:rsid w:val="00560539"/>
    <w:rsid w:val="00560C0C"/>
    <w:rsid w:val="00560D12"/>
    <w:rsid w:val="0056115C"/>
    <w:rsid w:val="005620A9"/>
    <w:rsid w:val="00562F65"/>
    <w:rsid w:val="00564C87"/>
    <w:rsid w:val="00565029"/>
    <w:rsid w:val="00565570"/>
    <w:rsid w:val="00565CC5"/>
    <w:rsid w:val="005675F1"/>
    <w:rsid w:val="005677EE"/>
    <w:rsid w:val="005678CD"/>
    <w:rsid w:val="0056791C"/>
    <w:rsid w:val="00570CC8"/>
    <w:rsid w:val="0057111E"/>
    <w:rsid w:val="00571E79"/>
    <w:rsid w:val="00572249"/>
    <w:rsid w:val="00573D81"/>
    <w:rsid w:val="00573E9B"/>
    <w:rsid w:val="0057498E"/>
    <w:rsid w:val="005752BF"/>
    <w:rsid w:val="0057537E"/>
    <w:rsid w:val="005754FA"/>
    <w:rsid w:val="00575C05"/>
    <w:rsid w:val="00575EAC"/>
    <w:rsid w:val="00576958"/>
    <w:rsid w:val="005769B5"/>
    <w:rsid w:val="00577224"/>
    <w:rsid w:val="005803B9"/>
    <w:rsid w:val="00580408"/>
    <w:rsid w:val="00580979"/>
    <w:rsid w:val="00581639"/>
    <w:rsid w:val="0058219D"/>
    <w:rsid w:val="00582948"/>
    <w:rsid w:val="0058423F"/>
    <w:rsid w:val="0058455B"/>
    <w:rsid w:val="0058595F"/>
    <w:rsid w:val="00585CB0"/>
    <w:rsid w:val="00586C58"/>
    <w:rsid w:val="00586C9D"/>
    <w:rsid w:val="00587830"/>
    <w:rsid w:val="00587E33"/>
    <w:rsid w:val="00590B19"/>
    <w:rsid w:val="005912E1"/>
    <w:rsid w:val="00591416"/>
    <w:rsid w:val="005926AF"/>
    <w:rsid w:val="00593F90"/>
    <w:rsid w:val="00595A64"/>
    <w:rsid w:val="00595F41"/>
    <w:rsid w:val="00596140"/>
    <w:rsid w:val="00596471"/>
    <w:rsid w:val="00596CDE"/>
    <w:rsid w:val="00597A28"/>
    <w:rsid w:val="00597E71"/>
    <w:rsid w:val="005A095F"/>
    <w:rsid w:val="005A0A0B"/>
    <w:rsid w:val="005A0A73"/>
    <w:rsid w:val="005A1E4F"/>
    <w:rsid w:val="005A2432"/>
    <w:rsid w:val="005A2445"/>
    <w:rsid w:val="005A3D2E"/>
    <w:rsid w:val="005A4486"/>
    <w:rsid w:val="005A5BFC"/>
    <w:rsid w:val="005A5CBC"/>
    <w:rsid w:val="005A6BD7"/>
    <w:rsid w:val="005B0F7F"/>
    <w:rsid w:val="005B10AF"/>
    <w:rsid w:val="005B113A"/>
    <w:rsid w:val="005B1526"/>
    <w:rsid w:val="005B19C8"/>
    <w:rsid w:val="005B1D0C"/>
    <w:rsid w:val="005B336D"/>
    <w:rsid w:val="005B42B7"/>
    <w:rsid w:val="005B4CB8"/>
    <w:rsid w:val="005B504D"/>
    <w:rsid w:val="005B5250"/>
    <w:rsid w:val="005B5E81"/>
    <w:rsid w:val="005B6AD8"/>
    <w:rsid w:val="005B6AE9"/>
    <w:rsid w:val="005B6DFF"/>
    <w:rsid w:val="005B7636"/>
    <w:rsid w:val="005C0167"/>
    <w:rsid w:val="005C03C1"/>
    <w:rsid w:val="005C0480"/>
    <w:rsid w:val="005C1295"/>
    <w:rsid w:val="005C131C"/>
    <w:rsid w:val="005C1F93"/>
    <w:rsid w:val="005C2253"/>
    <w:rsid w:val="005C2DBD"/>
    <w:rsid w:val="005C2DE9"/>
    <w:rsid w:val="005C3050"/>
    <w:rsid w:val="005C33B0"/>
    <w:rsid w:val="005C365A"/>
    <w:rsid w:val="005C3BE7"/>
    <w:rsid w:val="005C4198"/>
    <w:rsid w:val="005C5BCB"/>
    <w:rsid w:val="005C73AA"/>
    <w:rsid w:val="005C75E6"/>
    <w:rsid w:val="005C7CC1"/>
    <w:rsid w:val="005C7F77"/>
    <w:rsid w:val="005D0764"/>
    <w:rsid w:val="005D1082"/>
    <w:rsid w:val="005D19EA"/>
    <w:rsid w:val="005D2933"/>
    <w:rsid w:val="005D2A10"/>
    <w:rsid w:val="005D334E"/>
    <w:rsid w:val="005D3848"/>
    <w:rsid w:val="005D46E4"/>
    <w:rsid w:val="005D4E90"/>
    <w:rsid w:val="005D4F4C"/>
    <w:rsid w:val="005D6BAA"/>
    <w:rsid w:val="005D71A4"/>
    <w:rsid w:val="005D7A7C"/>
    <w:rsid w:val="005D7B92"/>
    <w:rsid w:val="005E08E8"/>
    <w:rsid w:val="005E09FF"/>
    <w:rsid w:val="005E0AF4"/>
    <w:rsid w:val="005E1C3D"/>
    <w:rsid w:val="005E2353"/>
    <w:rsid w:val="005E333F"/>
    <w:rsid w:val="005E40B5"/>
    <w:rsid w:val="005E4898"/>
    <w:rsid w:val="005E4D1D"/>
    <w:rsid w:val="005E5A83"/>
    <w:rsid w:val="005E6796"/>
    <w:rsid w:val="005E6DB8"/>
    <w:rsid w:val="005F07D5"/>
    <w:rsid w:val="005F0835"/>
    <w:rsid w:val="005F0EE0"/>
    <w:rsid w:val="005F1958"/>
    <w:rsid w:val="005F2B70"/>
    <w:rsid w:val="005F31D6"/>
    <w:rsid w:val="005F4135"/>
    <w:rsid w:val="005F59A1"/>
    <w:rsid w:val="005F6DCE"/>
    <w:rsid w:val="005F6EF2"/>
    <w:rsid w:val="005F70FA"/>
    <w:rsid w:val="00600033"/>
    <w:rsid w:val="0060005A"/>
    <w:rsid w:val="0060016E"/>
    <w:rsid w:val="006001DF"/>
    <w:rsid w:val="006007F2"/>
    <w:rsid w:val="00600A4F"/>
    <w:rsid w:val="0060103A"/>
    <w:rsid w:val="006012E8"/>
    <w:rsid w:val="006015BF"/>
    <w:rsid w:val="00602283"/>
    <w:rsid w:val="00603BC9"/>
    <w:rsid w:val="006061D5"/>
    <w:rsid w:val="0060691B"/>
    <w:rsid w:val="006070E8"/>
    <w:rsid w:val="00607A9D"/>
    <w:rsid w:val="00607C80"/>
    <w:rsid w:val="0061235D"/>
    <w:rsid w:val="006155B1"/>
    <w:rsid w:val="00615A4B"/>
    <w:rsid w:val="006162BB"/>
    <w:rsid w:val="00616875"/>
    <w:rsid w:val="00617FBD"/>
    <w:rsid w:val="006200E4"/>
    <w:rsid w:val="00620239"/>
    <w:rsid w:val="00620ADB"/>
    <w:rsid w:val="00620B76"/>
    <w:rsid w:val="00620BBA"/>
    <w:rsid w:val="006214A5"/>
    <w:rsid w:val="006217E8"/>
    <w:rsid w:val="00621982"/>
    <w:rsid w:val="00621A91"/>
    <w:rsid w:val="006229CE"/>
    <w:rsid w:val="00622C5F"/>
    <w:rsid w:val="006233C2"/>
    <w:rsid w:val="00623B52"/>
    <w:rsid w:val="006240E6"/>
    <w:rsid w:val="00625432"/>
    <w:rsid w:val="00626B64"/>
    <w:rsid w:val="00627CA6"/>
    <w:rsid w:val="00627CD3"/>
    <w:rsid w:val="00630421"/>
    <w:rsid w:val="006308C8"/>
    <w:rsid w:val="00630DAB"/>
    <w:rsid w:val="00631F35"/>
    <w:rsid w:val="006320B5"/>
    <w:rsid w:val="00632861"/>
    <w:rsid w:val="00632D9C"/>
    <w:rsid w:val="00632DB0"/>
    <w:rsid w:val="006336B4"/>
    <w:rsid w:val="00634A46"/>
    <w:rsid w:val="00634A68"/>
    <w:rsid w:val="0063569D"/>
    <w:rsid w:val="00636584"/>
    <w:rsid w:val="006369AB"/>
    <w:rsid w:val="00637E07"/>
    <w:rsid w:val="0064007C"/>
    <w:rsid w:val="00640509"/>
    <w:rsid w:val="00640518"/>
    <w:rsid w:val="006406E2"/>
    <w:rsid w:val="00640865"/>
    <w:rsid w:val="00640DD8"/>
    <w:rsid w:val="0064101B"/>
    <w:rsid w:val="00641712"/>
    <w:rsid w:val="006417E5"/>
    <w:rsid w:val="00643FE9"/>
    <w:rsid w:val="0064622C"/>
    <w:rsid w:val="00646B97"/>
    <w:rsid w:val="006474A3"/>
    <w:rsid w:val="00650391"/>
    <w:rsid w:val="00650802"/>
    <w:rsid w:val="006509FD"/>
    <w:rsid w:val="00650ACA"/>
    <w:rsid w:val="006516EC"/>
    <w:rsid w:val="0065239B"/>
    <w:rsid w:val="00652BD9"/>
    <w:rsid w:val="00653A5E"/>
    <w:rsid w:val="00654084"/>
    <w:rsid w:val="006564C5"/>
    <w:rsid w:val="00657855"/>
    <w:rsid w:val="006606B7"/>
    <w:rsid w:val="00660884"/>
    <w:rsid w:val="006615EC"/>
    <w:rsid w:val="0066170E"/>
    <w:rsid w:val="006617A5"/>
    <w:rsid w:val="00663B69"/>
    <w:rsid w:val="006642F1"/>
    <w:rsid w:val="00664364"/>
    <w:rsid w:val="006650FC"/>
    <w:rsid w:val="00666ED4"/>
    <w:rsid w:val="0066747A"/>
    <w:rsid w:val="00667875"/>
    <w:rsid w:val="0067012F"/>
    <w:rsid w:val="00670DFE"/>
    <w:rsid w:val="006720DE"/>
    <w:rsid w:val="00672945"/>
    <w:rsid w:val="00672FC6"/>
    <w:rsid w:val="006733E9"/>
    <w:rsid w:val="00675F2A"/>
    <w:rsid w:val="006760A4"/>
    <w:rsid w:val="00676CBB"/>
    <w:rsid w:val="006801FC"/>
    <w:rsid w:val="00680558"/>
    <w:rsid w:val="0068100E"/>
    <w:rsid w:val="0068299C"/>
    <w:rsid w:val="00682AF9"/>
    <w:rsid w:val="00684483"/>
    <w:rsid w:val="006844B1"/>
    <w:rsid w:val="00684E5D"/>
    <w:rsid w:val="00685131"/>
    <w:rsid w:val="006853F3"/>
    <w:rsid w:val="00685EC6"/>
    <w:rsid w:val="00686749"/>
    <w:rsid w:val="006872EA"/>
    <w:rsid w:val="00687E87"/>
    <w:rsid w:val="00691BBA"/>
    <w:rsid w:val="00692C08"/>
    <w:rsid w:val="00692C11"/>
    <w:rsid w:val="00692FB9"/>
    <w:rsid w:val="0069310B"/>
    <w:rsid w:val="006935AC"/>
    <w:rsid w:val="006936A9"/>
    <w:rsid w:val="0069370B"/>
    <w:rsid w:val="00693EE8"/>
    <w:rsid w:val="0069523B"/>
    <w:rsid w:val="006955B1"/>
    <w:rsid w:val="006958D4"/>
    <w:rsid w:val="006962B9"/>
    <w:rsid w:val="00697A51"/>
    <w:rsid w:val="00697BA3"/>
    <w:rsid w:val="006A01CB"/>
    <w:rsid w:val="006A14A7"/>
    <w:rsid w:val="006A15C3"/>
    <w:rsid w:val="006A15D0"/>
    <w:rsid w:val="006A235B"/>
    <w:rsid w:val="006A2510"/>
    <w:rsid w:val="006A3045"/>
    <w:rsid w:val="006A33F1"/>
    <w:rsid w:val="006A3521"/>
    <w:rsid w:val="006A47A8"/>
    <w:rsid w:val="006A4EE1"/>
    <w:rsid w:val="006A4FC2"/>
    <w:rsid w:val="006B0488"/>
    <w:rsid w:val="006B0982"/>
    <w:rsid w:val="006B2B01"/>
    <w:rsid w:val="006B2BD7"/>
    <w:rsid w:val="006B30BE"/>
    <w:rsid w:val="006B3270"/>
    <w:rsid w:val="006B338C"/>
    <w:rsid w:val="006B389F"/>
    <w:rsid w:val="006B3CAA"/>
    <w:rsid w:val="006B3DE4"/>
    <w:rsid w:val="006B4A13"/>
    <w:rsid w:val="006B4C88"/>
    <w:rsid w:val="006B6102"/>
    <w:rsid w:val="006B6269"/>
    <w:rsid w:val="006B6B42"/>
    <w:rsid w:val="006B6BC0"/>
    <w:rsid w:val="006B7BE6"/>
    <w:rsid w:val="006C012F"/>
    <w:rsid w:val="006C0D72"/>
    <w:rsid w:val="006C10A6"/>
    <w:rsid w:val="006C18BB"/>
    <w:rsid w:val="006C21D8"/>
    <w:rsid w:val="006C2D5E"/>
    <w:rsid w:val="006C2EEE"/>
    <w:rsid w:val="006C320A"/>
    <w:rsid w:val="006C40FF"/>
    <w:rsid w:val="006C4409"/>
    <w:rsid w:val="006C565E"/>
    <w:rsid w:val="006C727F"/>
    <w:rsid w:val="006D043C"/>
    <w:rsid w:val="006D0EDE"/>
    <w:rsid w:val="006D1376"/>
    <w:rsid w:val="006D1559"/>
    <w:rsid w:val="006D18E6"/>
    <w:rsid w:val="006D49F3"/>
    <w:rsid w:val="006D65F5"/>
    <w:rsid w:val="006D67BB"/>
    <w:rsid w:val="006D6CE7"/>
    <w:rsid w:val="006E02A8"/>
    <w:rsid w:val="006E0D27"/>
    <w:rsid w:val="006E207B"/>
    <w:rsid w:val="006E23DC"/>
    <w:rsid w:val="006E24D1"/>
    <w:rsid w:val="006E25CF"/>
    <w:rsid w:val="006E2681"/>
    <w:rsid w:val="006E2964"/>
    <w:rsid w:val="006E33C2"/>
    <w:rsid w:val="006E3B70"/>
    <w:rsid w:val="006E42B1"/>
    <w:rsid w:val="006E46DB"/>
    <w:rsid w:val="006E4F73"/>
    <w:rsid w:val="006E57CB"/>
    <w:rsid w:val="006E7918"/>
    <w:rsid w:val="006E7A72"/>
    <w:rsid w:val="006F03A5"/>
    <w:rsid w:val="006F0481"/>
    <w:rsid w:val="006F090C"/>
    <w:rsid w:val="006F12F1"/>
    <w:rsid w:val="006F229F"/>
    <w:rsid w:val="006F315E"/>
    <w:rsid w:val="006F3C90"/>
    <w:rsid w:val="006F4D5D"/>
    <w:rsid w:val="006F51C2"/>
    <w:rsid w:val="006F6E31"/>
    <w:rsid w:val="006F6F0B"/>
    <w:rsid w:val="006F74C3"/>
    <w:rsid w:val="006F7875"/>
    <w:rsid w:val="006F791B"/>
    <w:rsid w:val="0070100F"/>
    <w:rsid w:val="00701A9F"/>
    <w:rsid w:val="00702188"/>
    <w:rsid w:val="00702A6C"/>
    <w:rsid w:val="00703149"/>
    <w:rsid w:val="00703633"/>
    <w:rsid w:val="007040F3"/>
    <w:rsid w:val="00704F6F"/>
    <w:rsid w:val="00705881"/>
    <w:rsid w:val="00706C20"/>
    <w:rsid w:val="007076EC"/>
    <w:rsid w:val="00711950"/>
    <w:rsid w:val="00711A7B"/>
    <w:rsid w:val="00711C78"/>
    <w:rsid w:val="00713BE7"/>
    <w:rsid w:val="00713F04"/>
    <w:rsid w:val="00714685"/>
    <w:rsid w:val="00714C2C"/>
    <w:rsid w:val="007157B1"/>
    <w:rsid w:val="0071596D"/>
    <w:rsid w:val="00715A21"/>
    <w:rsid w:val="00716690"/>
    <w:rsid w:val="00717805"/>
    <w:rsid w:val="00717E66"/>
    <w:rsid w:val="007210E7"/>
    <w:rsid w:val="00721DAB"/>
    <w:rsid w:val="00722355"/>
    <w:rsid w:val="0072270F"/>
    <w:rsid w:val="0072274E"/>
    <w:rsid w:val="00722DFF"/>
    <w:rsid w:val="0072460A"/>
    <w:rsid w:val="007252B3"/>
    <w:rsid w:val="0072686A"/>
    <w:rsid w:val="007277D6"/>
    <w:rsid w:val="00727B02"/>
    <w:rsid w:val="00727D34"/>
    <w:rsid w:val="00727E88"/>
    <w:rsid w:val="00727F96"/>
    <w:rsid w:val="0073066E"/>
    <w:rsid w:val="007307D1"/>
    <w:rsid w:val="0073109C"/>
    <w:rsid w:val="007318C0"/>
    <w:rsid w:val="00731B04"/>
    <w:rsid w:val="0073316B"/>
    <w:rsid w:val="00734027"/>
    <w:rsid w:val="00734048"/>
    <w:rsid w:val="0073420E"/>
    <w:rsid w:val="007342D6"/>
    <w:rsid w:val="007354FD"/>
    <w:rsid w:val="00735B82"/>
    <w:rsid w:val="00736176"/>
    <w:rsid w:val="00736EA2"/>
    <w:rsid w:val="0073703F"/>
    <w:rsid w:val="00740EE6"/>
    <w:rsid w:val="00741297"/>
    <w:rsid w:val="00741493"/>
    <w:rsid w:val="00741C84"/>
    <w:rsid w:val="00742338"/>
    <w:rsid w:val="00742640"/>
    <w:rsid w:val="007429C1"/>
    <w:rsid w:val="007433C2"/>
    <w:rsid w:val="00743795"/>
    <w:rsid w:val="00744238"/>
    <w:rsid w:val="00744773"/>
    <w:rsid w:val="007455C8"/>
    <w:rsid w:val="0074642D"/>
    <w:rsid w:val="00746771"/>
    <w:rsid w:val="007474D8"/>
    <w:rsid w:val="00750837"/>
    <w:rsid w:val="00751458"/>
    <w:rsid w:val="00751528"/>
    <w:rsid w:val="007518D5"/>
    <w:rsid w:val="00751F5B"/>
    <w:rsid w:val="00751FB7"/>
    <w:rsid w:val="00752596"/>
    <w:rsid w:val="00754616"/>
    <w:rsid w:val="00754AB1"/>
    <w:rsid w:val="007552A4"/>
    <w:rsid w:val="00755A98"/>
    <w:rsid w:val="00755BAA"/>
    <w:rsid w:val="00755CEE"/>
    <w:rsid w:val="00757926"/>
    <w:rsid w:val="00757B70"/>
    <w:rsid w:val="007601EB"/>
    <w:rsid w:val="00760741"/>
    <w:rsid w:val="007608FE"/>
    <w:rsid w:val="00761263"/>
    <w:rsid w:val="007612D4"/>
    <w:rsid w:val="0076153E"/>
    <w:rsid w:val="007616A4"/>
    <w:rsid w:val="00761C62"/>
    <w:rsid w:val="00761F3C"/>
    <w:rsid w:val="007629A4"/>
    <w:rsid w:val="00762A2A"/>
    <w:rsid w:val="00763273"/>
    <w:rsid w:val="00764BF2"/>
    <w:rsid w:val="007650F9"/>
    <w:rsid w:val="00767602"/>
    <w:rsid w:val="007677AF"/>
    <w:rsid w:val="00767835"/>
    <w:rsid w:val="00767856"/>
    <w:rsid w:val="007707BF"/>
    <w:rsid w:val="0077259B"/>
    <w:rsid w:val="007727D2"/>
    <w:rsid w:val="00772C21"/>
    <w:rsid w:val="00772E68"/>
    <w:rsid w:val="00773901"/>
    <w:rsid w:val="0077424C"/>
    <w:rsid w:val="007744DD"/>
    <w:rsid w:val="00774685"/>
    <w:rsid w:val="00775673"/>
    <w:rsid w:val="0077597B"/>
    <w:rsid w:val="0077701E"/>
    <w:rsid w:val="0078035D"/>
    <w:rsid w:val="0078048D"/>
    <w:rsid w:val="00780520"/>
    <w:rsid w:val="0078052B"/>
    <w:rsid w:val="00780F51"/>
    <w:rsid w:val="007811E8"/>
    <w:rsid w:val="007820C3"/>
    <w:rsid w:val="007830FE"/>
    <w:rsid w:val="007832C3"/>
    <w:rsid w:val="007836AB"/>
    <w:rsid w:val="00784030"/>
    <w:rsid w:val="007848F7"/>
    <w:rsid w:val="00785719"/>
    <w:rsid w:val="00785ABB"/>
    <w:rsid w:val="00786A8C"/>
    <w:rsid w:val="00787DCE"/>
    <w:rsid w:val="007914C0"/>
    <w:rsid w:val="007915B3"/>
    <w:rsid w:val="007918E7"/>
    <w:rsid w:val="00792271"/>
    <w:rsid w:val="00792688"/>
    <w:rsid w:val="00792FEB"/>
    <w:rsid w:val="00793098"/>
    <w:rsid w:val="007934FF"/>
    <w:rsid w:val="00793B90"/>
    <w:rsid w:val="007940BD"/>
    <w:rsid w:val="007960D9"/>
    <w:rsid w:val="007960E3"/>
    <w:rsid w:val="007969E7"/>
    <w:rsid w:val="007A096C"/>
    <w:rsid w:val="007A1FB1"/>
    <w:rsid w:val="007A363B"/>
    <w:rsid w:val="007A4146"/>
    <w:rsid w:val="007A4E0B"/>
    <w:rsid w:val="007A51B2"/>
    <w:rsid w:val="007A5976"/>
    <w:rsid w:val="007A6D52"/>
    <w:rsid w:val="007A7650"/>
    <w:rsid w:val="007A798D"/>
    <w:rsid w:val="007B0C5B"/>
    <w:rsid w:val="007B188A"/>
    <w:rsid w:val="007B1C2B"/>
    <w:rsid w:val="007B217F"/>
    <w:rsid w:val="007B586E"/>
    <w:rsid w:val="007B7E27"/>
    <w:rsid w:val="007C0CAB"/>
    <w:rsid w:val="007C0CDF"/>
    <w:rsid w:val="007C0E66"/>
    <w:rsid w:val="007C1D10"/>
    <w:rsid w:val="007C1EB5"/>
    <w:rsid w:val="007C2491"/>
    <w:rsid w:val="007C2B60"/>
    <w:rsid w:val="007C32DC"/>
    <w:rsid w:val="007C3E19"/>
    <w:rsid w:val="007C3EE5"/>
    <w:rsid w:val="007C3F10"/>
    <w:rsid w:val="007C3F11"/>
    <w:rsid w:val="007C4174"/>
    <w:rsid w:val="007C4690"/>
    <w:rsid w:val="007C5811"/>
    <w:rsid w:val="007C6298"/>
    <w:rsid w:val="007C7D77"/>
    <w:rsid w:val="007D037F"/>
    <w:rsid w:val="007D08D7"/>
    <w:rsid w:val="007D1636"/>
    <w:rsid w:val="007D24BC"/>
    <w:rsid w:val="007D286D"/>
    <w:rsid w:val="007D2EBE"/>
    <w:rsid w:val="007D3822"/>
    <w:rsid w:val="007D38E9"/>
    <w:rsid w:val="007D3B04"/>
    <w:rsid w:val="007D5A9B"/>
    <w:rsid w:val="007D7940"/>
    <w:rsid w:val="007D7C91"/>
    <w:rsid w:val="007E07F2"/>
    <w:rsid w:val="007E0A1F"/>
    <w:rsid w:val="007E0FB7"/>
    <w:rsid w:val="007E12C7"/>
    <w:rsid w:val="007E236F"/>
    <w:rsid w:val="007E26C3"/>
    <w:rsid w:val="007E26E3"/>
    <w:rsid w:val="007E275D"/>
    <w:rsid w:val="007E2E8A"/>
    <w:rsid w:val="007E2FB3"/>
    <w:rsid w:val="007E37B2"/>
    <w:rsid w:val="007E54BA"/>
    <w:rsid w:val="007E608B"/>
    <w:rsid w:val="007E699B"/>
    <w:rsid w:val="007E7435"/>
    <w:rsid w:val="007F08AE"/>
    <w:rsid w:val="007F0C58"/>
    <w:rsid w:val="007F469C"/>
    <w:rsid w:val="007F57AB"/>
    <w:rsid w:val="007F6030"/>
    <w:rsid w:val="007F6F26"/>
    <w:rsid w:val="007F71EC"/>
    <w:rsid w:val="008006F5"/>
    <w:rsid w:val="00801188"/>
    <w:rsid w:val="00801436"/>
    <w:rsid w:val="00801692"/>
    <w:rsid w:val="00801CF6"/>
    <w:rsid w:val="0080239A"/>
    <w:rsid w:val="00802FB4"/>
    <w:rsid w:val="00803347"/>
    <w:rsid w:val="00804F5C"/>
    <w:rsid w:val="00805B93"/>
    <w:rsid w:val="00805C6D"/>
    <w:rsid w:val="00805CBC"/>
    <w:rsid w:val="008066CD"/>
    <w:rsid w:val="008073CF"/>
    <w:rsid w:val="00810379"/>
    <w:rsid w:val="00810782"/>
    <w:rsid w:val="00810930"/>
    <w:rsid w:val="00810946"/>
    <w:rsid w:val="00810B52"/>
    <w:rsid w:val="00810E5E"/>
    <w:rsid w:val="0081155D"/>
    <w:rsid w:val="00812427"/>
    <w:rsid w:val="00815AFD"/>
    <w:rsid w:val="008165C4"/>
    <w:rsid w:val="0081673F"/>
    <w:rsid w:val="00817620"/>
    <w:rsid w:val="0082048B"/>
    <w:rsid w:val="00821C8D"/>
    <w:rsid w:val="00823B4A"/>
    <w:rsid w:val="00824858"/>
    <w:rsid w:val="00824B6A"/>
    <w:rsid w:val="00825232"/>
    <w:rsid w:val="008252BB"/>
    <w:rsid w:val="0082567A"/>
    <w:rsid w:val="0082597C"/>
    <w:rsid w:val="0082606B"/>
    <w:rsid w:val="00826426"/>
    <w:rsid w:val="00826DDA"/>
    <w:rsid w:val="00826E51"/>
    <w:rsid w:val="00826FB0"/>
    <w:rsid w:val="00827441"/>
    <w:rsid w:val="0082792A"/>
    <w:rsid w:val="0083161C"/>
    <w:rsid w:val="00831666"/>
    <w:rsid w:val="00831968"/>
    <w:rsid w:val="008323A9"/>
    <w:rsid w:val="008329C6"/>
    <w:rsid w:val="00834C80"/>
    <w:rsid w:val="00835219"/>
    <w:rsid w:val="008355CE"/>
    <w:rsid w:val="008356A8"/>
    <w:rsid w:val="00835855"/>
    <w:rsid w:val="00835D29"/>
    <w:rsid w:val="00840D0B"/>
    <w:rsid w:val="008413D3"/>
    <w:rsid w:val="0084196E"/>
    <w:rsid w:val="00841E2C"/>
    <w:rsid w:val="008429E5"/>
    <w:rsid w:val="00842DF5"/>
    <w:rsid w:val="0084339B"/>
    <w:rsid w:val="00843840"/>
    <w:rsid w:val="008443C9"/>
    <w:rsid w:val="008447A9"/>
    <w:rsid w:val="00844CE2"/>
    <w:rsid w:val="00844E76"/>
    <w:rsid w:val="008453CD"/>
    <w:rsid w:val="0084542C"/>
    <w:rsid w:val="00845D5D"/>
    <w:rsid w:val="0085011E"/>
    <w:rsid w:val="00850BC7"/>
    <w:rsid w:val="00850C35"/>
    <w:rsid w:val="008512C0"/>
    <w:rsid w:val="00851414"/>
    <w:rsid w:val="0085154C"/>
    <w:rsid w:val="0085381A"/>
    <w:rsid w:val="00853F66"/>
    <w:rsid w:val="00854498"/>
    <w:rsid w:val="008546C2"/>
    <w:rsid w:val="00855964"/>
    <w:rsid w:val="008567A5"/>
    <w:rsid w:val="00857282"/>
    <w:rsid w:val="008626EB"/>
    <w:rsid w:val="00863335"/>
    <w:rsid w:val="008636A4"/>
    <w:rsid w:val="00863B9A"/>
    <w:rsid w:val="00863DAB"/>
    <w:rsid w:val="008642B7"/>
    <w:rsid w:val="008646CA"/>
    <w:rsid w:val="00867AD9"/>
    <w:rsid w:val="008700D3"/>
    <w:rsid w:val="00870F5C"/>
    <w:rsid w:val="008710E0"/>
    <w:rsid w:val="008715D3"/>
    <w:rsid w:val="00871918"/>
    <w:rsid w:val="0087196B"/>
    <w:rsid w:val="00871AA1"/>
    <w:rsid w:val="00871EA9"/>
    <w:rsid w:val="00872186"/>
    <w:rsid w:val="00872671"/>
    <w:rsid w:val="00872CC8"/>
    <w:rsid w:val="00872FDA"/>
    <w:rsid w:val="008736B4"/>
    <w:rsid w:val="00874227"/>
    <w:rsid w:val="00874559"/>
    <w:rsid w:val="00875B14"/>
    <w:rsid w:val="00875BDF"/>
    <w:rsid w:val="008765C4"/>
    <w:rsid w:val="0087786E"/>
    <w:rsid w:val="008802FF"/>
    <w:rsid w:val="0088173E"/>
    <w:rsid w:val="00881828"/>
    <w:rsid w:val="0088284E"/>
    <w:rsid w:val="00882AA4"/>
    <w:rsid w:val="00882E2B"/>
    <w:rsid w:val="00882F65"/>
    <w:rsid w:val="008831B7"/>
    <w:rsid w:val="00883CFB"/>
    <w:rsid w:val="00885A78"/>
    <w:rsid w:val="00886213"/>
    <w:rsid w:val="00886841"/>
    <w:rsid w:val="00886997"/>
    <w:rsid w:val="00887297"/>
    <w:rsid w:val="00887414"/>
    <w:rsid w:val="00887887"/>
    <w:rsid w:val="00887957"/>
    <w:rsid w:val="008900B6"/>
    <w:rsid w:val="00890B27"/>
    <w:rsid w:val="008910FF"/>
    <w:rsid w:val="00892AAE"/>
    <w:rsid w:val="00894421"/>
    <w:rsid w:val="008953A7"/>
    <w:rsid w:val="00895989"/>
    <w:rsid w:val="00896ADB"/>
    <w:rsid w:val="008972F0"/>
    <w:rsid w:val="008975BD"/>
    <w:rsid w:val="008A043B"/>
    <w:rsid w:val="008A115E"/>
    <w:rsid w:val="008A1BAB"/>
    <w:rsid w:val="008A1BCD"/>
    <w:rsid w:val="008A201B"/>
    <w:rsid w:val="008A36AE"/>
    <w:rsid w:val="008A3F44"/>
    <w:rsid w:val="008A4305"/>
    <w:rsid w:val="008A5085"/>
    <w:rsid w:val="008A51A2"/>
    <w:rsid w:val="008A5829"/>
    <w:rsid w:val="008A688B"/>
    <w:rsid w:val="008A6F9F"/>
    <w:rsid w:val="008A7CDB"/>
    <w:rsid w:val="008B05A5"/>
    <w:rsid w:val="008B1E49"/>
    <w:rsid w:val="008B2863"/>
    <w:rsid w:val="008B2AE4"/>
    <w:rsid w:val="008B2DEA"/>
    <w:rsid w:val="008B324D"/>
    <w:rsid w:val="008B4030"/>
    <w:rsid w:val="008B4805"/>
    <w:rsid w:val="008B4F0B"/>
    <w:rsid w:val="008B69E1"/>
    <w:rsid w:val="008B73D8"/>
    <w:rsid w:val="008B79A5"/>
    <w:rsid w:val="008B7FFB"/>
    <w:rsid w:val="008C0653"/>
    <w:rsid w:val="008C0A5D"/>
    <w:rsid w:val="008C0B8E"/>
    <w:rsid w:val="008C10EE"/>
    <w:rsid w:val="008C1C1C"/>
    <w:rsid w:val="008C1CC7"/>
    <w:rsid w:val="008C2396"/>
    <w:rsid w:val="008C29B0"/>
    <w:rsid w:val="008C4E2E"/>
    <w:rsid w:val="008C594F"/>
    <w:rsid w:val="008C5FE6"/>
    <w:rsid w:val="008C6B92"/>
    <w:rsid w:val="008C708A"/>
    <w:rsid w:val="008D0AD3"/>
    <w:rsid w:val="008D0AFE"/>
    <w:rsid w:val="008D3385"/>
    <w:rsid w:val="008D3C48"/>
    <w:rsid w:val="008D415D"/>
    <w:rsid w:val="008D427C"/>
    <w:rsid w:val="008D5626"/>
    <w:rsid w:val="008D56A7"/>
    <w:rsid w:val="008D6951"/>
    <w:rsid w:val="008D7DE6"/>
    <w:rsid w:val="008E1C23"/>
    <w:rsid w:val="008E2D14"/>
    <w:rsid w:val="008E2EF3"/>
    <w:rsid w:val="008E3F74"/>
    <w:rsid w:val="008E40B3"/>
    <w:rsid w:val="008E4456"/>
    <w:rsid w:val="008E4472"/>
    <w:rsid w:val="008E559A"/>
    <w:rsid w:val="008E5DC9"/>
    <w:rsid w:val="008E621B"/>
    <w:rsid w:val="008E6289"/>
    <w:rsid w:val="008E62F2"/>
    <w:rsid w:val="008E77BF"/>
    <w:rsid w:val="008F0874"/>
    <w:rsid w:val="008F1743"/>
    <w:rsid w:val="008F388E"/>
    <w:rsid w:val="008F4450"/>
    <w:rsid w:val="008F5656"/>
    <w:rsid w:val="008F5DDA"/>
    <w:rsid w:val="008F60F8"/>
    <w:rsid w:val="008F6AF7"/>
    <w:rsid w:val="008F7A00"/>
    <w:rsid w:val="009001E2"/>
    <w:rsid w:val="00900948"/>
    <w:rsid w:val="00902172"/>
    <w:rsid w:val="00902A41"/>
    <w:rsid w:val="009037D3"/>
    <w:rsid w:val="0090402A"/>
    <w:rsid w:val="009053DA"/>
    <w:rsid w:val="0090669A"/>
    <w:rsid w:val="00906780"/>
    <w:rsid w:val="0090683C"/>
    <w:rsid w:val="00906F06"/>
    <w:rsid w:val="0090706D"/>
    <w:rsid w:val="00907210"/>
    <w:rsid w:val="009073EA"/>
    <w:rsid w:val="00907B13"/>
    <w:rsid w:val="00910E12"/>
    <w:rsid w:val="00910E2C"/>
    <w:rsid w:val="009113C9"/>
    <w:rsid w:val="00911A58"/>
    <w:rsid w:val="00911D25"/>
    <w:rsid w:val="009136CB"/>
    <w:rsid w:val="00913D14"/>
    <w:rsid w:val="00914176"/>
    <w:rsid w:val="00914A8A"/>
    <w:rsid w:val="00914DD2"/>
    <w:rsid w:val="0091511D"/>
    <w:rsid w:val="00920150"/>
    <w:rsid w:val="00920E58"/>
    <w:rsid w:val="00920F5C"/>
    <w:rsid w:val="00921348"/>
    <w:rsid w:val="0092141F"/>
    <w:rsid w:val="00922D8F"/>
    <w:rsid w:val="00923484"/>
    <w:rsid w:val="00924133"/>
    <w:rsid w:val="00925120"/>
    <w:rsid w:val="00925B10"/>
    <w:rsid w:val="00926A1C"/>
    <w:rsid w:val="00927BFE"/>
    <w:rsid w:val="00931672"/>
    <w:rsid w:val="00931D8B"/>
    <w:rsid w:val="00931DC5"/>
    <w:rsid w:val="00931DDB"/>
    <w:rsid w:val="00931F3B"/>
    <w:rsid w:val="0093274C"/>
    <w:rsid w:val="00932C4F"/>
    <w:rsid w:val="00933949"/>
    <w:rsid w:val="00933F02"/>
    <w:rsid w:val="009347B5"/>
    <w:rsid w:val="009353E6"/>
    <w:rsid w:val="0093555E"/>
    <w:rsid w:val="00935675"/>
    <w:rsid w:val="00937366"/>
    <w:rsid w:val="0094014D"/>
    <w:rsid w:val="009409F6"/>
    <w:rsid w:val="00941021"/>
    <w:rsid w:val="009421CC"/>
    <w:rsid w:val="00942276"/>
    <w:rsid w:val="00942B83"/>
    <w:rsid w:val="009444DB"/>
    <w:rsid w:val="009455FE"/>
    <w:rsid w:val="009459C1"/>
    <w:rsid w:val="00945BBD"/>
    <w:rsid w:val="00945E2F"/>
    <w:rsid w:val="00946B56"/>
    <w:rsid w:val="00946CC7"/>
    <w:rsid w:val="00947632"/>
    <w:rsid w:val="0094783C"/>
    <w:rsid w:val="0094787B"/>
    <w:rsid w:val="009478D9"/>
    <w:rsid w:val="00947941"/>
    <w:rsid w:val="00950088"/>
    <w:rsid w:val="00950589"/>
    <w:rsid w:val="00950B33"/>
    <w:rsid w:val="00950F0B"/>
    <w:rsid w:val="00953756"/>
    <w:rsid w:val="00953914"/>
    <w:rsid w:val="00954ADF"/>
    <w:rsid w:val="00954F39"/>
    <w:rsid w:val="00955AE5"/>
    <w:rsid w:val="00955F1E"/>
    <w:rsid w:val="00956E3F"/>
    <w:rsid w:val="00957615"/>
    <w:rsid w:val="00957ED2"/>
    <w:rsid w:val="009601C1"/>
    <w:rsid w:val="00960A4A"/>
    <w:rsid w:val="00962FAC"/>
    <w:rsid w:val="00963371"/>
    <w:rsid w:val="00963AFA"/>
    <w:rsid w:val="00963B67"/>
    <w:rsid w:val="009641E7"/>
    <w:rsid w:val="00964D7B"/>
    <w:rsid w:val="00964E28"/>
    <w:rsid w:val="009651B7"/>
    <w:rsid w:val="00965273"/>
    <w:rsid w:val="009662FE"/>
    <w:rsid w:val="00966D29"/>
    <w:rsid w:val="00967937"/>
    <w:rsid w:val="0097011B"/>
    <w:rsid w:val="009711E2"/>
    <w:rsid w:val="00971808"/>
    <w:rsid w:val="009720A0"/>
    <w:rsid w:val="00972730"/>
    <w:rsid w:val="00972AAC"/>
    <w:rsid w:val="00973B86"/>
    <w:rsid w:val="00973DAE"/>
    <w:rsid w:val="00973F43"/>
    <w:rsid w:val="0097517F"/>
    <w:rsid w:val="00975D4C"/>
    <w:rsid w:val="00977A6C"/>
    <w:rsid w:val="009811FC"/>
    <w:rsid w:val="00981D49"/>
    <w:rsid w:val="00982267"/>
    <w:rsid w:val="00982377"/>
    <w:rsid w:val="00982E9C"/>
    <w:rsid w:val="009838F4"/>
    <w:rsid w:val="00984985"/>
    <w:rsid w:val="009858CB"/>
    <w:rsid w:val="009859D8"/>
    <w:rsid w:val="00985BBE"/>
    <w:rsid w:val="00985CB9"/>
    <w:rsid w:val="00986029"/>
    <w:rsid w:val="0098612A"/>
    <w:rsid w:val="009864FE"/>
    <w:rsid w:val="00986770"/>
    <w:rsid w:val="00986F24"/>
    <w:rsid w:val="009874A6"/>
    <w:rsid w:val="00993023"/>
    <w:rsid w:val="009931CA"/>
    <w:rsid w:val="00993786"/>
    <w:rsid w:val="0099403E"/>
    <w:rsid w:val="00994E68"/>
    <w:rsid w:val="00995271"/>
    <w:rsid w:val="009956C7"/>
    <w:rsid w:val="00995A78"/>
    <w:rsid w:val="0099652E"/>
    <w:rsid w:val="00996DB1"/>
    <w:rsid w:val="00996FA8"/>
    <w:rsid w:val="00997055"/>
    <w:rsid w:val="009A032E"/>
    <w:rsid w:val="009A1C94"/>
    <w:rsid w:val="009A22BC"/>
    <w:rsid w:val="009A29B2"/>
    <w:rsid w:val="009A2B4D"/>
    <w:rsid w:val="009A2BB5"/>
    <w:rsid w:val="009A2FB5"/>
    <w:rsid w:val="009A3701"/>
    <w:rsid w:val="009A60E0"/>
    <w:rsid w:val="009A6653"/>
    <w:rsid w:val="009A72FC"/>
    <w:rsid w:val="009A7D0A"/>
    <w:rsid w:val="009A7FCA"/>
    <w:rsid w:val="009B0A30"/>
    <w:rsid w:val="009B0D63"/>
    <w:rsid w:val="009B11A5"/>
    <w:rsid w:val="009B1A33"/>
    <w:rsid w:val="009B209D"/>
    <w:rsid w:val="009B260B"/>
    <w:rsid w:val="009B2C4B"/>
    <w:rsid w:val="009B2F84"/>
    <w:rsid w:val="009B2FF4"/>
    <w:rsid w:val="009B38E5"/>
    <w:rsid w:val="009B3AF1"/>
    <w:rsid w:val="009B561A"/>
    <w:rsid w:val="009B5988"/>
    <w:rsid w:val="009B5E5A"/>
    <w:rsid w:val="009B5EFB"/>
    <w:rsid w:val="009B5F5F"/>
    <w:rsid w:val="009B7448"/>
    <w:rsid w:val="009B75DE"/>
    <w:rsid w:val="009B77F6"/>
    <w:rsid w:val="009C0061"/>
    <w:rsid w:val="009C16ED"/>
    <w:rsid w:val="009C189D"/>
    <w:rsid w:val="009C1E2B"/>
    <w:rsid w:val="009C2532"/>
    <w:rsid w:val="009C303E"/>
    <w:rsid w:val="009C3142"/>
    <w:rsid w:val="009C3A91"/>
    <w:rsid w:val="009C440A"/>
    <w:rsid w:val="009C5128"/>
    <w:rsid w:val="009C5520"/>
    <w:rsid w:val="009C68C1"/>
    <w:rsid w:val="009C7A79"/>
    <w:rsid w:val="009D1A5A"/>
    <w:rsid w:val="009D241A"/>
    <w:rsid w:val="009D2952"/>
    <w:rsid w:val="009D2C9B"/>
    <w:rsid w:val="009D34B8"/>
    <w:rsid w:val="009D3682"/>
    <w:rsid w:val="009D3834"/>
    <w:rsid w:val="009D3B67"/>
    <w:rsid w:val="009D408A"/>
    <w:rsid w:val="009D4299"/>
    <w:rsid w:val="009D4569"/>
    <w:rsid w:val="009D4E45"/>
    <w:rsid w:val="009D5028"/>
    <w:rsid w:val="009D6708"/>
    <w:rsid w:val="009D7662"/>
    <w:rsid w:val="009D775D"/>
    <w:rsid w:val="009E0024"/>
    <w:rsid w:val="009E00A6"/>
    <w:rsid w:val="009E030A"/>
    <w:rsid w:val="009E0959"/>
    <w:rsid w:val="009E0AC7"/>
    <w:rsid w:val="009E0D6C"/>
    <w:rsid w:val="009E0E02"/>
    <w:rsid w:val="009E1363"/>
    <w:rsid w:val="009E185E"/>
    <w:rsid w:val="009E1F2A"/>
    <w:rsid w:val="009E33C1"/>
    <w:rsid w:val="009E3AEC"/>
    <w:rsid w:val="009E3C80"/>
    <w:rsid w:val="009E452D"/>
    <w:rsid w:val="009E4807"/>
    <w:rsid w:val="009E743B"/>
    <w:rsid w:val="009E7F5E"/>
    <w:rsid w:val="009F08E7"/>
    <w:rsid w:val="009F0B91"/>
    <w:rsid w:val="009F1C3A"/>
    <w:rsid w:val="009F4DBC"/>
    <w:rsid w:val="009F5CFE"/>
    <w:rsid w:val="009F66F0"/>
    <w:rsid w:val="009F6FDF"/>
    <w:rsid w:val="009F76AC"/>
    <w:rsid w:val="00A006BD"/>
    <w:rsid w:val="00A006E0"/>
    <w:rsid w:val="00A02C81"/>
    <w:rsid w:val="00A02D6C"/>
    <w:rsid w:val="00A02F54"/>
    <w:rsid w:val="00A02F66"/>
    <w:rsid w:val="00A02FD6"/>
    <w:rsid w:val="00A034EB"/>
    <w:rsid w:val="00A03ACD"/>
    <w:rsid w:val="00A03B2D"/>
    <w:rsid w:val="00A03B86"/>
    <w:rsid w:val="00A0491A"/>
    <w:rsid w:val="00A04B13"/>
    <w:rsid w:val="00A06106"/>
    <w:rsid w:val="00A06173"/>
    <w:rsid w:val="00A06FA4"/>
    <w:rsid w:val="00A07870"/>
    <w:rsid w:val="00A1098B"/>
    <w:rsid w:val="00A111D7"/>
    <w:rsid w:val="00A1132D"/>
    <w:rsid w:val="00A126F0"/>
    <w:rsid w:val="00A13105"/>
    <w:rsid w:val="00A146CD"/>
    <w:rsid w:val="00A15AEA"/>
    <w:rsid w:val="00A15EA6"/>
    <w:rsid w:val="00A16B0F"/>
    <w:rsid w:val="00A16DA3"/>
    <w:rsid w:val="00A1741A"/>
    <w:rsid w:val="00A21A13"/>
    <w:rsid w:val="00A24242"/>
    <w:rsid w:val="00A24450"/>
    <w:rsid w:val="00A24D25"/>
    <w:rsid w:val="00A24DA2"/>
    <w:rsid w:val="00A25BCC"/>
    <w:rsid w:val="00A2647E"/>
    <w:rsid w:val="00A268DF"/>
    <w:rsid w:val="00A27815"/>
    <w:rsid w:val="00A27CBF"/>
    <w:rsid w:val="00A302EC"/>
    <w:rsid w:val="00A305C6"/>
    <w:rsid w:val="00A3174F"/>
    <w:rsid w:val="00A31975"/>
    <w:rsid w:val="00A31AF9"/>
    <w:rsid w:val="00A31BAA"/>
    <w:rsid w:val="00A32429"/>
    <w:rsid w:val="00A34687"/>
    <w:rsid w:val="00A3566A"/>
    <w:rsid w:val="00A35683"/>
    <w:rsid w:val="00A37BA4"/>
    <w:rsid w:val="00A40381"/>
    <w:rsid w:val="00A407DE"/>
    <w:rsid w:val="00A40F47"/>
    <w:rsid w:val="00A41182"/>
    <w:rsid w:val="00A41AAD"/>
    <w:rsid w:val="00A42FA1"/>
    <w:rsid w:val="00A43193"/>
    <w:rsid w:val="00A437F7"/>
    <w:rsid w:val="00A43ACF"/>
    <w:rsid w:val="00A44AFD"/>
    <w:rsid w:val="00A44FB7"/>
    <w:rsid w:val="00A45DD4"/>
    <w:rsid w:val="00A461FC"/>
    <w:rsid w:val="00A46329"/>
    <w:rsid w:val="00A4678D"/>
    <w:rsid w:val="00A46EEC"/>
    <w:rsid w:val="00A47219"/>
    <w:rsid w:val="00A5024B"/>
    <w:rsid w:val="00A51DA5"/>
    <w:rsid w:val="00A51E01"/>
    <w:rsid w:val="00A520C9"/>
    <w:rsid w:val="00A52CA8"/>
    <w:rsid w:val="00A52DE6"/>
    <w:rsid w:val="00A53602"/>
    <w:rsid w:val="00A53E03"/>
    <w:rsid w:val="00A54285"/>
    <w:rsid w:val="00A54943"/>
    <w:rsid w:val="00A573E6"/>
    <w:rsid w:val="00A6068F"/>
    <w:rsid w:val="00A618F3"/>
    <w:rsid w:val="00A62891"/>
    <w:rsid w:val="00A629A6"/>
    <w:rsid w:val="00A62A70"/>
    <w:rsid w:val="00A62EB9"/>
    <w:rsid w:val="00A63326"/>
    <w:rsid w:val="00A64366"/>
    <w:rsid w:val="00A6482A"/>
    <w:rsid w:val="00A64E81"/>
    <w:rsid w:val="00A64F86"/>
    <w:rsid w:val="00A65252"/>
    <w:rsid w:val="00A6534F"/>
    <w:rsid w:val="00A659B7"/>
    <w:rsid w:val="00A66E9E"/>
    <w:rsid w:val="00A7048A"/>
    <w:rsid w:val="00A7092F"/>
    <w:rsid w:val="00A71589"/>
    <w:rsid w:val="00A718D8"/>
    <w:rsid w:val="00A72F85"/>
    <w:rsid w:val="00A735AA"/>
    <w:rsid w:val="00A7379A"/>
    <w:rsid w:val="00A74025"/>
    <w:rsid w:val="00A743C0"/>
    <w:rsid w:val="00A7497E"/>
    <w:rsid w:val="00A74A5E"/>
    <w:rsid w:val="00A752C7"/>
    <w:rsid w:val="00A752E2"/>
    <w:rsid w:val="00A75F8D"/>
    <w:rsid w:val="00A7739A"/>
    <w:rsid w:val="00A77683"/>
    <w:rsid w:val="00A77A51"/>
    <w:rsid w:val="00A77A5D"/>
    <w:rsid w:val="00A81DD5"/>
    <w:rsid w:val="00A8304C"/>
    <w:rsid w:val="00A837E8"/>
    <w:rsid w:val="00A83831"/>
    <w:rsid w:val="00A83837"/>
    <w:rsid w:val="00A83B47"/>
    <w:rsid w:val="00A85C65"/>
    <w:rsid w:val="00A862B1"/>
    <w:rsid w:val="00A864D0"/>
    <w:rsid w:val="00A86AFC"/>
    <w:rsid w:val="00A8751B"/>
    <w:rsid w:val="00A8772C"/>
    <w:rsid w:val="00A90130"/>
    <w:rsid w:val="00A903FB"/>
    <w:rsid w:val="00A907E1"/>
    <w:rsid w:val="00A91051"/>
    <w:rsid w:val="00A9186D"/>
    <w:rsid w:val="00A92F2F"/>
    <w:rsid w:val="00A9393A"/>
    <w:rsid w:val="00A9476A"/>
    <w:rsid w:val="00A94C26"/>
    <w:rsid w:val="00A95148"/>
    <w:rsid w:val="00A956D1"/>
    <w:rsid w:val="00A95A6D"/>
    <w:rsid w:val="00A965C2"/>
    <w:rsid w:val="00A966A4"/>
    <w:rsid w:val="00A971AD"/>
    <w:rsid w:val="00A9772D"/>
    <w:rsid w:val="00AA0148"/>
    <w:rsid w:val="00AA215C"/>
    <w:rsid w:val="00AA2EDA"/>
    <w:rsid w:val="00AA34BF"/>
    <w:rsid w:val="00AA3D3B"/>
    <w:rsid w:val="00AA4ADB"/>
    <w:rsid w:val="00AA4AEC"/>
    <w:rsid w:val="00AA4B27"/>
    <w:rsid w:val="00AA5328"/>
    <w:rsid w:val="00AA6073"/>
    <w:rsid w:val="00AA64D7"/>
    <w:rsid w:val="00AA7319"/>
    <w:rsid w:val="00AA7D31"/>
    <w:rsid w:val="00AB07BB"/>
    <w:rsid w:val="00AB0B68"/>
    <w:rsid w:val="00AB1FC9"/>
    <w:rsid w:val="00AB201E"/>
    <w:rsid w:val="00AB2D65"/>
    <w:rsid w:val="00AB3B3A"/>
    <w:rsid w:val="00AB4676"/>
    <w:rsid w:val="00AB47FB"/>
    <w:rsid w:val="00AB57B8"/>
    <w:rsid w:val="00AB5EF7"/>
    <w:rsid w:val="00AB5FBC"/>
    <w:rsid w:val="00AB6B08"/>
    <w:rsid w:val="00AB703C"/>
    <w:rsid w:val="00AB7B95"/>
    <w:rsid w:val="00AC0995"/>
    <w:rsid w:val="00AC0B30"/>
    <w:rsid w:val="00AC13E4"/>
    <w:rsid w:val="00AC1665"/>
    <w:rsid w:val="00AC2533"/>
    <w:rsid w:val="00AC26B1"/>
    <w:rsid w:val="00AC2734"/>
    <w:rsid w:val="00AC4521"/>
    <w:rsid w:val="00AC577B"/>
    <w:rsid w:val="00AC6368"/>
    <w:rsid w:val="00AC6AD4"/>
    <w:rsid w:val="00AC714C"/>
    <w:rsid w:val="00AC74B4"/>
    <w:rsid w:val="00AC7554"/>
    <w:rsid w:val="00AC77C7"/>
    <w:rsid w:val="00AC7817"/>
    <w:rsid w:val="00AD019F"/>
    <w:rsid w:val="00AD075D"/>
    <w:rsid w:val="00AD07B4"/>
    <w:rsid w:val="00AD0B3A"/>
    <w:rsid w:val="00AD0FAB"/>
    <w:rsid w:val="00AD16B1"/>
    <w:rsid w:val="00AD174F"/>
    <w:rsid w:val="00AD1A1D"/>
    <w:rsid w:val="00AD1A6F"/>
    <w:rsid w:val="00AD24CE"/>
    <w:rsid w:val="00AD2E74"/>
    <w:rsid w:val="00AD3457"/>
    <w:rsid w:val="00AD402E"/>
    <w:rsid w:val="00AD5535"/>
    <w:rsid w:val="00AD656D"/>
    <w:rsid w:val="00AD7D0B"/>
    <w:rsid w:val="00AE0140"/>
    <w:rsid w:val="00AE0D24"/>
    <w:rsid w:val="00AE29A3"/>
    <w:rsid w:val="00AE2A50"/>
    <w:rsid w:val="00AE2B59"/>
    <w:rsid w:val="00AE4D25"/>
    <w:rsid w:val="00AE6356"/>
    <w:rsid w:val="00AE661A"/>
    <w:rsid w:val="00AE6915"/>
    <w:rsid w:val="00AE7A60"/>
    <w:rsid w:val="00AE7B49"/>
    <w:rsid w:val="00AF040C"/>
    <w:rsid w:val="00AF0653"/>
    <w:rsid w:val="00AF0746"/>
    <w:rsid w:val="00AF08EF"/>
    <w:rsid w:val="00AF0909"/>
    <w:rsid w:val="00AF0F4F"/>
    <w:rsid w:val="00AF1131"/>
    <w:rsid w:val="00AF1995"/>
    <w:rsid w:val="00AF1C77"/>
    <w:rsid w:val="00AF2A55"/>
    <w:rsid w:val="00AF2E3F"/>
    <w:rsid w:val="00AF35B5"/>
    <w:rsid w:val="00AF4232"/>
    <w:rsid w:val="00AF42BF"/>
    <w:rsid w:val="00AF44A3"/>
    <w:rsid w:val="00AF44FB"/>
    <w:rsid w:val="00AF5115"/>
    <w:rsid w:val="00AF512C"/>
    <w:rsid w:val="00AF5132"/>
    <w:rsid w:val="00AF5466"/>
    <w:rsid w:val="00AF5979"/>
    <w:rsid w:val="00AF5B64"/>
    <w:rsid w:val="00AF7CCE"/>
    <w:rsid w:val="00B007B3"/>
    <w:rsid w:val="00B00881"/>
    <w:rsid w:val="00B00885"/>
    <w:rsid w:val="00B02B51"/>
    <w:rsid w:val="00B0393E"/>
    <w:rsid w:val="00B03FC6"/>
    <w:rsid w:val="00B0719D"/>
    <w:rsid w:val="00B071D6"/>
    <w:rsid w:val="00B104CB"/>
    <w:rsid w:val="00B10727"/>
    <w:rsid w:val="00B109B8"/>
    <w:rsid w:val="00B114FD"/>
    <w:rsid w:val="00B1373E"/>
    <w:rsid w:val="00B13D05"/>
    <w:rsid w:val="00B144AE"/>
    <w:rsid w:val="00B15234"/>
    <w:rsid w:val="00B15467"/>
    <w:rsid w:val="00B16452"/>
    <w:rsid w:val="00B166CF"/>
    <w:rsid w:val="00B168FB"/>
    <w:rsid w:val="00B21E92"/>
    <w:rsid w:val="00B22869"/>
    <w:rsid w:val="00B229EC"/>
    <w:rsid w:val="00B232EE"/>
    <w:rsid w:val="00B237C2"/>
    <w:rsid w:val="00B2470C"/>
    <w:rsid w:val="00B248A8"/>
    <w:rsid w:val="00B2563D"/>
    <w:rsid w:val="00B25DA1"/>
    <w:rsid w:val="00B26226"/>
    <w:rsid w:val="00B27001"/>
    <w:rsid w:val="00B27541"/>
    <w:rsid w:val="00B3074D"/>
    <w:rsid w:val="00B30C63"/>
    <w:rsid w:val="00B3136A"/>
    <w:rsid w:val="00B317AA"/>
    <w:rsid w:val="00B32288"/>
    <w:rsid w:val="00B32B27"/>
    <w:rsid w:val="00B3328F"/>
    <w:rsid w:val="00B33E20"/>
    <w:rsid w:val="00B353BE"/>
    <w:rsid w:val="00B357B7"/>
    <w:rsid w:val="00B35AF3"/>
    <w:rsid w:val="00B35CC9"/>
    <w:rsid w:val="00B35ED7"/>
    <w:rsid w:val="00B35F6C"/>
    <w:rsid w:val="00B36D46"/>
    <w:rsid w:val="00B37E8D"/>
    <w:rsid w:val="00B37F95"/>
    <w:rsid w:val="00B41C71"/>
    <w:rsid w:val="00B42FC4"/>
    <w:rsid w:val="00B439F8"/>
    <w:rsid w:val="00B43DD0"/>
    <w:rsid w:val="00B446B0"/>
    <w:rsid w:val="00B45668"/>
    <w:rsid w:val="00B45EB4"/>
    <w:rsid w:val="00B4687A"/>
    <w:rsid w:val="00B47257"/>
    <w:rsid w:val="00B4735C"/>
    <w:rsid w:val="00B47AE1"/>
    <w:rsid w:val="00B50173"/>
    <w:rsid w:val="00B50234"/>
    <w:rsid w:val="00B50449"/>
    <w:rsid w:val="00B51FD4"/>
    <w:rsid w:val="00B538F8"/>
    <w:rsid w:val="00B53DA1"/>
    <w:rsid w:val="00B53E7B"/>
    <w:rsid w:val="00B544BB"/>
    <w:rsid w:val="00B54770"/>
    <w:rsid w:val="00B55829"/>
    <w:rsid w:val="00B55D50"/>
    <w:rsid w:val="00B5688D"/>
    <w:rsid w:val="00B6063F"/>
    <w:rsid w:val="00B60B39"/>
    <w:rsid w:val="00B60C4D"/>
    <w:rsid w:val="00B61ADC"/>
    <w:rsid w:val="00B61C48"/>
    <w:rsid w:val="00B61D00"/>
    <w:rsid w:val="00B620A8"/>
    <w:rsid w:val="00B632B6"/>
    <w:rsid w:val="00B63A92"/>
    <w:rsid w:val="00B63B1B"/>
    <w:rsid w:val="00B64A3A"/>
    <w:rsid w:val="00B655EE"/>
    <w:rsid w:val="00B66554"/>
    <w:rsid w:val="00B6717D"/>
    <w:rsid w:val="00B679AB"/>
    <w:rsid w:val="00B7008A"/>
    <w:rsid w:val="00B70514"/>
    <w:rsid w:val="00B7118E"/>
    <w:rsid w:val="00B71418"/>
    <w:rsid w:val="00B71532"/>
    <w:rsid w:val="00B71CAE"/>
    <w:rsid w:val="00B721BA"/>
    <w:rsid w:val="00B723D3"/>
    <w:rsid w:val="00B729BF"/>
    <w:rsid w:val="00B731F0"/>
    <w:rsid w:val="00B74540"/>
    <w:rsid w:val="00B74B6D"/>
    <w:rsid w:val="00B760C7"/>
    <w:rsid w:val="00B766EA"/>
    <w:rsid w:val="00B76949"/>
    <w:rsid w:val="00B76AC8"/>
    <w:rsid w:val="00B778EC"/>
    <w:rsid w:val="00B80480"/>
    <w:rsid w:val="00B808DC"/>
    <w:rsid w:val="00B824F1"/>
    <w:rsid w:val="00B8291A"/>
    <w:rsid w:val="00B8354F"/>
    <w:rsid w:val="00B84025"/>
    <w:rsid w:val="00B84D96"/>
    <w:rsid w:val="00B84E24"/>
    <w:rsid w:val="00B8590E"/>
    <w:rsid w:val="00B86B2D"/>
    <w:rsid w:val="00B87608"/>
    <w:rsid w:val="00B90DB9"/>
    <w:rsid w:val="00B9149C"/>
    <w:rsid w:val="00B9276B"/>
    <w:rsid w:val="00B92C97"/>
    <w:rsid w:val="00B93C4F"/>
    <w:rsid w:val="00B93C61"/>
    <w:rsid w:val="00B943CD"/>
    <w:rsid w:val="00B952CC"/>
    <w:rsid w:val="00B956FD"/>
    <w:rsid w:val="00B9615C"/>
    <w:rsid w:val="00B961D0"/>
    <w:rsid w:val="00B96EB3"/>
    <w:rsid w:val="00B97413"/>
    <w:rsid w:val="00BA2025"/>
    <w:rsid w:val="00BA33D9"/>
    <w:rsid w:val="00BA36DD"/>
    <w:rsid w:val="00BA3CB5"/>
    <w:rsid w:val="00BA62BA"/>
    <w:rsid w:val="00BA631F"/>
    <w:rsid w:val="00BA6350"/>
    <w:rsid w:val="00BA63FF"/>
    <w:rsid w:val="00BA6511"/>
    <w:rsid w:val="00BA6CB0"/>
    <w:rsid w:val="00BA6E72"/>
    <w:rsid w:val="00BA6F9E"/>
    <w:rsid w:val="00BA77B9"/>
    <w:rsid w:val="00BA7BCD"/>
    <w:rsid w:val="00BB0598"/>
    <w:rsid w:val="00BB16FE"/>
    <w:rsid w:val="00BB17C6"/>
    <w:rsid w:val="00BB20B3"/>
    <w:rsid w:val="00BB21A5"/>
    <w:rsid w:val="00BB313B"/>
    <w:rsid w:val="00BB3A6B"/>
    <w:rsid w:val="00BB3C41"/>
    <w:rsid w:val="00BB4362"/>
    <w:rsid w:val="00BB49E7"/>
    <w:rsid w:val="00BB5E5B"/>
    <w:rsid w:val="00BB6058"/>
    <w:rsid w:val="00BB64CE"/>
    <w:rsid w:val="00BB64E5"/>
    <w:rsid w:val="00BB71B0"/>
    <w:rsid w:val="00BB77E9"/>
    <w:rsid w:val="00BC0013"/>
    <w:rsid w:val="00BC078A"/>
    <w:rsid w:val="00BC0E23"/>
    <w:rsid w:val="00BC174A"/>
    <w:rsid w:val="00BC1DA8"/>
    <w:rsid w:val="00BC2005"/>
    <w:rsid w:val="00BC2146"/>
    <w:rsid w:val="00BC226E"/>
    <w:rsid w:val="00BC2802"/>
    <w:rsid w:val="00BC29EC"/>
    <w:rsid w:val="00BC34C9"/>
    <w:rsid w:val="00BC34CC"/>
    <w:rsid w:val="00BC3EE4"/>
    <w:rsid w:val="00BC74E7"/>
    <w:rsid w:val="00BC765A"/>
    <w:rsid w:val="00BD0344"/>
    <w:rsid w:val="00BD1407"/>
    <w:rsid w:val="00BD1509"/>
    <w:rsid w:val="00BD1551"/>
    <w:rsid w:val="00BD1A6D"/>
    <w:rsid w:val="00BD2B88"/>
    <w:rsid w:val="00BD33B9"/>
    <w:rsid w:val="00BD344E"/>
    <w:rsid w:val="00BD4102"/>
    <w:rsid w:val="00BD4ABE"/>
    <w:rsid w:val="00BD5735"/>
    <w:rsid w:val="00BD59E6"/>
    <w:rsid w:val="00BD6DEB"/>
    <w:rsid w:val="00BD7B72"/>
    <w:rsid w:val="00BD7C7C"/>
    <w:rsid w:val="00BE009B"/>
    <w:rsid w:val="00BE0F6D"/>
    <w:rsid w:val="00BE18BF"/>
    <w:rsid w:val="00BE344D"/>
    <w:rsid w:val="00BE3B6F"/>
    <w:rsid w:val="00BE4913"/>
    <w:rsid w:val="00BE4AA7"/>
    <w:rsid w:val="00BE563D"/>
    <w:rsid w:val="00BE6460"/>
    <w:rsid w:val="00BE6F63"/>
    <w:rsid w:val="00BE6FDE"/>
    <w:rsid w:val="00BE71BB"/>
    <w:rsid w:val="00BE73E5"/>
    <w:rsid w:val="00BE7B53"/>
    <w:rsid w:val="00BF0D04"/>
    <w:rsid w:val="00BF1726"/>
    <w:rsid w:val="00BF1F28"/>
    <w:rsid w:val="00BF5C41"/>
    <w:rsid w:val="00BF643C"/>
    <w:rsid w:val="00BF675E"/>
    <w:rsid w:val="00BF687E"/>
    <w:rsid w:val="00C0031D"/>
    <w:rsid w:val="00C004B6"/>
    <w:rsid w:val="00C0075F"/>
    <w:rsid w:val="00C00840"/>
    <w:rsid w:val="00C01287"/>
    <w:rsid w:val="00C01533"/>
    <w:rsid w:val="00C0179A"/>
    <w:rsid w:val="00C02AF5"/>
    <w:rsid w:val="00C02B9D"/>
    <w:rsid w:val="00C03973"/>
    <w:rsid w:val="00C04085"/>
    <w:rsid w:val="00C0460A"/>
    <w:rsid w:val="00C04E35"/>
    <w:rsid w:val="00C070C6"/>
    <w:rsid w:val="00C075AD"/>
    <w:rsid w:val="00C07CAF"/>
    <w:rsid w:val="00C07F8C"/>
    <w:rsid w:val="00C11AF1"/>
    <w:rsid w:val="00C12945"/>
    <w:rsid w:val="00C12C41"/>
    <w:rsid w:val="00C14674"/>
    <w:rsid w:val="00C146D0"/>
    <w:rsid w:val="00C15350"/>
    <w:rsid w:val="00C155CE"/>
    <w:rsid w:val="00C15A92"/>
    <w:rsid w:val="00C161C9"/>
    <w:rsid w:val="00C16587"/>
    <w:rsid w:val="00C17305"/>
    <w:rsid w:val="00C178CB"/>
    <w:rsid w:val="00C17D7B"/>
    <w:rsid w:val="00C202A3"/>
    <w:rsid w:val="00C20FD1"/>
    <w:rsid w:val="00C211CC"/>
    <w:rsid w:val="00C21DFD"/>
    <w:rsid w:val="00C239E6"/>
    <w:rsid w:val="00C264B3"/>
    <w:rsid w:val="00C2666D"/>
    <w:rsid w:val="00C30EFE"/>
    <w:rsid w:val="00C31062"/>
    <w:rsid w:val="00C31816"/>
    <w:rsid w:val="00C31F98"/>
    <w:rsid w:val="00C32184"/>
    <w:rsid w:val="00C33F61"/>
    <w:rsid w:val="00C341C6"/>
    <w:rsid w:val="00C3482B"/>
    <w:rsid w:val="00C369DE"/>
    <w:rsid w:val="00C36EF9"/>
    <w:rsid w:val="00C36F45"/>
    <w:rsid w:val="00C40884"/>
    <w:rsid w:val="00C41D9D"/>
    <w:rsid w:val="00C4251B"/>
    <w:rsid w:val="00C42C2B"/>
    <w:rsid w:val="00C432F9"/>
    <w:rsid w:val="00C436C1"/>
    <w:rsid w:val="00C44A2D"/>
    <w:rsid w:val="00C454AB"/>
    <w:rsid w:val="00C45B9B"/>
    <w:rsid w:val="00C464FB"/>
    <w:rsid w:val="00C466C0"/>
    <w:rsid w:val="00C467E4"/>
    <w:rsid w:val="00C4699D"/>
    <w:rsid w:val="00C508A2"/>
    <w:rsid w:val="00C50B83"/>
    <w:rsid w:val="00C51059"/>
    <w:rsid w:val="00C5127D"/>
    <w:rsid w:val="00C51471"/>
    <w:rsid w:val="00C51DF7"/>
    <w:rsid w:val="00C55D44"/>
    <w:rsid w:val="00C55EAB"/>
    <w:rsid w:val="00C566F3"/>
    <w:rsid w:val="00C56C26"/>
    <w:rsid w:val="00C573FB"/>
    <w:rsid w:val="00C6015C"/>
    <w:rsid w:val="00C60C55"/>
    <w:rsid w:val="00C62481"/>
    <w:rsid w:val="00C62CD0"/>
    <w:rsid w:val="00C632EE"/>
    <w:rsid w:val="00C63816"/>
    <w:rsid w:val="00C63992"/>
    <w:rsid w:val="00C640A9"/>
    <w:rsid w:val="00C64142"/>
    <w:rsid w:val="00C6437C"/>
    <w:rsid w:val="00C66BB3"/>
    <w:rsid w:val="00C67600"/>
    <w:rsid w:val="00C6760C"/>
    <w:rsid w:val="00C67CD3"/>
    <w:rsid w:val="00C67D0D"/>
    <w:rsid w:val="00C70A2E"/>
    <w:rsid w:val="00C7124A"/>
    <w:rsid w:val="00C718A1"/>
    <w:rsid w:val="00C72269"/>
    <w:rsid w:val="00C72855"/>
    <w:rsid w:val="00C73CDE"/>
    <w:rsid w:val="00C73FC6"/>
    <w:rsid w:val="00C75868"/>
    <w:rsid w:val="00C758C6"/>
    <w:rsid w:val="00C75FE3"/>
    <w:rsid w:val="00C768A6"/>
    <w:rsid w:val="00C76FBA"/>
    <w:rsid w:val="00C7776E"/>
    <w:rsid w:val="00C77838"/>
    <w:rsid w:val="00C77BE0"/>
    <w:rsid w:val="00C808A0"/>
    <w:rsid w:val="00C80B2C"/>
    <w:rsid w:val="00C81592"/>
    <w:rsid w:val="00C82083"/>
    <w:rsid w:val="00C8228B"/>
    <w:rsid w:val="00C826C0"/>
    <w:rsid w:val="00C829A4"/>
    <w:rsid w:val="00C82ABF"/>
    <w:rsid w:val="00C8508D"/>
    <w:rsid w:val="00C86CFF"/>
    <w:rsid w:val="00C87687"/>
    <w:rsid w:val="00C907AC"/>
    <w:rsid w:val="00C921BF"/>
    <w:rsid w:val="00C9333E"/>
    <w:rsid w:val="00C94E06"/>
    <w:rsid w:val="00C968E8"/>
    <w:rsid w:val="00C97C47"/>
    <w:rsid w:val="00CA17A5"/>
    <w:rsid w:val="00CA19A1"/>
    <w:rsid w:val="00CA1AAD"/>
    <w:rsid w:val="00CA2A97"/>
    <w:rsid w:val="00CA2C4C"/>
    <w:rsid w:val="00CA3AFC"/>
    <w:rsid w:val="00CA44A3"/>
    <w:rsid w:val="00CA46D0"/>
    <w:rsid w:val="00CA46DF"/>
    <w:rsid w:val="00CA4CA7"/>
    <w:rsid w:val="00CA4FAC"/>
    <w:rsid w:val="00CA517A"/>
    <w:rsid w:val="00CA52DC"/>
    <w:rsid w:val="00CA5DDA"/>
    <w:rsid w:val="00CA62C4"/>
    <w:rsid w:val="00CA6364"/>
    <w:rsid w:val="00CB09FA"/>
    <w:rsid w:val="00CB0A57"/>
    <w:rsid w:val="00CB0C5A"/>
    <w:rsid w:val="00CB20EA"/>
    <w:rsid w:val="00CB24DE"/>
    <w:rsid w:val="00CB2D57"/>
    <w:rsid w:val="00CB37BC"/>
    <w:rsid w:val="00CB3DAE"/>
    <w:rsid w:val="00CB429E"/>
    <w:rsid w:val="00CB4519"/>
    <w:rsid w:val="00CB4B44"/>
    <w:rsid w:val="00CB4E49"/>
    <w:rsid w:val="00CB5E07"/>
    <w:rsid w:val="00CB5E5B"/>
    <w:rsid w:val="00CB6A55"/>
    <w:rsid w:val="00CC0ECA"/>
    <w:rsid w:val="00CC1937"/>
    <w:rsid w:val="00CC20F2"/>
    <w:rsid w:val="00CC224B"/>
    <w:rsid w:val="00CC4825"/>
    <w:rsid w:val="00CC4A86"/>
    <w:rsid w:val="00CC4DB9"/>
    <w:rsid w:val="00CC4F45"/>
    <w:rsid w:val="00CC51D2"/>
    <w:rsid w:val="00CD045C"/>
    <w:rsid w:val="00CD0892"/>
    <w:rsid w:val="00CD182E"/>
    <w:rsid w:val="00CD1CB7"/>
    <w:rsid w:val="00CD30F3"/>
    <w:rsid w:val="00CD313A"/>
    <w:rsid w:val="00CD37F6"/>
    <w:rsid w:val="00CD4427"/>
    <w:rsid w:val="00CD4A36"/>
    <w:rsid w:val="00CD5B07"/>
    <w:rsid w:val="00CD5D70"/>
    <w:rsid w:val="00CD69E4"/>
    <w:rsid w:val="00CD7585"/>
    <w:rsid w:val="00CD780B"/>
    <w:rsid w:val="00CD78F4"/>
    <w:rsid w:val="00CE08CE"/>
    <w:rsid w:val="00CE08D5"/>
    <w:rsid w:val="00CE09FC"/>
    <w:rsid w:val="00CE197A"/>
    <w:rsid w:val="00CE1E11"/>
    <w:rsid w:val="00CE4628"/>
    <w:rsid w:val="00CE4A3B"/>
    <w:rsid w:val="00CE5A9A"/>
    <w:rsid w:val="00CE6106"/>
    <w:rsid w:val="00CE653C"/>
    <w:rsid w:val="00CE7695"/>
    <w:rsid w:val="00CE77D6"/>
    <w:rsid w:val="00CE7E3C"/>
    <w:rsid w:val="00CF0050"/>
    <w:rsid w:val="00CF06E7"/>
    <w:rsid w:val="00CF08B6"/>
    <w:rsid w:val="00CF0E2A"/>
    <w:rsid w:val="00CF14B0"/>
    <w:rsid w:val="00CF1831"/>
    <w:rsid w:val="00CF1DBE"/>
    <w:rsid w:val="00CF1F66"/>
    <w:rsid w:val="00CF2013"/>
    <w:rsid w:val="00CF30C8"/>
    <w:rsid w:val="00CF3556"/>
    <w:rsid w:val="00CF4757"/>
    <w:rsid w:val="00CF47D4"/>
    <w:rsid w:val="00CF52EA"/>
    <w:rsid w:val="00CF5985"/>
    <w:rsid w:val="00CF5A30"/>
    <w:rsid w:val="00CF5CDE"/>
    <w:rsid w:val="00CF66D4"/>
    <w:rsid w:val="00CF7336"/>
    <w:rsid w:val="00CF792D"/>
    <w:rsid w:val="00CF7C21"/>
    <w:rsid w:val="00D00193"/>
    <w:rsid w:val="00D0019B"/>
    <w:rsid w:val="00D00420"/>
    <w:rsid w:val="00D005B4"/>
    <w:rsid w:val="00D00790"/>
    <w:rsid w:val="00D01C97"/>
    <w:rsid w:val="00D01F2C"/>
    <w:rsid w:val="00D0227A"/>
    <w:rsid w:val="00D022F6"/>
    <w:rsid w:val="00D02EFD"/>
    <w:rsid w:val="00D04393"/>
    <w:rsid w:val="00D05019"/>
    <w:rsid w:val="00D052EB"/>
    <w:rsid w:val="00D05639"/>
    <w:rsid w:val="00D05AE8"/>
    <w:rsid w:val="00D05BE4"/>
    <w:rsid w:val="00D068A8"/>
    <w:rsid w:val="00D074A6"/>
    <w:rsid w:val="00D07A19"/>
    <w:rsid w:val="00D07EFB"/>
    <w:rsid w:val="00D10FE7"/>
    <w:rsid w:val="00D1139E"/>
    <w:rsid w:val="00D11DA6"/>
    <w:rsid w:val="00D12E5F"/>
    <w:rsid w:val="00D15CBD"/>
    <w:rsid w:val="00D1685A"/>
    <w:rsid w:val="00D16F1C"/>
    <w:rsid w:val="00D1764B"/>
    <w:rsid w:val="00D1797C"/>
    <w:rsid w:val="00D20CCF"/>
    <w:rsid w:val="00D21202"/>
    <w:rsid w:val="00D21D3F"/>
    <w:rsid w:val="00D2312D"/>
    <w:rsid w:val="00D234A2"/>
    <w:rsid w:val="00D23797"/>
    <w:rsid w:val="00D249D4"/>
    <w:rsid w:val="00D24B68"/>
    <w:rsid w:val="00D25BC7"/>
    <w:rsid w:val="00D25F82"/>
    <w:rsid w:val="00D26223"/>
    <w:rsid w:val="00D27624"/>
    <w:rsid w:val="00D27A09"/>
    <w:rsid w:val="00D31326"/>
    <w:rsid w:val="00D316E7"/>
    <w:rsid w:val="00D318BD"/>
    <w:rsid w:val="00D33284"/>
    <w:rsid w:val="00D33B02"/>
    <w:rsid w:val="00D34362"/>
    <w:rsid w:val="00D344F2"/>
    <w:rsid w:val="00D3455E"/>
    <w:rsid w:val="00D35303"/>
    <w:rsid w:val="00D355E8"/>
    <w:rsid w:val="00D3563A"/>
    <w:rsid w:val="00D3690D"/>
    <w:rsid w:val="00D36E12"/>
    <w:rsid w:val="00D37754"/>
    <w:rsid w:val="00D40081"/>
    <w:rsid w:val="00D4093F"/>
    <w:rsid w:val="00D40AC3"/>
    <w:rsid w:val="00D42633"/>
    <w:rsid w:val="00D43164"/>
    <w:rsid w:val="00D432FC"/>
    <w:rsid w:val="00D43904"/>
    <w:rsid w:val="00D4398B"/>
    <w:rsid w:val="00D45412"/>
    <w:rsid w:val="00D4592B"/>
    <w:rsid w:val="00D45A36"/>
    <w:rsid w:val="00D46084"/>
    <w:rsid w:val="00D463D8"/>
    <w:rsid w:val="00D46D3D"/>
    <w:rsid w:val="00D471FA"/>
    <w:rsid w:val="00D4775A"/>
    <w:rsid w:val="00D47A1C"/>
    <w:rsid w:val="00D507EE"/>
    <w:rsid w:val="00D511C2"/>
    <w:rsid w:val="00D51845"/>
    <w:rsid w:val="00D51922"/>
    <w:rsid w:val="00D519AC"/>
    <w:rsid w:val="00D51F92"/>
    <w:rsid w:val="00D52381"/>
    <w:rsid w:val="00D527EE"/>
    <w:rsid w:val="00D528AA"/>
    <w:rsid w:val="00D52A72"/>
    <w:rsid w:val="00D55FA1"/>
    <w:rsid w:val="00D56233"/>
    <w:rsid w:val="00D5638B"/>
    <w:rsid w:val="00D5639E"/>
    <w:rsid w:val="00D56DDE"/>
    <w:rsid w:val="00D57929"/>
    <w:rsid w:val="00D60D54"/>
    <w:rsid w:val="00D629A4"/>
    <w:rsid w:val="00D6317C"/>
    <w:rsid w:val="00D6320C"/>
    <w:rsid w:val="00D63C15"/>
    <w:rsid w:val="00D641C9"/>
    <w:rsid w:val="00D657A4"/>
    <w:rsid w:val="00D66373"/>
    <w:rsid w:val="00D66D59"/>
    <w:rsid w:val="00D70136"/>
    <w:rsid w:val="00D71ACF"/>
    <w:rsid w:val="00D71BF3"/>
    <w:rsid w:val="00D72A37"/>
    <w:rsid w:val="00D73701"/>
    <w:rsid w:val="00D73B42"/>
    <w:rsid w:val="00D73EFA"/>
    <w:rsid w:val="00D744E4"/>
    <w:rsid w:val="00D74FF2"/>
    <w:rsid w:val="00D75204"/>
    <w:rsid w:val="00D758F6"/>
    <w:rsid w:val="00D76652"/>
    <w:rsid w:val="00D76E0F"/>
    <w:rsid w:val="00D76FAB"/>
    <w:rsid w:val="00D77BC9"/>
    <w:rsid w:val="00D77DF6"/>
    <w:rsid w:val="00D80ACA"/>
    <w:rsid w:val="00D8202E"/>
    <w:rsid w:val="00D820EB"/>
    <w:rsid w:val="00D82342"/>
    <w:rsid w:val="00D82759"/>
    <w:rsid w:val="00D84EE1"/>
    <w:rsid w:val="00D857F1"/>
    <w:rsid w:val="00D86C4F"/>
    <w:rsid w:val="00D8749C"/>
    <w:rsid w:val="00D87754"/>
    <w:rsid w:val="00D90091"/>
    <w:rsid w:val="00D90333"/>
    <w:rsid w:val="00D908A1"/>
    <w:rsid w:val="00D91172"/>
    <w:rsid w:val="00D91679"/>
    <w:rsid w:val="00D92873"/>
    <w:rsid w:val="00D928DA"/>
    <w:rsid w:val="00D92C78"/>
    <w:rsid w:val="00D9311B"/>
    <w:rsid w:val="00D93B58"/>
    <w:rsid w:val="00D93C83"/>
    <w:rsid w:val="00D93EF9"/>
    <w:rsid w:val="00D9418F"/>
    <w:rsid w:val="00D9465D"/>
    <w:rsid w:val="00D94E88"/>
    <w:rsid w:val="00D95011"/>
    <w:rsid w:val="00D95024"/>
    <w:rsid w:val="00D95386"/>
    <w:rsid w:val="00D9691F"/>
    <w:rsid w:val="00D9742C"/>
    <w:rsid w:val="00D975DF"/>
    <w:rsid w:val="00D97671"/>
    <w:rsid w:val="00D97E5B"/>
    <w:rsid w:val="00DA00C9"/>
    <w:rsid w:val="00DA04DE"/>
    <w:rsid w:val="00DA0770"/>
    <w:rsid w:val="00DA08AD"/>
    <w:rsid w:val="00DA1067"/>
    <w:rsid w:val="00DA21A5"/>
    <w:rsid w:val="00DA223E"/>
    <w:rsid w:val="00DA345C"/>
    <w:rsid w:val="00DA359D"/>
    <w:rsid w:val="00DA3C84"/>
    <w:rsid w:val="00DA3D49"/>
    <w:rsid w:val="00DA590C"/>
    <w:rsid w:val="00DA5DFB"/>
    <w:rsid w:val="00DA624B"/>
    <w:rsid w:val="00DA738D"/>
    <w:rsid w:val="00DA7FDB"/>
    <w:rsid w:val="00DB09C7"/>
    <w:rsid w:val="00DB0D3B"/>
    <w:rsid w:val="00DB0E43"/>
    <w:rsid w:val="00DB1FB5"/>
    <w:rsid w:val="00DB2673"/>
    <w:rsid w:val="00DB2DC5"/>
    <w:rsid w:val="00DB3F4C"/>
    <w:rsid w:val="00DB3F6B"/>
    <w:rsid w:val="00DB471D"/>
    <w:rsid w:val="00DB51F2"/>
    <w:rsid w:val="00DB53B0"/>
    <w:rsid w:val="00DB6E0F"/>
    <w:rsid w:val="00DB73D5"/>
    <w:rsid w:val="00DB7F61"/>
    <w:rsid w:val="00DC0D86"/>
    <w:rsid w:val="00DC125B"/>
    <w:rsid w:val="00DC1B01"/>
    <w:rsid w:val="00DC3FED"/>
    <w:rsid w:val="00DC45D3"/>
    <w:rsid w:val="00DC51D8"/>
    <w:rsid w:val="00DC590F"/>
    <w:rsid w:val="00DC5BF7"/>
    <w:rsid w:val="00DC71C0"/>
    <w:rsid w:val="00DC74BF"/>
    <w:rsid w:val="00DC7783"/>
    <w:rsid w:val="00DC7985"/>
    <w:rsid w:val="00DC7A66"/>
    <w:rsid w:val="00DD10EC"/>
    <w:rsid w:val="00DD1328"/>
    <w:rsid w:val="00DD2041"/>
    <w:rsid w:val="00DD2956"/>
    <w:rsid w:val="00DD3EC8"/>
    <w:rsid w:val="00DD4732"/>
    <w:rsid w:val="00DD4A2A"/>
    <w:rsid w:val="00DD4EA9"/>
    <w:rsid w:val="00DD4EC2"/>
    <w:rsid w:val="00DD5F46"/>
    <w:rsid w:val="00DD5F91"/>
    <w:rsid w:val="00DD69F3"/>
    <w:rsid w:val="00DD6D67"/>
    <w:rsid w:val="00DE2485"/>
    <w:rsid w:val="00DE2B39"/>
    <w:rsid w:val="00DE32EB"/>
    <w:rsid w:val="00DE339D"/>
    <w:rsid w:val="00DE399B"/>
    <w:rsid w:val="00DE45D1"/>
    <w:rsid w:val="00DE52AB"/>
    <w:rsid w:val="00DE69CD"/>
    <w:rsid w:val="00DE6B2C"/>
    <w:rsid w:val="00DE6DF5"/>
    <w:rsid w:val="00DE72B3"/>
    <w:rsid w:val="00DE72F6"/>
    <w:rsid w:val="00DE74B5"/>
    <w:rsid w:val="00DE7D43"/>
    <w:rsid w:val="00DF00A3"/>
    <w:rsid w:val="00DF17DF"/>
    <w:rsid w:val="00DF1A27"/>
    <w:rsid w:val="00DF26E3"/>
    <w:rsid w:val="00DF26F8"/>
    <w:rsid w:val="00DF2AE3"/>
    <w:rsid w:val="00DF2DE3"/>
    <w:rsid w:val="00DF3520"/>
    <w:rsid w:val="00DF4482"/>
    <w:rsid w:val="00DF46A0"/>
    <w:rsid w:val="00DF4FAA"/>
    <w:rsid w:val="00DF53CE"/>
    <w:rsid w:val="00DF5408"/>
    <w:rsid w:val="00DF7B15"/>
    <w:rsid w:val="00DF7BF6"/>
    <w:rsid w:val="00E00ED2"/>
    <w:rsid w:val="00E0109B"/>
    <w:rsid w:val="00E0212E"/>
    <w:rsid w:val="00E02A7D"/>
    <w:rsid w:val="00E02D5F"/>
    <w:rsid w:val="00E035CE"/>
    <w:rsid w:val="00E046C9"/>
    <w:rsid w:val="00E0488A"/>
    <w:rsid w:val="00E04B90"/>
    <w:rsid w:val="00E04E29"/>
    <w:rsid w:val="00E0511C"/>
    <w:rsid w:val="00E05ACE"/>
    <w:rsid w:val="00E05ED8"/>
    <w:rsid w:val="00E06367"/>
    <w:rsid w:val="00E11A69"/>
    <w:rsid w:val="00E11DD0"/>
    <w:rsid w:val="00E12843"/>
    <w:rsid w:val="00E131DB"/>
    <w:rsid w:val="00E1390F"/>
    <w:rsid w:val="00E1485D"/>
    <w:rsid w:val="00E14903"/>
    <w:rsid w:val="00E14F5B"/>
    <w:rsid w:val="00E15918"/>
    <w:rsid w:val="00E16DD1"/>
    <w:rsid w:val="00E174D6"/>
    <w:rsid w:val="00E20665"/>
    <w:rsid w:val="00E20B73"/>
    <w:rsid w:val="00E226C6"/>
    <w:rsid w:val="00E228A9"/>
    <w:rsid w:val="00E22B35"/>
    <w:rsid w:val="00E22B90"/>
    <w:rsid w:val="00E2344A"/>
    <w:rsid w:val="00E24511"/>
    <w:rsid w:val="00E24F22"/>
    <w:rsid w:val="00E2590C"/>
    <w:rsid w:val="00E25DF5"/>
    <w:rsid w:val="00E25E8A"/>
    <w:rsid w:val="00E26813"/>
    <w:rsid w:val="00E26839"/>
    <w:rsid w:val="00E2783A"/>
    <w:rsid w:val="00E27B38"/>
    <w:rsid w:val="00E27C50"/>
    <w:rsid w:val="00E31ADD"/>
    <w:rsid w:val="00E32BC2"/>
    <w:rsid w:val="00E340D8"/>
    <w:rsid w:val="00E34D80"/>
    <w:rsid w:val="00E350FF"/>
    <w:rsid w:val="00E351AD"/>
    <w:rsid w:val="00E35A5B"/>
    <w:rsid w:val="00E35E4F"/>
    <w:rsid w:val="00E36737"/>
    <w:rsid w:val="00E37095"/>
    <w:rsid w:val="00E37501"/>
    <w:rsid w:val="00E4129A"/>
    <w:rsid w:val="00E413D6"/>
    <w:rsid w:val="00E4151A"/>
    <w:rsid w:val="00E439BB"/>
    <w:rsid w:val="00E442EC"/>
    <w:rsid w:val="00E44495"/>
    <w:rsid w:val="00E4557F"/>
    <w:rsid w:val="00E45C7F"/>
    <w:rsid w:val="00E47635"/>
    <w:rsid w:val="00E513E0"/>
    <w:rsid w:val="00E52450"/>
    <w:rsid w:val="00E52AA9"/>
    <w:rsid w:val="00E52F58"/>
    <w:rsid w:val="00E53905"/>
    <w:rsid w:val="00E53C07"/>
    <w:rsid w:val="00E549E6"/>
    <w:rsid w:val="00E55167"/>
    <w:rsid w:val="00E56A3B"/>
    <w:rsid w:val="00E56DEC"/>
    <w:rsid w:val="00E57C87"/>
    <w:rsid w:val="00E628D0"/>
    <w:rsid w:val="00E6378B"/>
    <w:rsid w:val="00E64D40"/>
    <w:rsid w:val="00E651C0"/>
    <w:rsid w:val="00E659A2"/>
    <w:rsid w:val="00E65F58"/>
    <w:rsid w:val="00E66126"/>
    <w:rsid w:val="00E6684F"/>
    <w:rsid w:val="00E668B3"/>
    <w:rsid w:val="00E66A58"/>
    <w:rsid w:val="00E67404"/>
    <w:rsid w:val="00E6752B"/>
    <w:rsid w:val="00E676F2"/>
    <w:rsid w:val="00E700B3"/>
    <w:rsid w:val="00E712AD"/>
    <w:rsid w:val="00E71764"/>
    <w:rsid w:val="00E72493"/>
    <w:rsid w:val="00E7272C"/>
    <w:rsid w:val="00E72FFC"/>
    <w:rsid w:val="00E73594"/>
    <w:rsid w:val="00E73892"/>
    <w:rsid w:val="00E73FD7"/>
    <w:rsid w:val="00E73FFE"/>
    <w:rsid w:val="00E740B0"/>
    <w:rsid w:val="00E748F8"/>
    <w:rsid w:val="00E74BAC"/>
    <w:rsid w:val="00E74BE4"/>
    <w:rsid w:val="00E75331"/>
    <w:rsid w:val="00E754E5"/>
    <w:rsid w:val="00E75F93"/>
    <w:rsid w:val="00E80738"/>
    <w:rsid w:val="00E808F9"/>
    <w:rsid w:val="00E80D9B"/>
    <w:rsid w:val="00E8173C"/>
    <w:rsid w:val="00E81802"/>
    <w:rsid w:val="00E81EE9"/>
    <w:rsid w:val="00E829F7"/>
    <w:rsid w:val="00E83F00"/>
    <w:rsid w:val="00E8408F"/>
    <w:rsid w:val="00E84444"/>
    <w:rsid w:val="00E85C88"/>
    <w:rsid w:val="00E860F6"/>
    <w:rsid w:val="00E8715A"/>
    <w:rsid w:val="00E875AF"/>
    <w:rsid w:val="00E878D8"/>
    <w:rsid w:val="00E87D59"/>
    <w:rsid w:val="00E90325"/>
    <w:rsid w:val="00E9107D"/>
    <w:rsid w:val="00E92AC7"/>
    <w:rsid w:val="00E92E9A"/>
    <w:rsid w:val="00E93335"/>
    <w:rsid w:val="00E933A2"/>
    <w:rsid w:val="00E93844"/>
    <w:rsid w:val="00E95148"/>
    <w:rsid w:val="00E96E83"/>
    <w:rsid w:val="00E97B3E"/>
    <w:rsid w:val="00E97D65"/>
    <w:rsid w:val="00EA0C43"/>
    <w:rsid w:val="00EA0DB5"/>
    <w:rsid w:val="00EA18EB"/>
    <w:rsid w:val="00EA213B"/>
    <w:rsid w:val="00EA2C22"/>
    <w:rsid w:val="00EA3151"/>
    <w:rsid w:val="00EA40FC"/>
    <w:rsid w:val="00EA4D06"/>
    <w:rsid w:val="00EA61F8"/>
    <w:rsid w:val="00EA7181"/>
    <w:rsid w:val="00EB0744"/>
    <w:rsid w:val="00EB0AFE"/>
    <w:rsid w:val="00EB117C"/>
    <w:rsid w:val="00EB1DE6"/>
    <w:rsid w:val="00EB1E60"/>
    <w:rsid w:val="00EB322D"/>
    <w:rsid w:val="00EB3B75"/>
    <w:rsid w:val="00EB419F"/>
    <w:rsid w:val="00EB4B78"/>
    <w:rsid w:val="00EB527D"/>
    <w:rsid w:val="00EB5924"/>
    <w:rsid w:val="00EB646F"/>
    <w:rsid w:val="00EB7110"/>
    <w:rsid w:val="00EB7317"/>
    <w:rsid w:val="00EB7B4B"/>
    <w:rsid w:val="00EC1263"/>
    <w:rsid w:val="00EC28C9"/>
    <w:rsid w:val="00EC2C7B"/>
    <w:rsid w:val="00EC3290"/>
    <w:rsid w:val="00EC4279"/>
    <w:rsid w:val="00EC483E"/>
    <w:rsid w:val="00EC4859"/>
    <w:rsid w:val="00EC5492"/>
    <w:rsid w:val="00EC6FD7"/>
    <w:rsid w:val="00EC7195"/>
    <w:rsid w:val="00EC7CB5"/>
    <w:rsid w:val="00ED1878"/>
    <w:rsid w:val="00ED1B28"/>
    <w:rsid w:val="00ED1BEF"/>
    <w:rsid w:val="00ED29C1"/>
    <w:rsid w:val="00ED5444"/>
    <w:rsid w:val="00ED5763"/>
    <w:rsid w:val="00ED5B5C"/>
    <w:rsid w:val="00ED5D88"/>
    <w:rsid w:val="00ED5FA3"/>
    <w:rsid w:val="00ED5FD2"/>
    <w:rsid w:val="00ED6A05"/>
    <w:rsid w:val="00ED73BB"/>
    <w:rsid w:val="00ED7935"/>
    <w:rsid w:val="00ED7AF4"/>
    <w:rsid w:val="00EE0255"/>
    <w:rsid w:val="00EE0274"/>
    <w:rsid w:val="00EE0B27"/>
    <w:rsid w:val="00EE0F8B"/>
    <w:rsid w:val="00EE1034"/>
    <w:rsid w:val="00EE1525"/>
    <w:rsid w:val="00EE1B0B"/>
    <w:rsid w:val="00EE1C88"/>
    <w:rsid w:val="00EE27C7"/>
    <w:rsid w:val="00EE299C"/>
    <w:rsid w:val="00EE2C8E"/>
    <w:rsid w:val="00EE2CA2"/>
    <w:rsid w:val="00EE2CBD"/>
    <w:rsid w:val="00EE35D9"/>
    <w:rsid w:val="00EE3B26"/>
    <w:rsid w:val="00EE3D04"/>
    <w:rsid w:val="00EE42CE"/>
    <w:rsid w:val="00EE49C5"/>
    <w:rsid w:val="00EE4B27"/>
    <w:rsid w:val="00EE4CF3"/>
    <w:rsid w:val="00EE56E4"/>
    <w:rsid w:val="00EE5776"/>
    <w:rsid w:val="00EE57A9"/>
    <w:rsid w:val="00EE582B"/>
    <w:rsid w:val="00EE62A3"/>
    <w:rsid w:val="00EE6839"/>
    <w:rsid w:val="00EE6C73"/>
    <w:rsid w:val="00EE763D"/>
    <w:rsid w:val="00EE7B26"/>
    <w:rsid w:val="00EE7D3C"/>
    <w:rsid w:val="00EF0695"/>
    <w:rsid w:val="00EF1791"/>
    <w:rsid w:val="00EF2E28"/>
    <w:rsid w:val="00EF33CF"/>
    <w:rsid w:val="00EF3739"/>
    <w:rsid w:val="00EF3F6A"/>
    <w:rsid w:val="00EF4137"/>
    <w:rsid w:val="00EF5AD4"/>
    <w:rsid w:val="00EF5B8F"/>
    <w:rsid w:val="00EF6901"/>
    <w:rsid w:val="00EF7DA0"/>
    <w:rsid w:val="00F000F9"/>
    <w:rsid w:val="00F00193"/>
    <w:rsid w:val="00F00292"/>
    <w:rsid w:val="00F00A14"/>
    <w:rsid w:val="00F0155C"/>
    <w:rsid w:val="00F02050"/>
    <w:rsid w:val="00F02359"/>
    <w:rsid w:val="00F029BB"/>
    <w:rsid w:val="00F033F2"/>
    <w:rsid w:val="00F04188"/>
    <w:rsid w:val="00F0451E"/>
    <w:rsid w:val="00F04DE2"/>
    <w:rsid w:val="00F051AD"/>
    <w:rsid w:val="00F05B82"/>
    <w:rsid w:val="00F05F80"/>
    <w:rsid w:val="00F063BB"/>
    <w:rsid w:val="00F0728A"/>
    <w:rsid w:val="00F07445"/>
    <w:rsid w:val="00F07BA6"/>
    <w:rsid w:val="00F10613"/>
    <w:rsid w:val="00F10A00"/>
    <w:rsid w:val="00F10A22"/>
    <w:rsid w:val="00F10C44"/>
    <w:rsid w:val="00F110BC"/>
    <w:rsid w:val="00F118D4"/>
    <w:rsid w:val="00F11E2F"/>
    <w:rsid w:val="00F129E1"/>
    <w:rsid w:val="00F132B1"/>
    <w:rsid w:val="00F1362C"/>
    <w:rsid w:val="00F14C89"/>
    <w:rsid w:val="00F1548F"/>
    <w:rsid w:val="00F1592D"/>
    <w:rsid w:val="00F15B20"/>
    <w:rsid w:val="00F15BB4"/>
    <w:rsid w:val="00F15D7D"/>
    <w:rsid w:val="00F16790"/>
    <w:rsid w:val="00F16C3B"/>
    <w:rsid w:val="00F16E28"/>
    <w:rsid w:val="00F16F66"/>
    <w:rsid w:val="00F20587"/>
    <w:rsid w:val="00F20FF2"/>
    <w:rsid w:val="00F21658"/>
    <w:rsid w:val="00F229BC"/>
    <w:rsid w:val="00F22F4E"/>
    <w:rsid w:val="00F2547C"/>
    <w:rsid w:val="00F25EC6"/>
    <w:rsid w:val="00F265D4"/>
    <w:rsid w:val="00F27266"/>
    <w:rsid w:val="00F2732B"/>
    <w:rsid w:val="00F27753"/>
    <w:rsid w:val="00F27B1D"/>
    <w:rsid w:val="00F27D1C"/>
    <w:rsid w:val="00F301E1"/>
    <w:rsid w:val="00F30660"/>
    <w:rsid w:val="00F30E24"/>
    <w:rsid w:val="00F311FD"/>
    <w:rsid w:val="00F319C2"/>
    <w:rsid w:val="00F31A6C"/>
    <w:rsid w:val="00F31B09"/>
    <w:rsid w:val="00F31EF1"/>
    <w:rsid w:val="00F32257"/>
    <w:rsid w:val="00F33148"/>
    <w:rsid w:val="00F331FA"/>
    <w:rsid w:val="00F33D43"/>
    <w:rsid w:val="00F33E03"/>
    <w:rsid w:val="00F33F8C"/>
    <w:rsid w:val="00F34DA6"/>
    <w:rsid w:val="00F37BA6"/>
    <w:rsid w:val="00F41389"/>
    <w:rsid w:val="00F41963"/>
    <w:rsid w:val="00F41BD4"/>
    <w:rsid w:val="00F41E50"/>
    <w:rsid w:val="00F42384"/>
    <w:rsid w:val="00F42398"/>
    <w:rsid w:val="00F426CF"/>
    <w:rsid w:val="00F43E47"/>
    <w:rsid w:val="00F440D1"/>
    <w:rsid w:val="00F46374"/>
    <w:rsid w:val="00F465EC"/>
    <w:rsid w:val="00F4664E"/>
    <w:rsid w:val="00F46E4D"/>
    <w:rsid w:val="00F47B7A"/>
    <w:rsid w:val="00F47F0E"/>
    <w:rsid w:val="00F50C01"/>
    <w:rsid w:val="00F514D2"/>
    <w:rsid w:val="00F51D48"/>
    <w:rsid w:val="00F521E7"/>
    <w:rsid w:val="00F52885"/>
    <w:rsid w:val="00F52C76"/>
    <w:rsid w:val="00F53527"/>
    <w:rsid w:val="00F53A49"/>
    <w:rsid w:val="00F54D62"/>
    <w:rsid w:val="00F54E9F"/>
    <w:rsid w:val="00F55FC3"/>
    <w:rsid w:val="00F56C69"/>
    <w:rsid w:val="00F57727"/>
    <w:rsid w:val="00F57E9B"/>
    <w:rsid w:val="00F609EE"/>
    <w:rsid w:val="00F60C57"/>
    <w:rsid w:val="00F60FE1"/>
    <w:rsid w:val="00F61035"/>
    <w:rsid w:val="00F61443"/>
    <w:rsid w:val="00F61E62"/>
    <w:rsid w:val="00F62B5C"/>
    <w:rsid w:val="00F67CDE"/>
    <w:rsid w:val="00F700D8"/>
    <w:rsid w:val="00F726D2"/>
    <w:rsid w:val="00F728DD"/>
    <w:rsid w:val="00F72F99"/>
    <w:rsid w:val="00F7362F"/>
    <w:rsid w:val="00F75B1F"/>
    <w:rsid w:val="00F75FB1"/>
    <w:rsid w:val="00F77CCF"/>
    <w:rsid w:val="00F8056E"/>
    <w:rsid w:val="00F808DB"/>
    <w:rsid w:val="00F80B6F"/>
    <w:rsid w:val="00F8170C"/>
    <w:rsid w:val="00F81805"/>
    <w:rsid w:val="00F820DC"/>
    <w:rsid w:val="00F8325D"/>
    <w:rsid w:val="00F8335C"/>
    <w:rsid w:val="00F84013"/>
    <w:rsid w:val="00F84034"/>
    <w:rsid w:val="00F846C3"/>
    <w:rsid w:val="00F84ACF"/>
    <w:rsid w:val="00F8500A"/>
    <w:rsid w:val="00F861BA"/>
    <w:rsid w:val="00F86C39"/>
    <w:rsid w:val="00F87300"/>
    <w:rsid w:val="00F87C3E"/>
    <w:rsid w:val="00F90268"/>
    <w:rsid w:val="00F90439"/>
    <w:rsid w:val="00F90968"/>
    <w:rsid w:val="00F9109F"/>
    <w:rsid w:val="00F9353B"/>
    <w:rsid w:val="00F94079"/>
    <w:rsid w:val="00F9414A"/>
    <w:rsid w:val="00F9429A"/>
    <w:rsid w:val="00F94793"/>
    <w:rsid w:val="00F94DE1"/>
    <w:rsid w:val="00F94EF5"/>
    <w:rsid w:val="00F9594E"/>
    <w:rsid w:val="00F95ABF"/>
    <w:rsid w:val="00F9609F"/>
    <w:rsid w:val="00F96FC8"/>
    <w:rsid w:val="00F977C9"/>
    <w:rsid w:val="00FA01DF"/>
    <w:rsid w:val="00FA041D"/>
    <w:rsid w:val="00FA17E8"/>
    <w:rsid w:val="00FA1ADD"/>
    <w:rsid w:val="00FA1EAD"/>
    <w:rsid w:val="00FA429A"/>
    <w:rsid w:val="00FA4CCF"/>
    <w:rsid w:val="00FA5385"/>
    <w:rsid w:val="00FA5B68"/>
    <w:rsid w:val="00FA662C"/>
    <w:rsid w:val="00FA680E"/>
    <w:rsid w:val="00FA78EF"/>
    <w:rsid w:val="00FB05BD"/>
    <w:rsid w:val="00FB07E8"/>
    <w:rsid w:val="00FB1055"/>
    <w:rsid w:val="00FB1CFF"/>
    <w:rsid w:val="00FB1F91"/>
    <w:rsid w:val="00FB23B9"/>
    <w:rsid w:val="00FB259E"/>
    <w:rsid w:val="00FB2DEC"/>
    <w:rsid w:val="00FB352F"/>
    <w:rsid w:val="00FB3DFF"/>
    <w:rsid w:val="00FB4119"/>
    <w:rsid w:val="00FB43A7"/>
    <w:rsid w:val="00FB4587"/>
    <w:rsid w:val="00FB4694"/>
    <w:rsid w:val="00FB46D5"/>
    <w:rsid w:val="00FB5368"/>
    <w:rsid w:val="00FB57AC"/>
    <w:rsid w:val="00FB5A9C"/>
    <w:rsid w:val="00FB64ED"/>
    <w:rsid w:val="00FB6C3D"/>
    <w:rsid w:val="00FC006F"/>
    <w:rsid w:val="00FC0251"/>
    <w:rsid w:val="00FC0822"/>
    <w:rsid w:val="00FC111F"/>
    <w:rsid w:val="00FC1A23"/>
    <w:rsid w:val="00FC2A07"/>
    <w:rsid w:val="00FC2D08"/>
    <w:rsid w:val="00FC399E"/>
    <w:rsid w:val="00FC53E0"/>
    <w:rsid w:val="00FC5B67"/>
    <w:rsid w:val="00FC5D6F"/>
    <w:rsid w:val="00FC65CD"/>
    <w:rsid w:val="00FC6C58"/>
    <w:rsid w:val="00FC72B5"/>
    <w:rsid w:val="00FD0690"/>
    <w:rsid w:val="00FD0B27"/>
    <w:rsid w:val="00FD1A94"/>
    <w:rsid w:val="00FD2027"/>
    <w:rsid w:val="00FD2217"/>
    <w:rsid w:val="00FD2F79"/>
    <w:rsid w:val="00FD3510"/>
    <w:rsid w:val="00FD3553"/>
    <w:rsid w:val="00FD438F"/>
    <w:rsid w:val="00FD4761"/>
    <w:rsid w:val="00FD4879"/>
    <w:rsid w:val="00FD5CED"/>
    <w:rsid w:val="00FD6432"/>
    <w:rsid w:val="00FD66E2"/>
    <w:rsid w:val="00FD6C93"/>
    <w:rsid w:val="00FD6FA3"/>
    <w:rsid w:val="00FD79CA"/>
    <w:rsid w:val="00FD7C37"/>
    <w:rsid w:val="00FE0143"/>
    <w:rsid w:val="00FE032C"/>
    <w:rsid w:val="00FE2070"/>
    <w:rsid w:val="00FE230D"/>
    <w:rsid w:val="00FE27AD"/>
    <w:rsid w:val="00FE3BDB"/>
    <w:rsid w:val="00FE57AC"/>
    <w:rsid w:val="00FE5AA1"/>
    <w:rsid w:val="00FE6078"/>
    <w:rsid w:val="00FE7DB6"/>
    <w:rsid w:val="00FF01BB"/>
    <w:rsid w:val="00FF0D5F"/>
    <w:rsid w:val="00FF1FB5"/>
    <w:rsid w:val="00FF25FA"/>
    <w:rsid w:val="00FF3137"/>
    <w:rsid w:val="00FF3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3EB6E70"/>
  <w15:chartTrackingRefBased/>
  <w15:docId w15:val="{C2008685-A7B1-4BF1-8C18-DA4552364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39"/>
    <w:lsdException w:name="toc 2" w:uiPriority="39"/>
    <w:lsdException w:name="toc 3" w:uiPriority="39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iPriority="0" w:unhideWhenUsed="1"/>
    <w:lsdException w:name="footer" w:locked="1" w:semiHidden="1" w:uiPriority="0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uiPriority="0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iPriority="0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0695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autoRedefine/>
    <w:uiPriority w:val="99"/>
    <w:qFormat/>
    <w:rsid w:val="0050044E"/>
    <w:pPr>
      <w:keepNext/>
      <w:widowControl w:val="0"/>
      <w:numPr>
        <w:numId w:val="28"/>
      </w:numPr>
      <w:spacing w:before="120" w:after="60" w:line="240" w:lineRule="atLeast"/>
      <w:jc w:val="center"/>
      <w:outlineLvl w:val="0"/>
    </w:pPr>
    <w:rPr>
      <w:rFonts w:ascii="Arial" w:hAnsi="Arial"/>
      <w:b/>
      <w:sz w:val="28"/>
      <w:szCs w:val="20"/>
      <w:lang w:val="es-ES_tradnl" w:eastAsia="en-US"/>
    </w:rPr>
  </w:style>
  <w:style w:type="paragraph" w:styleId="Ttulo2">
    <w:name w:val="heading 2"/>
    <w:basedOn w:val="Ttulo1"/>
    <w:next w:val="Normal"/>
    <w:link w:val="Ttulo2Car"/>
    <w:autoRedefine/>
    <w:uiPriority w:val="99"/>
    <w:qFormat/>
    <w:rsid w:val="007A4146"/>
    <w:pPr>
      <w:numPr>
        <w:ilvl w:val="1"/>
        <w:numId w:val="8"/>
      </w:numPr>
      <w:outlineLvl w:val="1"/>
    </w:pPr>
    <w:rPr>
      <w:bCs/>
    </w:rPr>
  </w:style>
  <w:style w:type="paragraph" w:styleId="Ttulo3">
    <w:name w:val="heading 3"/>
    <w:basedOn w:val="Ttulo1"/>
    <w:next w:val="Normal"/>
    <w:link w:val="Ttulo3Car"/>
    <w:uiPriority w:val="99"/>
    <w:qFormat/>
    <w:rsid w:val="005D19EA"/>
    <w:pPr>
      <w:numPr>
        <w:ilvl w:val="2"/>
        <w:numId w:val="8"/>
      </w:numPr>
      <w:outlineLvl w:val="2"/>
    </w:pPr>
    <w:rPr>
      <w:bCs/>
      <w:i/>
      <w:lang w:val="x-none"/>
    </w:rPr>
  </w:style>
  <w:style w:type="paragraph" w:styleId="Ttulo4">
    <w:name w:val="heading 4"/>
    <w:basedOn w:val="Ttulo1"/>
    <w:next w:val="Normal"/>
    <w:link w:val="Ttulo4Car"/>
    <w:uiPriority w:val="99"/>
    <w:qFormat/>
    <w:rsid w:val="005D19EA"/>
    <w:pPr>
      <w:numPr>
        <w:ilvl w:val="3"/>
        <w:numId w:val="8"/>
      </w:numPr>
      <w:outlineLvl w:val="3"/>
    </w:pPr>
    <w:rPr>
      <w:b w:val="0"/>
    </w:rPr>
  </w:style>
  <w:style w:type="paragraph" w:styleId="Ttulo5">
    <w:name w:val="heading 5"/>
    <w:basedOn w:val="Normal"/>
    <w:next w:val="Normal"/>
    <w:link w:val="Ttulo5Car"/>
    <w:uiPriority w:val="99"/>
    <w:qFormat/>
    <w:rsid w:val="005D19EA"/>
    <w:pPr>
      <w:widowControl w:val="0"/>
      <w:numPr>
        <w:ilvl w:val="4"/>
        <w:numId w:val="8"/>
      </w:numPr>
      <w:spacing w:before="240" w:after="60" w:line="240" w:lineRule="atLeast"/>
      <w:outlineLvl w:val="4"/>
    </w:pPr>
    <w:rPr>
      <w:sz w:val="22"/>
      <w:szCs w:val="20"/>
      <w:lang w:val="en-US" w:eastAsia="en-US"/>
    </w:rPr>
  </w:style>
  <w:style w:type="paragraph" w:styleId="Ttulo6">
    <w:name w:val="heading 6"/>
    <w:basedOn w:val="Normal"/>
    <w:next w:val="Normal"/>
    <w:link w:val="Ttulo6Car"/>
    <w:uiPriority w:val="99"/>
    <w:qFormat/>
    <w:rsid w:val="005D19EA"/>
    <w:pPr>
      <w:widowControl w:val="0"/>
      <w:numPr>
        <w:ilvl w:val="5"/>
        <w:numId w:val="8"/>
      </w:numPr>
      <w:spacing w:before="240" w:after="60" w:line="240" w:lineRule="atLeast"/>
      <w:outlineLvl w:val="5"/>
    </w:pPr>
    <w:rPr>
      <w:i/>
      <w:sz w:val="22"/>
      <w:szCs w:val="20"/>
      <w:lang w:val="en-US" w:eastAsia="en-US"/>
    </w:rPr>
  </w:style>
  <w:style w:type="paragraph" w:styleId="Ttulo7">
    <w:name w:val="heading 7"/>
    <w:basedOn w:val="Normal"/>
    <w:next w:val="Normal"/>
    <w:link w:val="Ttulo7Car"/>
    <w:uiPriority w:val="99"/>
    <w:qFormat/>
    <w:rsid w:val="005D19EA"/>
    <w:pPr>
      <w:widowControl w:val="0"/>
      <w:numPr>
        <w:ilvl w:val="6"/>
        <w:numId w:val="8"/>
      </w:numPr>
      <w:spacing w:before="240" w:after="60" w:line="240" w:lineRule="atLeast"/>
      <w:outlineLvl w:val="6"/>
    </w:pPr>
    <w:rPr>
      <w:sz w:val="20"/>
      <w:szCs w:val="20"/>
      <w:lang w:val="en-US" w:eastAsia="en-US"/>
    </w:rPr>
  </w:style>
  <w:style w:type="paragraph" w:styleId="Ttulo8">
    <w:name w:val="heading 8"/>
    <w:basedOn w:val="Normal"/>
    <w:next w:val="Normal"/>
    <w:link w:val="Ttulo8Car"/>
    <w:uiPriority w:val="99"/>
    <w:qFormat/>
    <w:rsid w:val="005D19EA"/>
    <w:pPr>
      <w:widowControl w:val="0"/>
      <w:numPr>
        <w:ilvl w:val="7"/>
        <w:numId w:val="8"/>
      </w:numPr>
      <w:spacing w:before="240" w:after="60" w:line="240" w:lineRule="atLeast"/>
      <w:outlineLvl w:val="7"/>
    </w:pPr>
    <w:rPr>
      <w:i/>
      <w:sz w:val="20"/>
      <w:szCs w:val="20"/>
      <w:lang w:val="en-US" w:eastAsia="en-US"/>
    </w:rPr>
  </w:style>
  <w:style w:type="paragraph" w:styleId="Ttulo9">
    <w:name w:val="heading 9"/>
    <w:basedOn w:val="Normal"/>
    <w:next w:val="Normal"/>
    <w:link w:val="Ttulo9Car"/>
    <w:uiPriority w:val="99"/>
    <w:qFormat/>
    <w:rsid w:val="005D19EA"/>
    <w:pPr>
      <w:widowControl w:val="0"/>
      <w:numPr>
        <w:ilvl w:val="8"/>
        <w:numId w:val="8"/>
      </w:numPr>
      <w:spacing w:before="240" w:after="60" w:line="240" w:lineRule="atLeast"/>
      <w:outlineLvl w:val="8"/>
    </w:pPr>
    <w:rPr>
      <w:b/>
      <w:i/>
      <w:sz w:val="18"/>
      <w:szCs w:val="20"/>
      <w:lang w:val="en-US" w:eastAsia="en-U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9"/>
    <w:locked/>
    <w:rsid w:val="0050044E"/>
    <w:rPr>
      <w:rFonts w:ascii="Arial" w:hAnsi="Arial"/>
      <w:b/>
      <w:sz w:val="28"/>
      <w:lang w:val="es-ES_tradnl" w:eastAsia="en-US"/>
    </w:rPr>
  </w:style>
  <w:style w:type="character" w:customStyle="1" w:styleId="Ttulo2Car">
    <w:name w:val="Título 2 Car"/>
    <w:link w:val="Ttulo2"/>
    <w:uiPriority w:val="99"/>
    <w:locked/>
    <w:rsid w:val="007A4146"/>
    <w:rPr>
      <w:rFonts w:ascii="Calibri" w:hAnsi="Calibri" w:cs="Calibri"/>
      <w:b/>
      <w:bCs/>
      <w:lang w:val="es-ES_tradnl" w:eastAsia="en-US"/>
    </w:rPr>
  </w:style>
  <w:style w:type="character" w:customStyle="1" w:styleId="Heading3Char">
    <w:name w:val="Heading 3 Char"/>
    <w:uiPriority w:val="99"/>
    <w:semiHidden/>
    <w:locked/>
    <w:rsid w:val="00F51D48"/>
    <w:rPr>
      <w:rFonts w:ascii="Cambria" w:hAnsi="Cambria" w:cs="Times New Roman"/>
      <w:b/>
      <w:bCs/>
      <w:sz w:val="26"/>
      <w:szCs w:val="26"/>
      <w:lang w:val="es-ES" w:eastAsia="es-ES"/>
    </w:rPr>
  </w:style>
  <w:style w:type="character" w:customStyle="1" w:styleId="Ttulo4Car">
    <w:name w:val="Título 4 Car"/>
    <w:link w:val="Ttulo4"/>
    <w:uiPriority w:val="99"/>
    <w:locked/>
    <w:rsid w:val="00F51D48"/>
    <w:rPr>
      <w:rFonts w:ascii="Calibri" w:hAnsi="Calibri" w:cs="Calibri"/>
      <w:lang w:val="es-ES_tradnl" w:eastAsia="en-US"/>
    </w:rPr>
  </w:style>
  <w:style w:type="character" w:customStyle="1" w:styleId="Ttulo5Car">
    <w:name w:val="Título 5 Car"/>
    <w:link w:val="Ttulo5"/>
    <w:uiPriority w:val="99"/>
    <w:locked/>
    <w:rsid w:val="00F51D48"/>
    <w:rPr>
      <w:sz w:val="22"/>
      <w:lang w:val="en-US" w:eastAsia="en-US"/>
    </w:rPr>
  </w:style>
  <w:style w:type="character" w:customStyle="1" w:styleId="Ttulo6Car">
    <w:name w:val="Título 6 Car"/>
    <w:link w:val="Ttulo6"/>
    <w:uiPriority w:val="99"/>
    <w:locked/>
    <w:rsid w:val="00F51D48"/>
    <w:rPr>
      <w:i/>
      <w:sz w:val="22"/>
      <w:lang w:val="en-US" w:eastAsia="en-US"/>
    </w:rPr>
  </w:style>
  <w:style w:type="character" w:customStyle="1" w:styleId="Ttulo7Car">
    <w:name w:val="Título 7 Car"/>
    <w:link w:val="Ttulo7"/>
    <w:uiPriority w:val="99"/>
    <w:locked/>
    <w:rsid w:val="00F51D48"/>
    <w:rPr>
      <w:lang w:val="en-US" w:eastAsia="en-US"/>
    </w:rPr>
  </w:style>
  <w:style w:type="character" w:customStyle="1" w:styleId="Ttulo8Car">
    <w:name w:val="Título 8 Car"/>
    <w:link w:val="Ttulo8"/>
    <w:uiPriority w:val="99"/>
    <w:locked/>
    <w:rsid w:val="00F51D48"/>
    <w:rPr>
      <w:i/>
      <w:lang w:val="en-US" w:eastAsia="en-US"/>
    </w:rPr>
  </w:style>
  <w:style w:type="character" w:customStyle="1" w:styleId="Ttulo9Car">
    <w:name w:val="Título 9 Car"/>
    <w:link w:val="Ttulo9"/>
    <w:uiPriority w:val="99"/>
    <w:locked/>
    <w:rsid w:val="00F51D48"/>
    <w:rPr>
      <w:b/>
      <w:i/>
      <w:sz w:val="18"/>
      <w:lang w:val="en-US" w:eastAsia="en-US"/>
    </w:rPr>
  </w:style>
  <w:style w:type="paragraph" w:customStyle="1" w:styleId="Tabletext">
    <w:name w:val="Tabletext"/>
    <w:basedOn w:val="Normal"/>
    <w:uiPriority w:val="99"/>
    <w:rsid w:val="0000699E"/>
    <w:pPr>
      <w:keepLines/>
      <w:widowControl w:val="0"/>
      <w:spacing w:after="120" w:line="240" w:lineRule="atLeast"/>
    </w:pPr>
    <w:rPr>
      <w:sz w:val="20"/>
      <w:szCs w:val="20"/>
      <w:lang w:val="en-US" w:eastAsia="en-US"/>
    </w:rPr>
  </w:style>
  <w:style w:type="paragraph" w:customStyle="1" w:styleId="TableContents">
    <w:name w:val="Table Contents"/>
    <w:basedOn w:val="Normal"/>
    <w:uiPriority w:val="99"/>
    <w:rsid w:val="0000699E"/>
    <w:pPr>
      <w:widowControl w:val="0"/>
      <w:suppressLineNumbers/>
      <w:suppressAutoHyphens/>
    </w:pPr>
    <w:rPr>
      <w:rFonts w:ascii="Arial" w:hAnsi="Arial" w:cs="Tahoma"/>
      <w:color w:val="000000"/>
      <w:sz w:val="22"/>
      <w:lang w:val="es-MX" w:eastAsia="en-US"/>
    </w:rPr>
  </w:style>
  <w:style w:type="paragraph" w:customStyle="1" w:styleId="informativo">
    <w:name w:val="informativo"/>
    <w:basedOn w:val="Textoindependiente"/>
    <w:uiPriority w:val="99"/>
    <w:rsid w:val="0000699E"/>
    <w:pPr>
      <w:widowControl w:val="0"/>
      <w:suppressAutoHyphens/>
      <w:spacing w:after="0"/>
    </w:pPr>
    <w:rPr>
      <w:rFonts w:ascii="Arial" w:hAnsi="Arial" w:cs="Tahoma"/>
      <w:i/>
      <w:color w:val="808080"/>
      <w:sz w:val="22"/>
      <w:lang w:val="es-MX" w:eastAsia="en-US"/>
    </w:rPr>
  </w:style>
  <w:style w:type="paragraph" w:styleId="Textoindependiente">
    <w:name w:val="Body Text"/>
    <w:basedOn w:val="Normal"/>
    <w:link w:val="TextoindependienteCar"/>
    <w:uiPriority w:val="99"/>
    <w:rsid w:val="0000699E"/>
    <w:pPr>
      <w:spacing w:after="120"/>
    </w:pPr>
  </w:style>
  <w:style w:type="character" w:customStyle="1" w:styleId="TextoindependienteCar">
    <w:name w:val="Texto independiente Car"/>
    <w:link w:val="Textoindependiente"/>
    <w:uiPriority w:val="99"/>
    <w:semiHidden/>
    <w:locked/>
    <w:rsid w:val="00F51D48"/>
    <w:rPr>
      <w:rFonts w:cs="Times New Roman"/>
      <w:sz w:val="24"/>
      <w:szCs w:val="24"/>
      <w:lang w:val="es-ES" w:eastAsia="es-ES"/>
    </w:rPr>
  </w:style>
  <w:style w:type="paragraph" w:styleId="Encabezado">
    <w:name w:val="header"/>
    <w:aliases w:val="Haut de page,encabezado"/>
    <w:basedOn w:val="Normal"/>
    <w:link w:val="EncabezadoCar"/>
    <w:rsid w:val="0000699E"/>
    <w:pPr>
      <w:tabs>
        <w:tab w:val="center" w:pos="4419"/>
        <w:tab w:val="right" w:pos="8838"/>
      </w:tabs>
      <w:spacing w:after="120"/>
      <w:jc w:val="both"/>
    </w:pPr>
  </w:style>
  <w:style w:type="character" w:customStyle="1" w:styleId="EncabezadoCar">
    <w:name w:val="Encabezado Car"/>
    <w:aliases w:val="Haut de page Car,encabezado Car"/>
    <w:link w:val="Encabezado"/>
    <w:locked/>
    <w:rsid w:val="00F51D48"/>
    <w:rPr>
      <w:rFonts w:cs="Times New Roman"/>
      <w:sz w:val="24"/>
      <w:szCs w:val="24"/>
      <w:lang w:val="es-ES" w:eastAsia="es-ES"/>
    </w:rPr>
  </w:style>
  <w:style w:type="paragraph" w:styleId="Ttulo">
    <w:name w:val="Title"/>
    <w:aliases w:val="Puesto,Título1"/>
    <w:basedOn w:val="Normal"/>
    <w:next w:val="Normal"/>
    <w:link w:val="TtuloCar"/>
    <w:uiPriority w:val="99"/>
    <w:qFormat/>
    <w:rsid w:val="005D19EA"/>
    <w:pPr>
      <w:widowControl w:val="0"/>
      <w:jc w:val="center"/>
    </w:pPr>
    <w:rPr>
      <w:rFonts w:ascii="Cambria" w:hAnsi="Cambria"/>
      <w:b/>
      <w:bCs/>
      <w:kern w:val="28"/>
      <w:sz w:val="32"/>
      <w:szCs w:val="32"/>
    </w:rPr>
  </w:style>
  <w:style w:type="character" w:customStyle="1" w:styleId="TtuloCar">
    <w:name w:val="Título Car"/>
    <w:link w:val="Ttulo"/>
    <w:uiPriority w:val="99"/>
    <w:locked/>
    <w:rsid w:val="00F51D48"/>
    <w:rPr>
      <w:rFonts w:ascii="Cambria" w:hAnsi="Cambria" w:cs="Times New Roman"/>
      <w:b/>
      <w:bCs/>
      <w:kern w:val="28"/>
      <w:sz w:val="32"/>
      <w:szCs w:val="32"/>
      <w:lang w:val="es-ES" w:eastAsia="es-ES"/>
    </w:rPr>
  </w:style>
  <w:style w:type="paragraph" w:styleId="TDC1">
    <w:name w:val="toc 1"/>
    <w:basedOn w:val="Normal"/>
    <w:next w:val="Normal"/>
    <w:uiPriority w:val="39"/>
    <w:rsid w:val="003A4AFC"/>
    <w:pPr>
      <w:widowControl w:val="0"/>
      <w:tabs>
        <w:tab w:val="right" w:pos="9360"/>
      </w:tabs>
      <w:spacing w:before="240" w:after="60" w:line="240" w:lineRule="atLeast"/>
      <w:ind w:right="720"/>
    </w:pPr>
    <w:rPr>
      <w:rFonts w:ascii="Verdana" w:hAnsi="Verdana"/>
      <w:b/>
      <w:sz w:val="20"/>
      <w:szCs w:val="20"/>
      <w:lang w:val="en-US" w:eastAsia="en-US"/>
    </w:rPr>
  </w:style>
  <w:style w:type="paragraph" w:styleId="TDC2">
    <w:name w:val="toc 2"/>
    <w:basedOn w:val="Normal"/>
    <w:next w:val="Normal"/>
    <w:uiPriority w:val="39"/>
    <w:rsid w:val="003A4AFC"/>
    <w:pPr>
      <w:widowControl w:val="0"/>
      <w:tabs>
        <w:tab w:val="right" w:pos="9360"/>
      </w:tabs>
      <w:spacing w:line="240" w:lineRule="atLeast"/>
      <w:ind w:left="432" w:right="720"/>
    </w:pPr>
    <w:rPr>
      <w:rFonts w:ascii="Verdana" w:hAnsi="Verdana"/>
      <w:sz w:val="20"/>
      <w:szCs w:val="20"/>
      <w:lang w:val="en-US" w:eastAsia="en-US"/>
    </w:rPr>
  </w:style>
  <w:style w:type="paragraph" w:styleId="TDC3">
    <w:name w:val="toc 3"/>
    <w:basedOn w:val="Normal"/>
    <w:next w:val="Normal"/>
    <w:uiPriority w:val="39"/>
    <w:rsid w:val="005D19EA"/>
    <w:pPr>
      <w:widowControl w:val="0"/>
      <w:tabs>
        <w:tab w:val="left" w:pos="1440"/>
        <w:tab w:val="right" w:pos="9360"/>
      </w:tabs>
      <w:spacing w:line="240" w:lineRule="atLeast"/>
      <w:ind w:left="864"/>
    </w:pPr>
    <w:rPr>
      <w:sz w:val="20"/>
      <w:szCs w:val="20"/>
      <w:lang w:val="en-US" w:eastAsia="en-US"/>
    </w:rPr>
  </w:style>
  <w:style w:type="character" w:styleId="Hipervnculo">
    <w:name w:val="Hyperlink"/>
    <w:uiPriority w:val="99"/>
    <w:rsid w:val="005D19EA"/>
    <w:rPr>
      <w:rFonts w:cs="Times New Roman"/>
      <w:color w:val="0000FF"/>
      <w:u w:val="single"/>
    </w:rPr>
  </w:style>
  <w:style w:type="paragraph" w:styleId="Textoindependiente2">
    <w:name w:val="Body Text 2"/>
    <w:basedOn w:val="Normal"/>
    <w:link w:val="Textoindependiente2Car"/>
    <w:uiPriority w:val="99"/>
    <w:rsid w:val="005D19EA"/>
    <w:pPr>
      <w:spacing w:after="120" w:line="480" w:lineRule="auto"/>
    </w:pPr>
  </w:style>
  <w:style w:type="character" w:customStyle="1" w:styleId="Textoindependiente2Car">
    <w:name w:val="Texto independiente 2 Car"/>
    <w:link w:val="Textoindependiente2"/>
    <w:uiPriority w:val="99"/>
    <w:semiHidden/>
    <w:locked/>
    <w:rsid w:val="00F51D48"/>
    <w:rPr>
      <w:rFonts w:cs="Times New Roman"/>
      <w:sz w:val="24"/>
      <w:szCs w:val="24"/>
      <w:lang w:val="es-ES" w:eastAsia="es-ES"/>
    </w:rPr>
  </w:style>
  <w:style w:type="paragraph" w:styleId="Sangradetextonormal">
    <w:name w:val="Body Text Indent"/>
    <w:basedOn w:val="Normal"/>
    <w:link w:val="SangradetextonormalCar"/>
    <w:rsid w:val="005D19EA"/>
    <w:pPr>
      <w:spacing w:after="120"/>
      <w:ind w:left="283"/>
    </w:pPr>
  </w:style>
  <w:style w:type="character" w:customStyle="1" w:styleId="SangradetextonormalCar">
    <w:name w:val="Sangría de texto normal Car"/>
    <w:link w:val="Sangradetextonormal"/>
    <w:uiPriority w:val="99"/>
    <w:semiHidden/>
    <w:locked/>
    <w:rsid w:val="00F51D48"/>
    <w:rPr>
      <w:rFonts w:cs="Times New Roman"/>
      <w:sz w:val="24"/>
      <w:szCs w:val="24"/>
      <w:lang w:val="es-ES" w:eastAsia="es-ES"/>
    </w:rPr>
  </w:style>
  <w:style w:type="paragraph" w:styleId="Sangranormal">
    <w:name w:val="Normal Indent"/>
    <w:basedOn w:val="Normal"/>
    <w:uiPriority w:val="99"/>
    <w:rsid w:val="00CE77D6"/>
    <w:pPr>
      <w:ind w:left="1416"/>
    </w:pPr>
    <w:rPr>
      <w:szCs w:val="20"/>
      <w:lang w:val="es-ES_tradnl"/>
    </w:rPr>
  </w:style>
  <w:style w:type="character" w:styleId="Textoennegrita">
    <w:name w:val="Strong"/>
    <w:uiPriority w:val="99"/>
    <w:qFormat/>
    <w:rsid w:val="00CE77D6"/>
    <w:rPr>
      <w:rFonts w:cs="Times New Roman"/>
      <w:b/>
      <w:bCs/>
    </w:rPr>
  </w:style>
  <w:style w:type="paragraph" w:customStyle="1" w:styleId="Heading1-FormatOnly">
    <w:name w:val="Heading 1 - Format Only"/>
    <w:basedOn w:val="Ttulo1"/>
    <w:uiPriority w:val="99"/>
    <w:rsid w:val="00CE77D6"/>
    <w:pPr>
      <w:keepNext w:val="0"/>
      <w:widowControl/>
      <w:numPr>
        <w:numId w:val="0"/>
      </w:numPr>
      <w:pBdr>
        <w:bottom w:val="single" w:sz="36" w:space="3" w:color="808080"/>
      </w:pBdr>
      <w:spacing w:before="0" w:after="120" w:line="240" w:lineRule="auto"/>
      <w:outlineLvl w:val="9"/>
    </w:pPr>
    <w:rPr>
      <w:smallCaps/>
      <w:noProof/>
      <w:szCs w:val="28"/>
      <w:lang w:val="es-CO" w:eastAsia="es-ES"/>
    </w:rPr>
  </w:style>
  <w:style w:type="paragraph" w:customStyle="1" w:styleId="InfoBlue">
    <w:name w:val="InfoBlue"/>
    <w:basedOn w:val="Normal"/>
    <w:next w:val="Textoindependiente"/>
    <w:autoRedefine/>
    <w:uiPriority w:val="99"/>
    <w:rsid w:val="001B50AB"/>
    <w:pPr>
      <w:widowControl w:val="0"/>
      <w:tabs>
        <w:tab w:val="left" w:pos="540"/>
        <w:tab w:val="left" w:pos="1260"/>
      </w:tabs>
      <w:spacing w:after="120"/>
    </w:pPr>
    <w:rPr>
      <w:rFonts w:ascii="Arial" w:hAnsi="Arial" w:cs="Arial"/>
      <w:sz w:val="20"/>
      <w:szCs w:val="20"/>
      <w:lang w:val="es-ES_tradnl" w:eastAsia="en-US"/>
    </w:rPr>
  </w:style>
  <w:style w:type="paragraph" w:customStyle="1" w:styleId="parrafo">
    <w:name w:val="parrafo"/>
    <w:basedOn w:val="Sangra2detindependiente"/>
    <w:uiPriority w:val="99"/>
    <w:rsid w:val="00F41389"/>
    <w:pPr>
      <w:widowControl w:val="0"/>
      <w:spacing w:after="0" w:line="240" w:lineRule="atLeast"/>
      <w:ind w:left="0" w:firstLine="720"/>
      <w:jc w:val="both"/>
    </w:pPr>
    <w:rPr>
      <w:szCs w:val="20"/>
      <w:lang w:eastAsia="en-US"/>
    </w:rPr>
  </w:style>
  <w:style w:type="paragraph" w:styleId="Sangra2detindependiente">
    <w:name w:val="Body Text Indent 2"/>
    <w:basedOn w:val="Normal"/>
    <w:link w:val="Sangra2detindependienteCar"/>
    <w:uiPriority w:val="99"/>
    <w:rsid w:val="00F41389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link w:val="Sangra2detindependiente"/>
    <w:uiPriority w:val="99"/>
    <w:semiHidden/>
    <w:locked/>
    <w:rsid w:val="00F51D48"/>
    <w:rPr>
      <w:rFonts w:cs="Times New Roman"/>
      <w:sz w:val="24"/>
      <w:szCs w:val="24"/>
      <w:lang w:val="es-ES" w:eastAsia="es-ES"/>
    </w:rPr>
  </w:style>
  <w:style w:type="character" w:styleId="Refdecomentario">
    <w:name w:val="annotation reference"/>
    <w:uiPriority w:val="99"/>
    <w:semiHidden/>
    <w:rsid w:val="00CF5CDE"/>
    <w:rPr>
      <w:rFonts w:cs="Times New Roman"/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rsid w:val="00CF5CDE"/>
    <w:rPr>
      <w:sz w:val="20"/>
      <w:szCs w:val="20"/>
    </w:rPr>
  </w:style>
  <w:style w:type="character" w:customStyle="1" w:styleId="TextocomentarioCar">
    <w:name w:val="Texto comentario Car"/>
    <w:link w:val="Textocomentario"/>
    <w:uiPriority w:val="99"/>
    <w:semiHidden/>
    <w:locked/>
    <w:rsid w:val="00F51D48"/>
    <w:rPr>
      <w:rFonts w:cs="Times New Roman"/>
      <w:sz w:val="20"/>
      <w:szCs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rsid w:val="00CF5CDE"/>
    <w:rPr>
      <w:sz w:val="2"/>
      <w:szCs w:val="20"/>
    </w:rPr>
  </w:style>
  <w:style w:type="character" w:customStyle="1" w:styleId="TextodegloboCar">
    <w:name w:val="Texto de globo Car"/>
    <w:link w:val="Textodeglobo"/>
    <w:uiPriority w:val="99"/>
    <w:semiHidden/>
    <w:locked/>
    <w:rsid w:val="00F51D48"/>
    <w:rPr>
      <w:rFonts w:cs="Times New Roman"/>
      <w:sz w:val="2"/>
      <w:lang w:val="es-ES" w:eastAsia="es-ES"/>
    </w:rPr>
  </w:style>
  <w:style w:type="paragraph" w:customStyle="1" w:styleId="ParrafoNormal">
    <w:name w:val="Parrafo Normal"/>
    <w:basedOn w:val="Normal"/>
    <w:uiPriority w:val="99"/>
    <w:rsid w:val="00553048"/>
    <w:pPr>
      <w:suppressAutoHyphens/>
      <w:spacing w:after="240" w:line="360" w:lineRule="auto"/>
      <w:jc w:val="both"/>
    </w:pPr>
    <w:rPr>
      <w:rFonts w:ascii="Arial" w:hAnsi="Arial"/>
      <w:sz w:val="22"/>
      <w:szCs w:val="20"/>
      <w:lang w:val="es-ES_tradnl" w:eastAsia="ar-SA"/>
    </w:rPr>
  </w:style>
  <w:style w:type="paragraph" w:styleId="Subttulo">
    <w:name w:val="Subtitle"/>
    <w:basedOn w:val="Normal"/>
    <w:link w:val="SubttuloCar"/>
    <w:uiPriority w:val="99"/>
    <w:qFormat/>
    <w:rsid w:val="00553048"/>
    <w:rPr>
      <w:rFonts w:ascii="Cambria" w:hAnsi="Cambria"/>
    </w:rPr>
  </w:style>
  <w:style w:type="character" w:customStyle="1" w:styleId="SubttuloCar">
    <w:name w:val="Subtítulo Car"/>
    <w:link w:val="Subttulo"/>
    <w:uiPriority w:val="99"/>
    <w:locked/>
    <w:rsid w:val="00F51D48"/>
    <w:rPr>
      <w:rFonts w:ascii="Cambria" w:hAnsi="Cambria" w:cs="Times New Roman"/>
      <w:sz w:val="24"/>
      <w:szCs w:val="24"/>
      <w:lang w:val="es-ES" w:eastAsia="es-ES"/>
    </w:rPr>
  </w:style>
  <w:style w:type="table" w:styleId="Tablaconcuadrcula">
    <w:name w:val="Table Grid"/>
    <w:basedOn w:val="Tablanormal"/>
    <w:uiPriority w:val="99"/>
    <w:rsid w:val="000C17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rsid w:val="0087196B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locked/>
    <w:rsid w:val="00F51D48"/>
    <w:rPr>
      <w:rFonts w:cs="Times New Roman"/>
      <w:b/>
      <w:bCs/>
      <w:sz w:val="20"/>
      <w:szCs w:val="20"/>
      <w:lang w:val="es-ES" w:eastAsia="es-ES"/>
    </w:rPr>
  </w:style>
  <w:style w:type="paragraph" w:styleId="Piedepgina">
    <w:name w:val="footer"/>
    <w:basedOn w:val="Normal"/>
    <w:link w:val="PiedepginaCar"/>
    <w:rsid w:val="00172374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semiHidden/>
    <w:locked/>
    <w:rsid w:val="00F51D48"/>
    <w:rPr>
      <w:rFonts w:cs="Times New Roman"/>
      <w:sz w:val="24"/>
      <w:szCs w:val="24"/>
      <w:lang w:val="es-ES" w:eastAsia="es-ES"/>
    </w:rPr>
  </w:style>
  <w:style w:type="character" w:styleId="Nmerodepgina">
    <w:name w:val="page number"/>
    <w:uiPriority w:val="99"/>
    <w:rsid w:val="006D1376"/>
    <w:rPr>
      <w:rFonts w:cs="Times New Roman"/>
    </w:rPr>
  </w:style>
  <w:style w:type="paragraph" w:customStyle="1" w:styleId="TitPlntlla2">
    <w:name w:val="TitPlntlla2"/>
    <w:basedOn w:val="Ttulo1"/>
    <w:autoRedefine/>
    <w:uiPriority w:val="99"/>
    <w:rsid w:val="005D71A4"/>
    <w:rPr>
      <w:rFonts w:ascii="Tahoma" w:hAnsi="Tahoma" w:cs="Tahoma"/>
    </w:rPr>
  </w:style>
  <w:style w:type="paragraph" w:customStyle="1" w:styleId="TitPltlla4">
    <w:name w:val="TitPltlla4"/>
    <w:basedOn w:val="Normal"/>
    <w:uiPriority w:val="99"/>
    <w:rsid w:val="007E0FB7"/>
    <w:pPr>
      <w:ind w:left="708"/>
      <w:jc w:val="both"/>
    </w:pPr>
    <w:rPr>
      <w:rFonts w:ascii="Verdana" w:hAnsi="Verdana" w:cs="Tahoma"/>
      <w:iCs/>
      <w:color w:val="808080"/>
      <w:sz w:val="20"/>
      <w:szCs w:val="20"/>
      <w:lang w:val="es-ES_tradnl"/>
    </w:rPr>
  </w:style>
  <w:style w:type="paragraph" w:customStyle="1" w:styleId="TitPlntlla3">
    <w:name w:val="TitPlntlla3"/>
    <w:basedOn w:val="Ttulo2"/>
    <w:uiPriority w:val="99"/>
    <w:rsid w:val="004327A4"/>
  </w:style>
  <w:style w:type="paragraph" w:customStyle="1" w:styleId="TitPntlla5">
    <w:name w:val="TitPntlla5"/>
    <w:basedOn w:val="Ttulo3"/>
    <w:autoRedefine/>
    <w:uiPriority w:val="99"/>
    <w:rsid w:val="00CD182E"/>
    <w:pPr>
      <w:numPr>
        <w:ilvl w:val="0"/>
        <w:numId w:val="1"/>
      </w:numPr>
      <w:tabs>
        <w:tab w:val="left" w:pos="720"/>
      </w:tabs>
    </w:pPr>
    <w:rPr>
      <w:b w:val="0"/>
      <w:i w:val="0"/>
    </w:rPr>
  </w:style>
  <w:style w:type="paragraph" w:customStyle="1" w:styleId="TipPlntlla6">
    <w:name w:val="TipPlntlla6"/>
    <w:basedOn w:val="Ttulo4"/>
    <w:uiPriority w:val="99"/>
    <w:rsid w:val="00603BC9"/>
    <w:rPr>
      <w:b/>
    </w:rPr>
  </w:style>
  <w:style w:type="paragraph" w:customStyle="1" w:styleId="TxtPntlla1">
    <w:name w:val="TxtPntlla1"/>
    <w:basedOn w:val="TitPltlla4"/>
    <w:autoRedefine/>
    <w:uiPriority w:val="99"/>
    <w:rsid w:val="00520106"/>
    <w:pPr>
      <w:ind w:left="0"/>
      <w:jc w:val="center"/>
    </w:pPr>
    <w:rPr>
      <w:b/>
      <w:color w:val="auto"/>
      <w:sz w:val="28"/>
    </w:rPr>
  </w:style>
  <w:style w:type="paragraph" w:customStyle="1" w:styleId="TxtPlntlla2">
    <w:name w:val="TxtPlntlla2"/>
    <w:basedOn w:val="Normal"/>
    <w:autoRedefine/>
    <w:uiPriority w:val="99"/>
    <w:rsid w:val="00FB5A9C"/>
    <w:rPr>
      <w:rFonts w:ascii="Verdana" w:hAnsi="Verdana" w:cs="Tahoma"/>
      <w:lang w:val="en-US" w:eastAsia="en-US"/>
    </w:rPr>
  </w:style>
  <w:style w:type="paragraph" w:customStyle="1" w:styleId="Titplntilla1">
    <w:name w:val="Titplntilla1"/>
    <w:basedOn w:val="TitPltlla4"/>
    <w:autoRedefine/>
    <w:uiPriority w:val="99"/>
    <w:rsid w:val="007B0C5B"/>
    <w:pPr>
      <w:jc w:val="center"/>
    </w:pPr>
    <w:rPr>
      <w:rFonts w:ascii="Tahoma" w:hAnsi="Tahoma"/>
      <w:b/>
      <w:color w:val="000000"/>
      <w:sz w:val="24"/>
      <w:szCs w:val="24"/>
    </w:rPr>
  </w:style>
  <w:style w:type="paragraph" w:customStyle="1" w:styleId="TxtTbla1">
    <w:name w:val="TxtTbla1"/>
    <w:basedOn w:val="TableContents"/>
    <w:autoRedefine/>
    <w:uiPriority w:val="99"/>
    <w:rsid w:val="00B00881"/>
    <w:rPr>
      <w:rFonts w:ascii="Verdana" w:hAnsi="Verdana"/>
      <w:color w:val="auto"/>
      <w:sz w:val="20"/>
      <w:szCs w:val="20"/>
    </w:rPr>
  </w:style>
  <w:style w:type="paragraph" w:customStyle="1" w:styleId="Prrafodelista1">
    <w:name w:val="Párrafo de lista1"/>
    <w:basedOn w:val="Normal"/>
    <w:uiPriority w:val="99"/>
    <w:rsid w:val="0027067F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TxtTbla2">
    <w:name w:val="TxtTbla2"/>
    <w:basedOn w:val="TitPltlla4"/>
    <w:uiPriority w:val="99"/>
    <w:rsid w:val="002B5B9F"/>
    <w:pPr>
      <w:ind w:left="0"/>
    </w:pPr>
    <w:rPr>
      <w:b/>
      <w:color w:val="FFFFFF"/>
    </w:rPr>
  </w:style>
  <w:style w:type="paragraph" w:customStyle="1" w:styleId="TxtTbla3">
    <w:name w:val="TxtTbla3"/>
    <w:basedOn w:val="TitPltlla4"/>
    <w:uiPriority w:val="99"/>
    <w:rsid w:val="0015134F"/>
    <w:pPr>
      <w:ind w:left="0"/>
    </w:pPr>
  </w:style>
  <w:style w:type="character" w:customStyle="1" w:styleId="Ttulo3Car">
    <w:name w:val="Título 3 Car"/>
    <w:link w:val="Ttulo3"/>
    <w:uiPriority w:val="99"/>
    <w:locked/>
    <w:rsid w:val="00193CA2"/>
    <w:rPr>
      <w:rFonts w:ascii="Calibri" w:hAnsi="Calibri" w:cs="Calibri"/>
      <w:b/>
      <w:bCs/>
      <w:i/>
      <w:lang w:eastAsia="en-US"/>
    </w:rPr>
  </w:style>
  <w:style w:type="paragraph" w:styleId="Prrafodelista">
    <w:name w:val="List Paragraph"/>
    <w:basedOn w:val="Normal"/>
    <w:link w:val="PrrafodelistaCar"/>
    <w:uiPriority w:val="34"/>
    <w:qFormat/>
    <w:rsid w:val="00E05ACE"/>
    <w:pPr>
      <w:ind w:left="720"/>
      <w:contextualSpacing/>
    </w:pPr>
  </w:style>
  <w:style w:type="paragraph" w:customStyle="1" w:styleId="Char">
    <w:name w:val="Char"/>
    <w:basedOn w:val="Normal"/>
    <w:uiPriority w:val="99"/>
    <w:rsid w:val="00FA1ADD"/>
    <w:pPr>
      <w:spacing w:after="160" w:line="240" w:lineRule="exact"/>
      <w:jc w:val="both"/>
    </w:pPr>
    <w:rPr>
      <w:rFonts w:ascii="Normal" w:hAnsi="Normal"/>
      <w:b/>
      <w:bCs/>
      <w:iCs/>
      <w:kern w:val="32"/>
      <w:sz w:val="20"/>
      <w:szCs w:val="20"/>
      <w:lang w:val="en-US" w:eastAsia="en-US"/>
    </w:rPr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rsid w:val="000E1678"/>
    <w:pPr>
      <w:pBdr>
        <w:bottom w:val="single" w:sz="6" w:space="1" w:color="auto"/>
      </w:pBdr>
      <w:jc w:val="center"/>
    </w:pPr>
    <w:rPr>
      <w:rFonts w:ascii="Arial" w:hAnsi="Arial"/>
      <w:vanish/>
      <w:sz w:val="16"/>
      <w:szCs w:val="16"/>
      <w:lang w:val="x-none" w:eastAsia="x-none"/>
    </w:rPr>
  </w:style>
  <w:style w:type="character" w:customStyle="1" w:styleId="z-PrincipiodelformularioCar">
    <w:name w:val="z-Principio del formulario Car"/>
    <w:link w:val="z-Principiodelformulario"/>
    <w:uiPriority w:val="99"/>
    <w:locked/>
    <w:rsid w:val="000E1678"/>
    <w:rPr>
      <w:rFonts w:ascii="Arial" w:hAnsi="Arial" w:cs="Arial"/>
      <w:vanish/>
      <w:sz w:val="16"/>
      <w:szCs w:val="16"/>
    </w:rPr>
  </w:style>
  <w:style w:type="paragraph" w:styleId="z-Finaldelformulario">
    <w:name w:val="HTML Bottom of Form"/>
    <w:basedOn w:val="Normal"/>
    <w:next w:val="Normal"/>
    <w:link w:val="z-FinaldelformularioCar"/>
    <w:hidden/>
    <w:uiPriority w:val="99"/>
    <w:rsid w:val="000E1678"/>
    <w:pPr>
      <w:pBdr>
        <w:top w:val="single" w:sz="6" w:space="1" w:color="auto"/>
      </w:pBdr>
      <w:jc w:val="center"/>
    </w:pPr>
    <w:rPr>
      <w:rFonts w:ascii="Arial" w:hAnsi="Arial"/>
      <w:vanish/>
      <w:sz w:val="16"/>
      <w:szCs w:val="16"/>
      <w:lang w:val="x-none" w:eastAsia="x-none"/>
    </w:rPr>
  </w:style>
  <w:style w:type="character" w:customStyle="1" w:styleId="z-FinaldelformularioCar">
    <w:name w:val="z-Final del formulario Car"/>
    <w:link w:val="z-Finaldelformulario"/>
    <w:uiPriority w:val="99"/>
    <w:locked/>
    <w:rsid w:val="000E1678"/>
    <w:rPr>
      <w:rFonts w:ascii="Arial" w:hAnsi="Arial" w:cs="Arial"/>
      <w:vanish/>
      <w:sz w:val="16"/>
      <w:szCs w:val="16"/>
    </w:rPr>
  </w:style>
  <w:style w:type="paragraph" w:styleId="Textonotapie">
    <w:name w:val="footnote text"/>
    <w:basedOn w:val="Normal"/>
    <w:link w:val="TextonotapieCar"/>
    <w:uiPriority w:val="99"/>
    <w:rsid w:val="004224D9"/>
    <w:rPr>
      <w:sz w:val="20"/>
      <w:szCs w:val="20"/>
      <w:lang w:val="x-none" w:eastAsia="x-none"/>
    </w:rPr>
  </w:style>
  <w:style w:type="character" w:customStyle="1" w:styleId="TextonotapieCar">
    <w:name w:val="Texto nota pie Car"/>
    <w:link w:val="Textonotapie"/>
    <w:uiPriority w:val="99"/>
    <w:locked/>
    <w:rsid w:val="004224D9"/>
    <w:rPr>
      <w:rFonts w:cs="Times New Roman"/>
    </w:rPr>
  </w:style>
  <w:style w:type="character" w:styleId="Refdenotaalpie">
    <w:name w:val="footnote reference"/>
    <w:uiPriority w:val="99"/>
    <w:rsid w:val="004224D9"/>
    <w:rPr>
      <w:rFonts w:cs="Times New Roman"/>
      <w:vertAlign w:val="superscript"/>
    </w:rPr>
  </w:style>
  <w:style w:type="paragraph" w:styleId="NormalWeb">
    <w:name w:val="Normal (Web)"/>
    <w:basedOn w:val="Normal"/>
    <w:uiPriority w:val="99"/>
    <w:semiHidden/>
    <w:unhideWhenUsed/>
    <w:locked/>
    <w:rsid w:val="00A21A13"/>
    <w:pPr>
      <w:spacing w:before="100" w:beforeAutospacing="1" w:after="100" w:afterAutospacing="1"/>
    </w:pPr>
  </w:style>
  <w:style w:type="character" w:styleId="Hipervnculovisitado">
    <w:name w:val="FollowedHyperlink"/>
    <w:uiPriority w:val="99"/>
    <w:semiHidden/>
    <w:unhideWhenUsed/>
    <w:locked/>
    <w:rsid w:val="00D5639E"/>
    <w:rPr>
      <w:color w:val="800080"/>
      <w:u w:val="single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locked/>
    <w:rsid w:val="00520106"/>
    <w:rPr>
      <w:sz w:val="20"/>
      <w:szCs w:val="20"/>
    </w:rPr>
  </w:style>
  <w:style w:type="character" w:customStyle="1" w:styleId="TextonotaalfinalCar">
    <w:name w:val="Texto nota al final Car"/>
    <w:link w:val="Textonotaalfinal"/>
    <w:uiPriority w:val="99"/>
    <w:semiHidden/>
    <w:rsid w:val="00520106"/>
    <w:rPr>
      <w:lang w:val="es-ES" w:eastAsia="es-ES"/>
    </w:rPr>
  </w:style>
  <w:style w:type="character" w:styleId="Refdenotaalfinal">
    <w:name w:val="endnote reference"/>
    <w:uiPriority w:val="99"/>
    <w:semiHidden/>
    <w:unhideWhenUsed/>
    <w:locked/>
    <w:rsid w:val="00520106"/>
    <w:rPr>
      <w:vertAlign w:val="superscript"/>
    </w:rPr>
  </w:style>
  <w:style w:type="character" w:customStyle="1" w:styleId="PrrafodelistaCar">
    <w:name w:val="Párrafo de lista Car"/>
    <w:link w:val="Prrafodelista"/>
    <w:uiPriority w:val="34"/>
    <w:locked/>
    <w:rsid w:val="00084D2E"/>
    <w:rPr>
      <w:sz w:val="24"/>
      <w:szCs w:val="24"/>
    </w:rPr>
  </w:style>
  <w:style w:type="character" w:styleId="Mencinsinresolver">
    <w:name w:val="Unresolved Mention"/>
    <w:basedOn w:val="Fuentedeprrafopredeter"/>
    <w:uiPriority w:val="99"/>
    <w:semiHidden/>
    <w:unhideWhenUsed/>
    <w:rsid w:val="00341AC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78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8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5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4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5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7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9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9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2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1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3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8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2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1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24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8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5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87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54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8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4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6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drive.google.com/file/d/1be8g3a9CQKxIRfuUP-08u6lHNhQCTRYr/view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rive.google.com/file/d/1QNfwCBmLy2WIVWccX9OjOTSvh7Q8X7un/view?usp=sharing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rive.google.com/file/d/1_R8pZQfEz5EydMOY_vl1IBQ4T4UPJeK3/view?usp=sharing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drive.google.com/file/d/1XwdfoaQvwFYpx0b7TDYKFG6XrKIGW6pP/view?usp=sharing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jacky\Escritorio\DERS%20-%20%5bCodigo%20Proyecto%5d%20-%20V3.0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35256D-02CF-4286-A3E2-574BE7652D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DERS - [Codigo Proyecto] - V3.0</Template>
  <TotalTime>4713</TotalTime>
  <Pages>10</Pages>
  <Words>1337</Words>
  <Characters>7358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DERS -GOBTBOG0045- 3.0</vt:lpstr>
    </vt:vector>
  </TitlesOfParts>
  <Company/>
  <LinksUpToDate>false</LinksUpToDate>
  <CharactersWithSpaces>8678</CharactersWithSpaces>
  <SharedDoc>false</SharedDoc>
  <HLinks>
    <vt:vector size="30" baseType="variant">
      <vt:variant>
        <vt:i4>1048626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_Toc532221778</vt:lpwstr>
      </vt:variant>
      <vt:variant>
        <vt:i4>1048626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_Toc532221777</vt:lpwstr>
      </vt:variant>
      <vt:variant>
        <vt:i4>1048626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_Toc532221776</vt:lpwstr>
      </vt:variant>
      <vt:variant>
        <vt:i4>1048626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_Toc532221775</vt:lpwstr>
      </vt:variant>
      <vt:variant>
        <vt:i4>1048626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_Toc532221774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DERS -GOBTBOG0045- 3.0</dc:title>
  <dc:subject>Juntos</dc:subject>
  <dc:creator>Liliana Calderón</dc:creator>
  <cp:keywords/>
  <dc:description/>
  <cp:lastModifiedBy>JORGE XOLO MALAGA</cp:lastModifiedBy>
  <cp:revision>1</cp:revision>
  <cp:lastPrinted>2011-07-14T14:23:00Z</cp:lastPrinted>
  <dcterms:created xsi:type="dcterms:W3CDTF">2018-12-13T01:15:00Z</dcterms:created>
  <dcterms:modified xsi:type="dcterms:W3CDTF">2022-03-07T02:59:00Z</dcterms:modified>
</cp:coreProperties>
</file>